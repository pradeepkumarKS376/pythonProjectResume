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Style w:val="TableGrid"/>
        <w:tblW w:w="9576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98"/>
        <w:gridCol w:w="7578"/>
      </w:tblGrid>
      <w:tr w:rsidR="009C5562" w14:paraId="3DE403C0" w14:textId="77777777" w:rsidTr="005E457A">
        <w:trPr>
          <w:jc w:val="center"/>
        </w:trPr>
        <w:tc>
          <w:tcPr>
            <w:tcW w:w="1998" w:type="dxa"/>
          </w:tcPr>
          <w:p w14:paraId="24CFEAC5" w14:textId="77777777" w:rsidR="009C5562" w:rsidRDefault="009C5562" w:rsidP="00BE5F2C">
            <w:pPr>
              <w:ind w:right="1224"/>
              <w:rPr>
                <w:lang w:val="pt-BR"/>
              </w:rPr>
            </w:pPr>
            <w:r w:rsidRPr="00BE5F2C">
              <w:rPr>
                <w:rFonts w:ascii="Arial" w:eastAsia="Arial Unicode MS" w:hAnsi="Arial" w:cs="Arial"/>
                <w:b/>
                <w:bCs/>
              </w:rPr>
              <w:t>Name</w:t>
            </w:r>
          </w:p>
        </w:tc>
        <w:tc>
          <w:tcPr>
            <w:tcW w:w="7578" w:type="dxa"/>
          </w:tcPr>
          <w:p w14:paraId="576E4F46" w14:textId="77777777" w:rsidR="009C5562" w:rsidRDefault="009C5562" w:rsidP="00DC512D">
            <w:pPr>
              <w:ind w:right="1224"/>
              <w:rPr>
                <w:rFonts w:ascii="Arial" w:hAnsi="Arial" w:cs="Arial"/>
                <w:b/>
                <w:lang w:val="pt-BR"/>
              </w:rPr>
            </w:pPr>
            <w:r w:rsidRPr="00C67544">
              <w:rPr>
                <w:rFonts w:ascii="Arial" w:hAnsi="Arial" w:cs="Arial"/>
                <w:b/>
                <w:lang w:val="pt-BR"/>
              </w:rPr>
              <w:t>Pradeepkumar KS</w:t>
            </w:r>
          </w:p>
        </w:tc>
      </w:tr>
      <w:tr w:rsidR="009C5562" w14:paraId="47971575" w14:textId="77777777" w:rsidTr="005E457A">
        <w:trPr>
          <w:jc w:val="center"/>
        </w:trPr>
        <w:tc>
          <w:tcPr>
            <w:tcW w:w="1998" w:type="dxa"/>
          </w:tcPr>
          <w:p w14:paraId="6F70B5FD" w14:textId="77777777" w:rsidR="009C5562" w:rsidRDefault="009C5562" w:rsidP="00DC512D">
            <w:pPr>
              <w:ind w:right="1224"/>
              <w:rPr>
                <w:rFonts w:ascii="Arial" w:hAnsi="Arial" w:cs="Arial"/>
                <w:b/>
                <w:lang w:val="pt-BR"/>
              </w:rPr>
            </w:pPr>
            <w:r w:rsidRPr="00C67544">
              <w:rPr>
                <w:rFonts w:ascii="Arial" w:eastAsia="Arial Unicode MS" w:hAnsi="Arial" w:cs="Arial"/>
                <w:b/>
                <w:bCs/>
              </w:rPr>
              <w:t>Email</w:t>
            </w:r>
          </w:p>
        </w:tc>
        <w:tc>
          <w:tcPr>
            <w:tcW w:w="7578" w:type="dxa"/>
          </w:tcPr>
          <w:p w14:paraId="52029190" w14:textId="32A88170" w:rsidR="009C5562" w:rsidRPr="009C5562" w:rsidRDefault="00000000" w:rsidP="00F1153D">
            <w:pPr>
              <w:ind w:right="1224"/>
              <w:rPr>
                <w:rFonts w:ascii="Arial" w:hAnsi="Arial" w:cs="Arial"/>
                <w:b/>
                <w:lang w:val="pt-BR"/>
              </w:rPr>
            </w:pPr>
            <w:hyperlink r:id="rId8" w:history="1">
              <w:r w:rsidR="00716D19" w:rsidRPr="00BC0F04">
                <w:rPr>
                  <w:rStyle w:val="Hyperlink"/>
                  <w:rFonts w:ascii="Arial" w:hAnsi="Arial" w:cs="Arial"/>
                  <w:b/>
                  <w:lang w:val="pt-BR"/>
                </w:rPr>
                <w:t>pppradeepkumar376@gmail.com</w:t>
              </w:r>
            </w:hyperlink>
          </w:p>
        </w:tc>
      </w:tr>
      <w:tr w:rsidR="009C5562" w14:paraId="03D46BF5" w14:textId="77777777" w:rsidTr="005E457A">
        <w:trPr>
          <w:jc w:val="center"/>
        </w:trPr>
        <w:tc>
          <w:tcPr>
            <w:tcW w:w="1998" w:type="dxa"/>
          </w:tcPr>
          <w:p w14:paraId="0A1F02AC" w14:textId="77777777" w:rsidR="009C5562" w:rsidRDefault="00804BF1" w:rsidP="00DC512D">
            <w:pPr>
              <w:ind w:right="1224"/>
              <w:rPr>
                <w:rFonts w:ascii="Arial" w:hAnsi="Arial" w:cs="Arial"/>
                <w:b/>
                <w:lang w:val="pt-BR"/>
              </w:rPr>
            </w:pPr>
            <w:r>
              <w:rPr>
                <w:rFonts w:ascii="Arial" w:eastAsia="Arial Unicode MS" w:hAnsi="Arial" w:cs="Arial"/>
                <w:b/>
                <w:bCs/>
              </w:rPr>
              <w:t>Voice</w:t>
            </w:r>
          </w:p>
        </w:tc>
        <w:tc>
          <w:tcPr>
            <w:tcW w:w="7578" w:type="dxa"/>
          </w:tcPr>
          <w:p w14:paraId="62B639CD" w14:textId="51BBCBC9" w:rsidR="00804BF1" w:rsidRPr="00804BF1" w:rsidRDefault="009C5562" w:rsidP="00DC512D">
            <w:pPr>
              <w:ind w:right="1224"/>
              <w:rPr>
                <w:rFonts w:ascii="Arial" w:eastAsia="Arial Unicode MS" w:hAnsi="Arial" w:cs="Arial"/>
                <w:b/>
                <w:bCs/>
              </w:rPr>
            </w:pPr>
            <w:r w:rsidRPr="00C67544">
              <w:rPr>
                <w:rFonts w:ascii="Arial" w:eastAsia="Arial Unicode MS" w:hAnsi="Arial" w:cs="Arial"/>
                <w:b/>
                <w:bCs/>
              </w:rPr>
              <w:t>+91</w:t>
            </w:r>
            <w:r w:rsidR="00F41D66">
              <w:rPr>
                <w:rFonts w:ascii="Arial" w:eastAsia="Arial Unicode MS" w:hAnsi="Arial" w:cs="Arial"/>
                <w:b/>
                <w:bCs/>
              </w:rPr>
              <w:t xml:space="preserve"> </w:t>
            </w:r>
            <w:r w:rsidRPr="00C67544">
              <w:rPr>
                <w:rFonts w:ascii="Arial" w:eastAsia="Arial Unicode MS" w:hAnsi="Arial" w:cs="Arial"/>
                <w:b/>
                <w:bCs/>
              </w:rPr>
              <w:t>9750278977</w:t>
            </w:r>
          </w:p>
        </w:tc>
      </w:tr>
    </w:tbl>
    <w:p w14:paraId="14BE5352" w14:textId="350A044F" w:rsidR="00437E0B" w:rsidRDefault="00437E0B" w:rsidP="00437E0B">
      <w:pPr>
        <w:pBdr>
          <w:bottom w:val="single" w:sz="8" w:space="0" w:color="auto"/>
        </w:pBdr>
        <w:jc w:val="both"/>
        <w:rPr>
          <w:rFonts w:ascii="Arial" w:hAnsi="Arial" w:cs="Arial"/>
          <w:sz w:val="16"/>
          <w:szCs w:val="16"/>
        </w:rPr>
      </w:pPr>
    </w:p>
    <w:p w14:paraId="5C540FDB" w14:textId="68E7A557" w:rsidR="005E457A" w:rsidRPr="00C67544" w:rsidRDefault="005E457A" w:rsidP="00437E0B">
      <w:pPr>
        <w:pBdr>
          <w:bottom w:val="single" w:sz="8" w:space="0" w:color="auto"/>
        </w:pBdr>
        <w:jc w:val="both"/>
        <w:rPr>
          <w:rFonts w:ascii="Arial" w:hAnsi="Arial" w:cs="Arial"/>
          <w:sz w:val="16"/>
          <w:szCs w:val="16"/>
        </w:rPr>
      </w:pPr>
      <w:r>
        <w:rPr>
          <w:rFonts w:ascii="Trebuchet MS" w:hAnsi="Trebuchet MS" w:cs="Times New Roman"/>
          <w:b/>
          <w:sz w:val="24"/>
          <w:szCs w:val="24"/>
        </w:rPr>
        <w:t xml:space="preserve">UI Path/ Blue Prism Professional with </w:t>
      </w:r>
      <w:r w:rsidR="00A62041">
        <w:rPr>
          <w:rFonts w:ascii="Trebuchet MS" w:hAnsi="Trebuchet MS" w:cs="Times New Roman"/>
          <w:b/>
          <w:sz w:val="24"/>
          <w:szCs w:val="24"/>
        </w:rPr>
        <w:t>1</w:t>
      </w:r>
      <w:r w:rsidR="00B46279">
        <w:rPr>
          <w:rFonts w:ascii="Trebuchet MS" w:hAnsi="Trebuchet MS" w:cs="Times New Roman"/>
          <w:b/>
          <w:sz w:val="24"/>
          <w:szCs w:val="24"/>
        </w:rPr>
        <w:t>1</w:t>
      </w:r>
      <w:r w:rsidR="00F732CC">
        <w:rPr>
          <w:rFonts w:ascii="Trebuchet MS" w:hAnsi="Trebuchet MS" w:cs="Times New Roman"/>
          <w:b/>
          <w:sz w:val="24"/>
          <w:szCs w:val="24"/>
        </w:rPr>
        <w:t>+</w:t>
      </w:r>
      <w:r>
        <w:rPr>
          <w:rFonts w:ascii="Trebuchet MS" w:hAnsi="Trebuchet MS" w:cs="Times New Roman"/>
          <w:b/>
          <w:sz w:val="24"/>
          <w:szCs w:val="24"/>
        </w:rPr>
        <w:t xml:space="preserve"> years of Experience</w:t>
      </w:r>
    </w:p>
    <w:p w14:paraId="648F1A86" w14:textId="77777777" w:rsidR="00437E0B" w:rsidRPr="00C67544" w:rsidRDefault="00437E0B" w:rsidP="00437E0B">
      <w:pPr>
        <w:jc w:val="both"/>
        <w:rPr>
          <w:rFonts w:ascii="Arial" w:hAnsi="Arial" w:cs="Arial"/>
          <w:b/>
          <w:sz w:val="18"/>
          <w:szCs w:val="18"/>
        </w:rPr>
      </w:pPr>
    </w:p>
    <w:p w14:paraId="60F96730" w14:textId="77777777" w:rsidR="000D13A6" w:rsidRDefault="00CB3E07" w:rsidP="00E3075C">
      <w:pPr>
        <w:pStyle w:val="ListParagraph"/>
        <w:jc w:val="both"/>
        <w:rPr>
          <w:rFonts w:ascii="Arial" w:hAnsi="Arial" w:cs="Arial"/>
          <w:b/>
          <w:sz w:val="22"/>
          <w:szCs w:val="22"/>
        </w:rPr>
      </w:pPr>
      <w:r w:rsidRPr="00D74E59">
        <w:rPr>
          <w:rFonts w:ascii="Arial" w:hAnsi="Arial" w:cs="Arial"/>
          <w:b/>
          <w:sz w:val="22"/>
          <w:szCs w:val="22"/>
        </w:rPr>
        <w:t>CAREER OBJECTIVE</w:t>
      </w:r>
    </w:p>
    <w:p w14:paraId="5AF8747A" w14:textId="77777777" w:rsidR="00E3075C" w:rsidRPr="00E3075C" w:rsidRDefault="00E3075C" w:rsidP="00E3075C">
      <w:pPr>
        <w:pStyle w:val="ListParagraph"/>
        <w:jc w:val="both"/>
        <w:rPr>
          <w:rFonts w:ascii="Arial" w:hAnsi="Arial" w:cs="Arial"/>
          <w:b/>
          <w:sz w:val="22"/>
          <w:szCs w:val="22"/>
        </w:rPr>
      </w:pPr>
    </w:p>
    <w:p w14:paraId="08995693" w14:textId="77777777" w:rsidR="00B6007E" w:rsidRPr="00C67544" w:rsidRDefault="00804BF1" w:rsidP="000E595A">
      <w:pPr>
        <w:autoSpaceDE w:val="0"/>
        <w:autoSpaceDN w:val="0"/>
        <w:adjustRightInd w:val="0"/>
        <w:spacing w:line="276" w:lineRule="auto"/>
        <w:ind w:left="720"/>
        <w:jc w:val="both"/>
        <w:rPr>
          <w:rStyle w:val="Emphasis"/>
          <w:rFonts w:ascii="Arial" w:hAnsi="Arial" w:cs="Arial"/>
          <w:i w:val="0"/>
          <w:sz w:val="18"/>
          <w:szCs w:val="18"/>
          <w:shd w:val="clear" w:color="auto" w:fill="FFFFFF"/>
          <w:lang w:eastAsia="en-US"/>
        </w:rPr>
      </w:pPr>
      <w:r>
        <w:rPr>
          <w:rFonts w:ascii="Arial" w:hAnsi="Arial" w:cs="Arial"/>
          <w:iCs/>
          <w:shd w:val="clear" w:color="auto" w:fill="FFFFFF"/>
          <w:lang w:eastAsia="en-US"/>
        </w:rPr>
        <w:t>Seeking</w:t>
      </w:r>
      <w:r w:rsidR="00D0682F" w:rsidRPr="00EA2EF3">
        <w:rPr>
          <w:rFonts w:ascii="Arial" w:hAnsi="Arial" w:cs="Arial"/>
          <w:iCs/>
          <w:shd w:val="clear" w:color="auto" w:fill="FFFFFF"/>
          <w:lang w:eastAsia="en-US"/>
        </w:rPr>
        <w:t xml:space="preserve"> for a challenging career in a healthy work environment where I can use my professional skills and efficiency to communicate my ideas and views and commit myself for achieving objectives with the team effort, my positive attitude and performance</w:t>
      </w:r>
      <w:r w:rsidR="00D0682F" w:rsidRPr="00C67544">
        <w:rPr>
          <w:rFonts w:ascii="Arial" w:hAnsi="Arial" w:cs="Arial"/>
          <w:iCs/>
          <w:sz w:val="18"/>
          <w:szCs w:val="18"/>
          <w:shd w:val="clear" w:color="auto" w:fill="FFFFFF"/>
          <w:lang w:eastAsia="en-US"/>
        </w:rPr>
        <w:t xml:space="preserve">. </w:t>
      </w:r>
    </w:p>
    <w:p w14:paraId="7D9AE83E" w14:textId="77777777" w:rsidR="00CB3E07" w:rsidRDefault="00CB3E07" w:rsidP="00CB3E07">
      <w:pPr>
        <w:jc w:val="both"/>
        <w:rPr>
          <w:rFonts w:ascii="Arial" w:hAnsi="Arial" w:cs="Arial"/>
          <w:sz w:val="16"/>
          <w:szCs w:val="16"/>
        </w:rPr>
      </w:pPr>
    </w:p>
    <w:p w14:paraId="3ACC7E1F" w14:textId="77777777" w:rsidR="00900BA1" w:rsidRPr="00E3075C" w:rsidRDefault="00CB3E07" w:rsidP="00E3075C">
      <w:pPr>
        <w:ind w:firstLine="720"/>
        <w:jc w:val="both"/>
        <w:rPr>
          <w:rFonts w:ascii="Arial" w:eastAsia="Arial Unicode MS" w:hAnsi="Arial" w:cs="Arial"/>
          <w:b/>
          <w:bCs/>
          <w:smallCaps/>
          <w:sz w:val="22"/>
          <w:szCs w:val="22"/>
        </w:rPr>
      </w:pPr>
      <w:r w:rsidRPr="00E3075C">
        <w:rPr>
          <w:rFonts w:ascii="Arial" w:hAnsi="Arial" w:cs="Arial"/>
          <w:b/>
          <w:sz w:val="22"/>
          <w:szCs w:val="22"/>
        </w:rPr>
        <w:t>PROFESSIONAL SUMMARY</w:t>
      </w:r>
    </w:p>
    <w:p w14:paraId="520F3ECE" w14:textId="77777777" w:rsidR="00C02E74" w:rsidRPr="00C67544" w:rsidRDefault="00C02E74" w:rsidP="006574A4">
      <w:pPr>
        <w:rPr>
          <w:rFonts w:ascii="Arial" w:eastAsia="Arial Unicode MS" w:hAnsi="Arial" w:cs="Arial"/>
          <w:b/>
          <w:bCs/>
          <w:sz w:val="18"/>
          <w:szCs w:val="18"/>
        </w:rPr>
      </w:pPr>
    </w:p>
    <w:p w14:paraId="2DE952FB" w14:textId="413E3231" w:rsidR="002B1A0C" w:rsidRPr="00EA2EF3" w:rsidRDefault="00A008AC" w:rsidP="00A032A7">
      <w:pPr>
        <w:pStyle w:val="PlainText"/>
        <w:numPr>
          <w:ilvl w:val="0"/>
          <w:numId w:val="3"/>
        </w:numPr>
        <w:suppressAutoHyphens w:val="0"/>
        <w:spacing w:line="276" w:lineRule="auto"/>
        <w:rPr>
          <w:rFonts w:ascii="Arial" w:eastAsia="Calibri" w:hAnsi="Arial" w:cs="Arial"/>
        </w:rPr>
      </w:pPr>
      <w:r w:rsidRPr="00EA2EF3">
        <w:rPr>
          <w:rFonts w:ascii="Arial" w:hAnsi="Arial" w:cs="Arial"/>
        </w:rPr>
        <w:t>Over</w:t>
      </w:r>
      <w:r w:rsidR="005664F5">
        <w:rPr>
          <w:rFonts w:ascii="Arial" w:hAnsi="Arial" w:cs="Arial"/>
        </w:rPr>
        <w:t xml:space="preserve"> </w:t>
      </w:r>
      <w:r w:rsidRPr="00EA2EF3">
        <w:rPr>
          <w:rFonts w:ascii="Arial" w:hAnsi="Arial" w:cs="Arial"/>
        </w:rPr>
        <w:t xml:space="preserve">all </w:t>
      </w:r>
      <w:r w:rsidR="005B2BFC">
        <w:rPr>
          <w:rFonts w:ascii="Arial" w:hAnsi="Arial" w:cs="Arial"/>
        </w:rPr>
        <w:t>10</w:t>
      </w:r>
      <w:r w:rsidR="00F732CC">
        <w:rPr>
          <w:rFonts w:ascii="Arial" w:hAnsi="Arial" w:cs="Arial"/>
        </w:rPr>
        <w:t>.3</w:t>
      </w:r>
      <w:r w:rsidR="00EF3E7A" w:rsidRPr="00EA2EF3">
        <w:rPr>
          <w:rFonts w:ascii="Arial" w:hAnsi="Arial" w:cs="Arial"/>
        </w:rPr>
        <w:t xml:space="preserve"> Years of </w:t>
      </w:r>
      <w:r w:rsidRPr="00EA2EF3">
        <w:rPr>
          <w:rFonts w:ascii="Arial" w:hAnsi="Arial" w:cs="Arial"/>
        </w:rPr>
        <w:t xml:space="preserve">IT </w:t>
      </w:r>
      <w:r w:rsidR="00EF3E7A" w:rsidRPr="00EA2EF3">
        <w:rPr>
          <w:rFonts w:ascii="Arial" w:hAnsi="Arial" w:cs="Arial"/>
        </w:rPr>
        <w:t xml:space="preserve">Experience in RPA (Robotic Automation Process) using </w:t>
      </w:r>
      <w:r w:rsidR="00E54E65" w:rsidRPr="00EA2EF3">
        <w:rPr>
          <w:rFonts w:ascii="Arial" w:hAnsi="Arial" w:cs="Arial"/>
        </w:rPr>
        <w:t>UiPath</w:t>
      </w:r>
      <w:r w:rsidR="00E54E65">
        <w:rPr>
          <w:rFonts w:ascii="Arial" w:hAnsi="Arial" w:cs="Arial"/>
        </w:rPr>
        <w:t>,</w:t>
      </w:r>
      <w:r w:rsidR="0078091F">
        <w:rPr>
          <w:rFonts w:ascii="Arial" w:hAnsi="Arial" w:cs="Arial"/>
        </w:rPr>
        <w:t xml:space="preserve"> </w:t>
      </w:r>
      <w:r w:rsidR="000E595A" w:rsidRPr="00EA2EF3">
        <w:rPr>
          <w:rFonts w:ascii="Arial" w:hAnsi="Arial" w:cs="Arial"/>
        </w:rPr>
        <w:t>Blue</w:t>
      </w:r>
      <w:r w:rsidR="00850FE1" w:rsidRPr="00EA2EF3">
        <w:rPr>
          <w:rFonts w:ascii="Arial" w:hAnsi="Arial" w:cs="Arial"/>
        </w:rPr>
        <w:t xml:space="preserve"> </w:t>
      </w:r>
      <w:r w:rsidR="000E595A" w:rsidRPr="00EA2EF3">
        <w:rPr>
          <w:rFonts w:ascii="Arial" w:hAnsi="Arial" w:cs="Arial"/>
        </w:rPr>
        <w:t>Prism</w:t>
      </w:r>
      <w:r w:rsidR="005F04D4" w:rsidRPr="00EA2EF3">
        <w:rPr>
          <w:rFonts w:ascii="Arial" w:hAnsi="Arial" w:cs="Arial"/>
        </w:rPr>
        <w:t>, Automation Anywhere</w:t>
      </w:r>
      <w:r w:rsidR="00F0367C">
        <w:rPr>
          <w:rFonts w:ascii="Arial" w:hAnsi="Arial" w:cs="Arial"/>
        </w:rPr>
        <w:t>, Python</w:t>
      </w:r>
      <w:r w:rsidR="005E457A">
        <w:rPr>
          <w:rFonts w:ascii="Arial" w:hAnsi="Arial" w:cs="Arial"/>
        </w:rPr>
        <w:t xml:space="preserve"> </w:t>
      </w:r>
      <w:r w:rsidR="00D0682F" w:rsidRPr="00EA2EF3">
        <w:rPr>
          <w:rFonts w:ascii="Arial" w:hAnsi="Arial" w:cs="Arial"/>
        </w:rPr>
        <w:t xml:space="preserve">and </w:t>
      </w:r>
      <w:r w:rsidR="00210FA6" w:rsidRPr="00EA2EF3">
        <w:rPr>
          <w:rFonts w:ascii="Arial" w:hAnsi="Arial" w:cs="Arial"/>
        </w:rPr>
        <w:t>Dot net C# MVC</w:t>
      </w:r>
      <w:r w:rsidR="00EF3E7A" w:rsidRPr="00EA2EF3">
        <w:rPr>
          <w:rFonts w:ascii="Arial" w:hAnsi="Arial" w:cs="Arial"/>
        </w:rPr>
        <w:t>.</w:t>
      </w:r>
    </w:p>
    <w:p w14:paraId="6B214178" w14:textId="77DF45DB" w:rsidR="00850998" w:rsidRDefault="00850998" w:rsidP="00A032A7">
      <w:pPr>
        <w:pStyle w:val="ListParagraph"/>
        <w:numPr>
          <w:ilvl w:val="0"/>
          <w:numId w:val="3"/>
        </w:numPr>
        <w:spacing w:line="276" w:lineRule="auto"/>
        <w:rPr>
          <w:rFonts w:ascii="Arial" w:eastAsia="Arial Unicode MS" w:hAnsi="Arial" w:cs="Arial"/>
          <w:bCs/>
        </w:rPr>
      </w:pPr>
      <w:r w:rsidRPr="00EA2EF3">
        <w:rPr>
          <w:rFonts w:ascii="Arial" w:eastAsia="Arial Unicode MS" w:hAnsi="Arial" w:cs="Arial"/>
          <w:bCs/>
        </w:rPr>
        <w:t xml:space="preserve">Currently working as </w:t>
      </w:r>
      <w:r w:rsidR="008010A4" w:rsidRPr="008010A4">
        <w:rPr>
          <w:rFonts w:ascii="Arial" w:eastAsia="Arial Unicode MS" w:hAnsi="Arial" w:cs="Arial"/>
          <w:b/>
          <w:bCs/>
        </w:rPr>
        <w:t xml:space="preserve">Technical Specialist </w:t>
      </w:r>
      <w:r w:rsidRPr="00EA2EF3">
        <w:rPr>
          <w:rFonts w:ascii="Arial" w:eastAsia="Arial Unicode MS" w:hAnsi="Arial" w:cs="Arial"/>
          <w:b/>
          <w:bCs/>
        </w:rPr>
        <w:t xml:space="preserve">(Robotics Process Automation) </w:t>
      </w:r>
      <w:r w:rsidRPr="00EA2EF3">
        <w:rPr>
          <w:rFonts w:ascii="Arial" w:eastAsia="Arial Unicode MS" w:hAnsi="Arial" w:cs="Arial"/>
          <w:bCs/>
        </w:rPr>
        <w:t xml:space="preserve">at </w:t>
      </w:r>
      <w:r w:rsidR="008010A4">
        <w:rPr>
          <w:rFonts w:ascii="Arial" w:eastAsia="Calibri" w:hAnsi="Arial" w:cs="Arial"/>
          <w:lang w:val="en-GB"/>
        </w:rPr>
        <w:t>B</w:t>
      </w:r>
      <w:r w:rsidR="008010A4" w:rsidRPr="008010A4">
        <w:rPr>
          <w:rFonts w:ascii="Arial" w:eastAsia="Calibri" w:hAnsi="Arial" w:cs="Arial"/>
          <w:lang w:val="en-GB"/>
        </w:rPr>
        <w:t>ahwan</w:t>
      </w:r>
      <w:r w:rsidR="008010A4">
        <w:rPr>
          <w:rFonts w:ascii="Arial" w:eastAsia="Calibri" w:hAnsi="Arial" w:cs="Arial"/>
          <w:lang w:val="en-GB"/>
        </w:rPr>
        <w:t xml:space="preserve"> C</w:t>
      </w:r>
      <w:r w:rsidR="008010A4" w:rsidRPr="008010A4">
        <w:rPr>
          <w:rFonts w:ascii="Arial" w:eastAsia="Calibri" w:hAnsi="Arial" w:cs="Arial"/>
          <w:lang w:val="en-GB"/>
        </w:rPr>
        <w:t>yber</w:t>
      </w:r>
      <w:r w:rsidR="008010A4">
        <w:rPr>
          <w:rFonts w:ascii="Arial" w:eastAsia="Calibri" w:hAnsi="Arial" w:cs="Arial"/>
          <w:lang w:val="en-GB"/>
        </w:rPr>
        <w:t>T</w:t>
      </w:r>
      <w:r w:rsidR="008010A4" w:rsidRPr="008010A4">
        <w:rPr>
          <w:rFonts w:ascii="Arial" w:eastAsia="Calibri" w:hAnsi="Arial" w:cs="Arial"/>
          <w:lang w:val="en-GB"/>
        </w:rPr>
        <w:t>ek</w:t>
      </w:r>
    </w:p>
    <w:p w14:paraId="28E7E00E" w14:textId="5775F46F" w:rsidR="00223C98" w:rsidRPr="00223C98" w:rsidRDefault="00223C98" w:rsidP="00223C98">
      <w:pPr>
        <w:pStyle w:val="PlainText"/>
        <w:numPr>
          <w:ilvl w:val="0"/>
          <w:numId w:val="3"/>
        </w:numPr>
        <w:suppressAutoHyphens w:val="0"/>
        <w:spacing w:line="276" w:lineRule="auto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 xml:space="preserve">Good </w:t>
      </w:r>
      <w:r w:rsidR="006E7020">
        <w:rPr>
          <w:rFonts w:ascii="Arial" w:eastAsia="Calibri" w:hAnsi="Arial" w:cs="Arial"/>
        </w:rPr>
        <w:t xml:space="preserve">automation </w:t>
      </w:r>
      <w:r>
        <w:rPr>
          <w:rFonts w:ascii="Arial" w:eastAsia="Calibri" w:hAnsi="Arial" w:cs="Arial"/>
        </w:rPr>
        <w:t>knowledge in SAP</w:t>
      </w:r>
      <w:r w:rsidR="00B97326">
        <w:rPr>
          <w:rFonts w:ascii="Arial" w:eastAsia="Calibri" w:hAnsi="Arial" w:cs="Arial"/>
        </w:rPr>
        <w:t>.</w:t>
      </w:r>
    </w:p>
    <w:p w14:paraId="75D99413" w14:textId="77777777" w:rsidR="005D0BB7" w:rsidRPr="00EA2EF3" w:rsidRDefault="005D0BB7" w:rsidP="00A032A7">
      <w:pPr>
        <w:pStyle w:val="PlainText"/>
        <w:numPr>
          <w:ilvl w:val="0"/>
          <w:numId w:val="3"/>
        </w:numPr>
        <w:suppressAutoHyphens w:val="0"/>
        <w:spacing w:line="276" w:lineRule="auto"/>
        <w:rPr>
          <w:rFonts w:ascii="Arial" w:eastAsia="Calibri" w:hAnsi="Arial" w:cs="Arial"/>
        </w:rPr>
      </w:pPr>
      <w:r w:rsidRPr="00EA2EF3">
        <w:rPr>
          <w:rFonts w:ascii="Arial" w:eastAsia="Calibri" w:hAnsi="Arial" w:cs="Arial"/>
        </w:rPr>
        <w:t>Ensured best practices around design, coding, performance &amp; quality were followed.</w:t>
      </w:r>
    </w:p>
    <w:p w14:paraId="371283EE" w14:textId="77777777" w:rsidR="002B1A0C" w:rsidRPr="00EA2EF3" w:rsidRDefault="002B1A0C" w:rsidP="00A032A7">
      <w:pPr>
        <w:pStyle w:val="PlainText"/>
        <w:numPr>
          <w:ilvl w:val="0"/>
          <w:numId w:val="3"/>
        </w:numPr>
        <w:suppressAutoHyphens w:val="0"/>
        <w:spacing w:line="276" w:lineRule="auto"/>
        <w:rPr>
          <w:rFonts w:ascii="Arial" w:eastAsia="Calibri" w:hAnsi="Arial" w:cs="Arial"/>
        </w:rPr>
      </w:pPr>
      <w:r w:rsidRPr="00EA2EF3">
        <w:rPr>
          <w:rFonts w:ascii="Arial" w:eastAsia="Calibri" w:hAnsi="Arial" w:cs="Arial"/>
        </w:rPr>
        <w:t xml:space="preserve">Creation of </w:t>
      </w:r>
      <w:r w:rsidR="00761F43">
        <w:rPr>
          <w:rFonts w:ascii="Arial" w:eastAsia="Calibri" w:hAnsi="Arial" w:cs="Arial"/>
        </w:rPr>
        <w:t>R</w:t>
      </w:r>
      <w:r w:rsidRPr="00EA2EF3">
        <w:rPr>
          <w:rFonts w:ascii="Arial" w:eastAsia="Calibri" w:hAnsi="Arial" w:cs="Arial"/>
        </w:rPr>
        <w:t>ule based Robots automating existing business processes.</w:t>
      </w:r>
    </w:p>
    <w:p w14:paraId="5C5C1202" w14:textId="77777777" w:rsidR="002B1A0C" w:rsidRPr="00EA2EF3" w:rsidRDefault="002B1A0C" w:rsidP="00A032A7">
      <w:pPr>
        <w:pStyle w:val="PlainText"/>
        <w:numPr>
          <w:ilvl w:val="0"/>
          <w:numId w:val="3"/>
        </w:numPr>
        <w:suppressAutoHyphens w:val="0"/>
        <w:spacing w:line="276" w:lineRule="auto"/>
        <w:rPr>
          <w:rFonts w:ascii="Arial" w:eastAsia="Calibri" w:hAnsi="Arial" w:cs="Arial"/>
        </w:rPr>
      </w:pPr>
      <w:r w:rsidRPr="00EA2EF3">
        <w:rPr>
          <w:rFonts w:ascii="Arial" w:eastAsia="Calibri" w:hAnsi="Arial" w:cs="Arial"/>
        </w:rPr>
        <w:t>Automating user actions performed through interactions with clients- Browser, MS Excel, MS Word and other windows applications.</w:t>
      </w:r>
    </w:p>
    <w:p w14:paraId="532BBAAE" w14:textId="77777777" w:rsidR="002B1A0C" w:rsidRPr="00EA2EF3" w:rsidRDefault="002B1A0C" w:rsidP="00A032A7">
      <w:pPr>
        <w:pStyle w:val="PlainText"/>
        <w:numPr>
          <w:ilvl w:val="0"/>
          <w:numId w:val="3"/>
        </w:numPr>
        <w:suppressAutoHyphens w:val="0"/>
        <w:spacing w:line="276" w:lineRule="auto"/>
        <w:rPr>
          <w:rFonts w:ascii="Arial" w:eastAsia="Calibri" w:hAnsi="Arial" w:cs="Arial"/>
        </w:rPr>
      </w:pPr>
      <w:r w:rsidRPr="00EA2EF3">
        <w:rPr>
          <w:rFonts w:ascii="Arial" w:eastAsia="Calibri" w:hAnsi="Arial" w:cs="Arial"/>
        </w:rPr>
        <w:t>Automating user actions performed through interactions with client applications.</w:t>
      </w:r>
    </w:p>
    <w:p w14:paraId="4FA58AE3" w14:textId="77777777" w:rsidR="002B1A0C" w:rsidRPr="00EA2EF3" w:rsidRDefault="002B1A0C" w:rsidP="00A032A7">
      <w:pPr>
        <w:pStyle w:val="PlainText"/>
        <w:numPr>
          <w:ilvl w:val="0"/>
          <w:numId w:val="3"/>
        </w:numPr>
        <w:suppressAutoHyphens w:val="0"/>
        <w:spacing w:line="276" w:lineRule="auto"/>
        <w:rPr>
          <w:rFonts w:ascii="Arial" w:eastAsia="Calibri" w:hAnsi="Arial" w:cs="Arial"/>
        </w:rPr>
      </w:pPr>
      <w:r w:rsidRPr="00EA2EF3">
        <w:rPr>
          <w:rFonts w:ascii="Arial" w:eastAsia="Calibri" w:hAnsi="Arial" w:cs="Arial"/>
        </w:rPr>
        <w:t>Advanced automation techniques including image recognition, OCR.</w:t>
      </w:r>
    </w:p>
    <w:p w14:paraId="1CCE12F7" w14:textId="77777777" w:rsidR="002B1A0C" w:rsidRPr="00EA2EF3" w:rsidRDefault="002B1A0C" w:rsidP="00A032A7">
      <w:pPr>
        <w:pStyle w:val="PlainText"/>
        <w:numPr>
          <w:ilvl w:val="0"/>
          <w:numId w:val="3"/>
        </w:numPr>
        <w:suppressAutoHyphens w:val="0"/>
        <w:spacing w:line="276" w:lineRule="auto"/>
        <w:rPr>
          <w:rFonts w:ascii="Arial" w:eastAsia="Calibri" w:hAnsi="Arial" w:cs="Arial"/>
        </w:rPr>
      </w:pPr>
      <w:r w:rsidRPr="00EA2EF3">
        <w:rPr>
          <w:rFonts w:ascii="Arial" w:eastAsia="Calibri" w:hAnsi="Arial" w:cs="Arial"/>
        </w:rPr>
        <w:t>Work with business and technology teams to analyses and assess automation feasibility.</w:t>
      </w:r>
    </w:p>
    <w:p w14:paraId="28BA41CF" w14:textId="551DC511" w:rsidR="002B1A0C" w:rsidRPr="00EA2EF3" w:rsidRDefault="002B1A0C" w:rsidP="00A032A7">
      <w:pPr>
        <w:pStyle w:val="PlainText"/>
        <w:numPr>
          <w:ilvl w:val="0"/>
          <w:numId w:val="3"/>
        </w:numPr>
        <w:suppressAutoHyphens w:val="0"/>
        <w:spacing w:line="276" w:lineRule="auto"/>
        <w:rPr>
          <w:rFonts w:ascii="Arial" w:eastAsia="Calibri" w:hAnsi="Arial" w:cs="Arial"/>
        </w:rPr>
      </w:pPr>
      <w:r w:rsidRPr="00EA2EF3">
        <w:rPr>
          <w:rFonts w:ascii="Arial" w:eastAsia="Calibri" w:hAnsi="Arial" w:cs="Arial"/>
        </w:rPr>
        <w:t xml:space="preserve">Involved in </w:t>
      </w:r>
      <w:r w:rsidR="00835DD3" w:rsidRPr="00EA2EF3">
        <w:rPr>
          <w:rFonts w:ascii="Arial" w:eastAsia="Calibri" w:hAnsi="Arial" w:cs="Arial"/>
        </w:rPr>
        <w:t>end-to-end</w:t>
      </w:r>
      <w:r w:rsidRPr="00EA2EF3">
        <w:rPr>
          <w:rFonts w:ascii="Arial" w:eastAsia="Calibri" w:hAnsi="Arial" w:cs="Arial"/>
        </w:rPr>
        <w:t xml:space="preserve"> life cycle for Automation solution designing and development from Requirement gathering.</w:t>
      </w:r>
    </w:p>
    <w:p w14:paraId="0C7B5EE5" w14:textId="77777777" w:rsidR="002B1A0C" w:rsidRPr="00EA2EF3" w:rsidRDefault="002B1A0C" w:rsidP="00A032A7">
      <w:pPr>
        <w:pStyle w:val="PlainText"/>
        <w:numPr>
          <w:ilvl w:val="0"/>
          <w:numId w:val="3"/>
        </w:numPr>
        <w:suppressAutoHyphens w:val="0"/>
        <w:spacing w:line="276" w:lineRule="auto"/>
        <w:rPr>
          <w:rFonts w:ascii="Arial" w:eastAsia="Calibri" w:hAnsi="Arial" w:cs="Arial"/>
        </w:rPr>
      </w:pPr>
      <w:r w:rsidRPr="00EA2EF3">
        <w:rPr>
          <w:rFonts w:ascii="Arial" w:eastAsia="Calibri" w:hAnsi="Arial" w:cs="Arial"/>
        </w:rPr>
        <w:t>Configuring new automated processes and objects using core workflow principles that are efficient, well structured, maintainable and easy to understand.</w:t>
      </w:r>
    </w:p>
    <w:p w14:paraId="73F42F9C" w14:textId="77777777" w:rsidR="002B1A0C" w:rsidRPr="00EA2EF3" w:rsidRDefault="002B1A0C" w:rsidP="00A032A7">
      <w:pPr>
        <w:pStyle w:val="PlainText"/>
        <w:numPr>
          <w:ilvl w:val="0"/>
          <w:numId w:val="3"/>
        </w:numPr>
        <w:suppressAutoHyphens w:val="0"/>
        <w:spacing w:line="276" w:lineRule="auto"/>
        <w:rPr>
          <w:rFonts w:ascii="Arial" w:eastAsia="Calibri" w:hAnsi="Arial" w:cs="Arial"/>
        </w:rPr>
      </w:pPr>
      <w:r w:rsidRPr="00EA2EF3">
        <w:rPr>
          <w:rFonts w:ascii="Arial" w:eastAsia="Calibri" w:hAnsi="Arial" w:cs="Arial"/>
        </w:rPr>
        <w:t>Problem solving issues that arise in day to day running of automated processes and providing timely responses and solutions as required.</w:t>
      </w:r>
    </w:p>
    <w:p w14:paraId="79D36B41" w14:textId="77777777" w:rsidR="002B1A0C" w:rsidRPr="00EA2EF3" w:rsidRDefault="002B1A0C" w:rsidP="00A032A7">
      <w:pPr>
        <w:pStyle w:val="PlainText"/>
        <w:numPr>
          <w:ilvl w:val="0"/>
          <w:numId w:val="3"/>
        </w:numPr>
        <w:suppressAutoHyphens w:val="0"/>
        <w:spacing w:line="276" w:lineRule="auto"/>
        <w:rPr>
          <w:rFonts w:ascii="Arial" w:eastAsia="Calibri" w:hAnsi="Arial" w:cs="Arial"/>
        </w:rPr>
      </w:pPr>
      <w:r w:rsidRPr="00EA2EF3">
        <w:rPr>
          <w:rFonts w:ascii="Arial" w:eastAsia="Calibri" w:hAnsi="Arial" w:cs="Arial"/>
        </w:rPr>
        <w:t>Worked on different environments like Windows and thin client Citrix.</w:t>
      </w:r>
    </w:p>
    <w:p w14:paraId="3EC698EB" w14:textId="77777777" w:rsidR="004B6BD9" w:rsidRPr="00EA2EF3" w:rsidRDefault="002B1A0C" w:rsidP="00A032A7">
      <w:pPr>
        <w:pStyle w:val="PlainText"/>
        <w:numPr>
          <w:ilvl w:val="0"/>
          <w:numId w:val="3"/>
        </w:numPr>
        <w:suppressAutoHyphens w:val="0"/>
        <w:spacing w:line="276" w:lineRule="auto"/>
        <w:rPr>
          <w:rFonts w:ascii="Arial" w:eastAsia="Calibri" w:hAnsi="Arial" w:cs="Arial"/>
        </w:rPr>
      </w:pPr>
      <w:r w:rsidRPr="00EA2EF3">
        <w:rPr>
          <w:rFonts w:ascii="Arial" w:eastAsia="Calibri" w:hAnsi="Arial" w:cs="Arial"/>
        </w:rPr>
        <w:t>Worked on Surface Automation, Mainframe Applications.</w:t>
      </w:r>
    </w:p>
    <w:p w14:paraId="70305786" w14:textId="77777777" w:rsidR="00270746" w:rsidRPr="00EA2EF3" w:rsidRDefault="00270746" w:rsidP="00A032A7">
      <w:pPr>
        <w:numPr>
          <w:ilvl w:val="0"/>
          <w:numId w:val="3"/>
        </w:numPr>
        <w:spacing w:line="276" w:lineRule="auto"/>
        <w:ind w:right="1224"/>
        <w:rPr>
          <w:rFonts w:ascii="Arial" w:eastAsia="Arial Unicode MS" w:hAnsi="Arial" w:cs="Arial"/>
          <w:bCs/>
        </w:rPr>
      </w:pPr>
      <w:r w:rsidRPr="00EA2EF3">
        <w:rPr>
          <w:rFonts w:ascii="Arial" w:eastAsia="Arial Unicode MS" w:hAnsi="Arial" w:cs="Arial"/>
          <w:bCs/>
        </w:rPr>
        <w:t>Quick learner and excellent team player, ability to meet tight deadlines an</w:t>
      </w:r>
      <w:r w:rsidR="009767A6" w:rsidRPr="00EA2EF3">
        <w:rPr>
          <w:rFonts w:ascii="Arial" w:eastAsia="Arial Unicode MS" w:hAnsi="Arial" w:cs="Arial"/>
          <w:bCs/>
        </w:rPr>
        <w:t xml:space="preserve">d work </w:t>
      </w:r>
      <w:r w:rsidRPr="00EA2EF3">
        <w:rPr>
          <w:rFonts w:ascii="Arial" w:eastAsia="Arial Unicode MS" w:hAnsi="Arial" w:cs="Arial"/>
          <w:bCs/>
        </w:rPr>
        <w:t>under pressure.</w:t>
      </w:r>
    </w:p>
    <w:p w14:paraId="099AB308" w14:textId="31A05329" w:rsidR="005D0BB7" w:rsidRDefault="005D0BB7" w:rsidP="00A032A7">
      <w:pPr>
        <w:pStyle w:val="PlainText"/>
        <w:numPr>
          <w:ilvl w:val="0"/>
          <w:numId w:val="3"/>
        </w:numPr>
        <w:suppressAutoHyphens w:val="0"/>
        <w:spacing w:line="276" w:lineRule="auto"/>
        <w:rPr>
          <w:rFonts w:ascii="Arial" w:eastAsia="Calibri" w:hAnsi="Arial" w:cs="Arial"/>
        </w:rPr>
      </w:pPr>
      <w:r w:rsidRPr="00EA2EF3">
        <w:rPr>
          <w:rFonts w:ascii="Arial" w:eastAsia="Calibri" w:hAnsi="Arial" w:cs="Arial"/>
        </w:rPr>
        <w:t>Worked in Live support phase and solved the issues that arise in day to day running of automated processes and providing timely responses and solutions as required.</w:t>
      </w:r>
    </w:p>
    <w:p w14:paraId="0ED2FD6C" w14:textId="77777777" w:rsidR="005D0BB7" w:rsidRDefault="005D0BB7" w:rsidP="005D0BB7">
      <w:pPr>
        <w:ind w:left="720" w:right="1224"/>
        <w:rPr>
          <w:rFonts w:ascii="Arial" w:eastAsia="Arial Unicode MS" w:hAnsi="Arial" w:cs="Arial"/>
          <w:bCs/>
          <w:sz w:val="22"/>
          <w:szCs w:val="22"/>
        </w:rPr>
      </w:pPr>
    </w:p>
    <w:p w14:paraId="4F50BE99" w14:textId="6141F5BF" w:rsidR="00804BF1" w:rsidRPr="000B0DEF" w:rsidRDefault="000B0DEF" w:rsidP="000B0DEF">
      <w:pPr>
        <w:pStyle w:val="Heading3"/>
        <w:shd w:val="clear" w:color="auto" w:fill="FFFFFF"/>
        <w:spacing w:before="0"/>
        <w:rPr>
          <w:rFonts w:ascii="Arial" w:hAnsi="Arial" w:cs="Arial"/>
          <w:bCs w:val="0"/>
          <w:sz w:val="22"/>
          <w:szCs w:val="22"/>
        </w:rPr>
      </w:pPr>
      <w:r w:rsidRPr="000B0DEF">
        <w:rPr>
          <w:rFonts w:ascii="Arial" w:hAnsi="Arial" w:cs="Arial"/>
          <w:bCs w:val="0"/>
          <w:sz w:val="22"/>
          <w:szCs w:val="22"/>
        </w:rPr>
        <w:t>Education Detail</w:t>
      </w:r>
    </w:p>
    <w:p w14:paraId="67ACCD6B" w14:textId="77777777" w:rsidR="00E3075C" w:rsidRPr="00FD38C4" w:rsidRDefault="00E3075C" w:rsidP="00804BF1">
      <w:pPr>
        <w:jc w:val="both"/>
        <w:rPr>
          <w:rFonts w:ascii="Trebuchet MS" w:hAnsi="Trebuchet MS" w:cs="Times New Roman"/>
          <w:b/>
        </w:rPr>
      </w:pPr>
    </w:p>
    <w:p w14:paraId="6B5179E7" w14:textId="77777777" w:rsidR="00804BF1" w:rsidRDefault="00804BF1" w:rsidP="00804BF1">
      <w:pPr>
        <w:pStyle w:val="ListParagraph"/>
        <w:numPr>
          <w:ilvl w:val="0"/>
          <w:numId w:val="21"/>
        </w:numPr>
        <w:suppressAutoHyphens w:val="0"/>
        <w:jc w:val="both"/>
        <w:rPr>
          <w:rFonts w:ascii="Trebuchet MS" w:hAnsi="Trebuchet MS" w:cs="Times New Roman"/>
        </w:rPr>
      </w:pPr>
      <w:r>
        <w:rPr>
          <w:rFonts w:ascii="Trebuchet MS" w:hAnsi="Trebuchet MS" w:cs="Times New Roman"/>
          <w:b/>
        </w:rPr>
        <w:t>BE</w:t>
      </w:r>
      <w:r>
        <w:rPr>
          <w:rFonts w:ascii="Trebuchet MS" w:hAnsi="Trebuchet MS" w:cs="Times New Roman"/>
        </w:rPr>
        <w:t xml:space="preserve"> from </w:t>
      </w:r>
      <w:r w:rsidRPr="00804BF1">
        <w:rPr>
          <w:rFonts w:ascii="Trebuchet MS" w:hAnsi="Trebuchet MS" w:cs="Times New Roman"/>
          <w:b/>
          <w:bCs/>
        </w:rPr>
        <w:t>Anna University</w:t>
      </w:r>
      <w:r>
        <w:rPr>
          <w:rFonts w:ascii="Trebuchet MS" w:hAnsi="Trebuchet MS" w:cs="Times New Roman"/>
        </w:rPr>
        <w:t xml:space="preserve">, </w:t>
      </w:r>
      <w:r w:rsidRPr="00804BF1">
        <w:rPr>
          <w:rFonts w:ascii="Trebuchet MS" w:hAnsi="Trebuchet MS" w:cs="Times New Roman"/>
          <w:bCs/>
        </w:rPr>
        <w:t>KLNCE Madurai</w:t>
      </w:r>
      <w:r>
        <w:rPr>
          <w:rFonts w:ascii="Trebuchet MS" w:hAnsi="Trebuchet MS" w:cs="Times New Roman"/>
        </w:rPr>
        <w:t xml:space="preserve"> from 2010 to 2013</w:t>
      </w:r>
    </w:p>
    <w:p w14:paraId="2FBE92AC" w14:textId="77777777" w:rsidR="00804BF1" w:rsidRPr="00804BF1" w:rsidRDefault="00804BF1" w:rsidP="00804BF1">
      <w:pPr>
        <w:pStyle w:val="ListParagraph"/>
        <w:numPr>
          <w:ilvl w:val="0"/>
          <w:numId w:val="21"/>
        </w:numPr>
        <w:suppressAutoHyphens w:val="0"/>
        <w:jc w:val="both"/>
        <w:rPr>
          <w:rFonts w:ascii="Trebuchet MS" w:hAnsi="Trebuchet MS" w:cs="Times New Roman"/>
        </w:rPr>
      </w:pPr>
      <w:r>
        <w:rPr>
          <w:rFonts w:ascii="Trebuchet MS" w:hAnsi="Trebuchet MS" w:cs="Times New Roman"/>
          <w:b/>
        </w:rPr>
        <w:t>DCT</w:t>
      </w:r>
      <w:r w:rsidRPr="00804BF1">
        <w:rPr>
          <w:rFonts w:ascii="Trebuchet MS" w:hAnsi="Trebuchet MS" w:cs="Times New Roman"/>
        </w:rPr>
        <w:t xml:space="preserve"> from </w:t>
      </w:r>
      <w:r>
        <w:rPr>
          <w:rFonts w:ascii="Trebuchet MS" w:hAnsi="Trebuchet MS" w:cs="Times New Roman"/>
          <w:b/>
        </w:rPr>
        <w:t>DOTE</w:t>
      </w:r>
      <w:r w:rsidRPr="00804BF1">
        <w:rPr>
          <w:rFonts w:ascii="Trebuchet MS" w:hAnsi="Trebuchet MS" w:cs="Times New Roman"/>
        </w:rPr>
        <w:t xml:space="preserve">, </w:t>
      </w:r>
      <w:r>
        <w:rPr>
          <w:rFonts w:ascii="Trebuchet MS" w:hAnsi="Trebuchet MS" w:cs="Times New Roman"/>
        </w:rPr>
        <w:t>KLNMP</w:t>
      </w:r>
      <w:r w:rsidRPr="00804BF1">
        <w:rPr>
          <w:rFonts w:ascii="Trebuchet MS" w:hAnsi="Trebuchet MS" w:cs="Times New Roman"/>
        </w:rPr>
        <w:t xml:space="preserve"> </w:t>
      </w:r>
      <w:r>
        <w:rPr>
          <w:rFonts w:ascii="Trebuchet MS" w:hAnsi="Trebuchet MS" w:cs="Times New Roman"/>
        </w:rPr>
        <w:t>Madurai</w:t>
      </w:r>
      <w:r w:rsidRPr="00804BF1">
        <w:rPr>
          <w:rFonts w:ascii="Trebuchet MS" w:hAnsi="Trebuchet MS" w:cs="Times New Roman"/>
        </w:rPr>
        <w:t xml:space="preserve"> from 2008 to 2010</w:t>
      </w:r>
    </w:p>
    <w:p w14:paraId="3D0D9EC9" w14:textId="4B582403" w:rsidR="00804BF1" w:rsidRDefault="00804BF1" w:rsidP="00804BF1">
      <w:pPr>
        <w:pStyle w:val="ListParagraph"/>
        <w:numPr>
          <w:ilvl w:val="0"/>
          <w:numId w:val="21"/>
        </w:numPr>
        <w:suppressAutoHyphens w:val="0"/>
        <w:jc w:val="both"/>
        <w:rPr>
          <w:rFonts w:ascii="Trebuchet MS" w:hAnsi="Trebuchet MS" w:cs="Times New Roman"/>
        </w:rPr>
      </w:pPr>
      <w:r w:rsidRPr="00AB4837">
        <w:rPr>
          <w:rFonts w:ascii="Trebuchet MS" w:hAnsi="Trebuchet MS" w:cs="Times New Roman"/>
          <w:b/>
        </w:rPr>
        <w:t>12</w:t>
      </w:r>
      <w:r w:rsidRPr="00AB4837">
        <w:rPr>
          <w:rFonts w:ascii="Trebuchet MS" w:hAnsi="Trebuchet MS" w:cs="Times New Roman"/>
          <w:b/>
          <w:vertAlign w:val="superscript"/>
        </w:rPr>
        <w:t>th</w:t>
      </w:r>
      <w:r>
        <w:rPr>
          <w:rFonts w:ascii="Trebuchet MS" w:hAnsi="Trebuchet MS" w:cs="Times New Roman"/>
        </w:rPr>
        <w:t xml:space="preserve"> from </w:t>
      </w:r>
      <w:r w:rsidR="00E447E8">
        <w:rPr>
          <w:rFonts w:ascii="Trebuchet MS" w:hAnsi="Trebuchet MS" w:cs="Times New Roman"/>
        </w:rPr>
        <w:t>H</w:t>
      </w:r>
      <w:r w:rsidR="00AF14B1">
        <w:rPr>
          <w:rFonts w:ascii="Trebuchet MS" w:hAnsi="Trebuchet MS" w:cs="Times New Roman"/>
        </w:rPr>
        <w:t>SC</w:t>
      </w:r>
      <w:r>
        <w:rPr>
          <w:rFonts w:ascii="Trebuchet MS" w:hAnsi="Trebuchet MS" w:cs="Times New Roman"/>
        </w:rPr>
        <w:t xml:space="preserve">, </w:t>
      </w:r>
      <w:r w:rsidR="00E447E8">
        <w:rPr>
          <w:rFonts w:ascii="Trebuchet MS" w:hAnsi="Trebuchet MS" w:cs="Times New Roman"/>
        </w:rPr>
        <w:t>Tamil</w:t>
      </w:r>
      <w:r w:rsidR="004D1B15">
        <w:rPr>
          <w:rFonts w:ascii="Trebuchet MS" w:hAnsi="Trebuchet MS" w:cs="Times New Roman"/>
        </w:rPr>
        <w:t xml:space="preserve"> </w:t>
      </w:r>
      <w:r w:rsidR="00E447E8">
        <w:rPr>
          <w:rFonts w:ascii="Trebuchet MS" w:hAnsi="Trebuchet MS" w:cs="Times New Roman"/>
        </w:rPr>
        <w:t>Nadu</w:t>
      </w:r>
      <w:r>
        <w:rPr>
          <w:rFonts w:ascii="Trebuchet MS" w:hAnsi="Trebuchet MS" w:cs="Times New Roman"/>
        </w:rPr>
        <w:t xml:space="preserve"> in 2008.</w:t>
      </w:r>
    </w:p>
    <w:p w14:paraId="4E9157BD" w14:textId="531FBDC3" w:rsidR="00804BF1" w:rsidRDefault="00804BF1" w:rsidP="00804BF1">
      <w:pPr>
        <w:pStyle w:val="ListParagraph"/>
        <w:numPr>
          <w:ilvl w:val="0"/>
          <w:numId w:val="21"/>
        </w:numPr>
        <w:suppressAutoHyphens w:val="0"/>
        <w:jc w:val="both"/>
        <w:rPr>
          <w:rFonts w:ascii="Trebuchet MS" w:hAnsi="Trebuchet MS" w:cs="Times New Roman"/>
        </w:rPr>
      </w:pPr>
      <w:r w:rsidRPr="00AB4837">
        <w:rPr>
          <w:rFonts w:ascii="Trebuchet MS" w:hAnsi="Trebuchet MS" w:cs="Times New Roman"/>
          <w:b/>
        </w:rPr>
        <w:t>10</w:t>
      </w:r>
      <w:r w:rsidRPr="00AB4837">
        <w:rPr>
          <w:rFonts w:ascii="Trebuchet MS" w:hAnsi="Trebuchet MS" w:cs="Times New Roman"/>
          <w:b/>
          <w:vertAlign w:val="superscript"/>
        </w:rPr>
        <w:t>th</w:t>
      </w:r>
      <w:r>
        <w:rPr>
          <w:rFonts w:ascii="Trebuchet MS" w:hAnsi="Trebuchet MS" w:cs="Times New Roman"/>
        </w:rPr>
        <w:t xml:space="preserve"> from </w:t>
      </w:r>
      <w:r w:rsidR="00E447E8">
        <w:rPr>
          <w:rFonts w:ascii="Trebuchet MS" w:hAnsi="Trebuchet MS" w:cs="Times New Roman"/>
        </w:rPr>
        <w:t>SSLC</w:t>
      </w:r>
      <w:r>
        <w:rPr>
          <w:rFonts w:ascii="Trebuchet MS" w:hAnsi="Trebuchet MS" w:cs="Times New Roman"/>
        </w:rPr>
        <w:t xml:space="preserve">, </w:t>
      </w:r>
      <w:r w:rsidR="00E447E8">
        <w:rPr>
          <w:rFonts w:ascii="Trebuchet MS" w:hAnsi="Trebuchet MS" w:cs="Times New Roman"/>
        </w:rPr>
        <w:t>Tamil</w:t>
      </w:r>
      <w:r w:rsidR="004D1B15">
        <w:rPr>
          <w:rFonts w:ascii="Trebuchet MS" w:hAnsi="Trebuchet MS" w:cs="Times New Roman"/>
        </w:rPr>
        <w:t xml:space="preserve"> </w:t>
      </w:r>
      <w:r w:rsidR="00E447E8">
        <w:rPr>
          <w:rFonts w:ascii="Trebuchet MS" w:hAnsi="Trebuchet MS" w:cs="Times New Roman"/>
        </w:rPr>
        <w:t>Nadu</w:t>
      </w:r>
      <w:r>
        <w:rPr>
          <w:rFonts w:ascii="Trebuchet MS" w:hAnsi="Trebuchet MS" w:cs="Times New Roman"/>
        </w:rPr>
        <w:t xml:space="preserve"> in 2006.</w:t>
      </w:r>
    </w:p>
    <w:p w14:paraId="38DFDBE1" w14:textId="77777777" w:rsidR="000D13A6" w:rsidRPr="00C67544" w:rsidRDefault="000D13A6" w:rsidP="00CD50A1">
      <w:pPr>
        <w:jc w:val="both"/>
        <w:rPr>
          <w:rFonts w:ascii="Arial" w:hAnsi="Arial" w:cs="Arial"/>
          <w:b/>
          <w:sz w:val="18"/>
          <w:szCs w:val="18"/>
        </w:rPr>
      </w:pPr>
    </w:p>
    <w:p w14:paraId="7F0327FE" w14:textId="77777777" w:rsidR="00CD50A1" w:rsidRPr="00E6725B" w:rsidRDefault="00CD50A1" w:rsidP="00A75BA5">
      <w:pPr>
        <w:jc w:val="both"/>
        <w:rPr>
          <w:rFonts w:ascii="Arial" w:eastAsia="Arial Unicode MS" w:hAnsi="Arial" w:cs="Arial"/>
          <w:b/>
          <w:bCs/>
          <w:smallCaps/>
          <w:sz w:val="22"/>
          <w:szCs w:val="22"/>
        </w:rPr>
      </w:pPr>
      <w:r w:rsidRPr="00E6725B">
        <w:rPr>
          <w:rFonts w:ascii="Arial" w:hAnsi="Arial" w:cs="Arial"/>
          <w:b/>
          <w:sz w:val="22"/>
          <w:szCs w:val="22"/>
        </w:rPr>
        <w:t>TECHNICAL SKILLS</w:t>
      </w:r>
    </w:p>
    <w:p w14:paraId="372232A3" w14:textId="77777777" w:rsidR="00CD50A1" w:rsidRPr="00C67544" w:rsidRDefault="00CD50A1" w:rsidP="00CD50A1">
      <w:pPr>
        <w:ind w:left="360" w:right="1224"/>
        <w:rPr>
          <w:rFonts w:ascii="Arial" w:eastAsia="Arial Unicode MS" w:hAnsi="Arial" w:cs="Arial"/>
          <w:bCs/>
          <w:sz w:val="18"/>
          <w:szCs w:val="18"/>
        </w:rPr>
      </w:pPr>
    </w:p>
    <w:p w14:paraId="35FD5854" w14:textId="71DE5C75" w:rsidR="00AE0FF5" w:rsidRPr="00CF4A17" w:rsidRDefault="00CA7A89" w:rsidP="004F2A7D">
      <w:pPr>
        <w:pStyle w:val="ListParagraph"/>
        <w:numPr>
          <w:ilvl w:val="0"/>
          <w:numId w:val="8"/>
        </w:numPr>
        <w:spacing w:line="276" w:lineRule="auto"/>
        <w:ind w:right="1224"/>
        <w:rPr>
          <w:rFonts w:ascii="Arial" w:eastAsia="Arial Unicode MS" w:hAnsi="Arial" w:cs="Arial"/>
          <w:bCs/>
        </w:rPr>
      </w:pPr>
      <w:r w:rsidRPr="00CF4A17">
        <w:rPr>
          <w:rFonts w:ascii="Arial" w:eastAsia="Arial Unicode MS" w:hAnsi="Arial" w:cs="Arial"/>
          <w:bCs/>
        </w:rPr>
        <w:t>Automation tools</w:t>
      </w:r>
      <w:r w:rsidR="00132248">
        <w:rPr>
          <w:rFonts w:ascii="Arial" w:eastAsia="Arial Unicode MS" w:hAnsi="Arial" w:cs="Arial"/>
          <w:bCs/>
        </w:rPr>
        <w:tab/>
      </w:r>
      <w:r w:rsidRPr="00CF4A17">
        <w:rPr>
          <w:rFonts w:ascii="Arial" w:eastAsia="Arial Unicode MS" w:hAnsi="Arial" w:cs="Arial"/>
          <w:bCs/>
        </w:rPr>
        <w:t xml:space="preserve">: </w:t>
      </w:r>
      <w:r w:rsidR="00352552" w:rsidRPr="00CF4A17">
        <w:rPr>
          <w:rFonts w:ascii="Arial" w:eastAsia="Arial Unicode MS" w:hAnsi="Arial" w:cs="Arial"/>
          <w:bCs/>
        </w:rPr>
        <w:t>UiPath</w:t>
      </w:r>
      <w:r w:rsidR="00352552">
        <w:rPr>
          <w:rFonts w:ascii="Arial" w:eastAsia="Arial Unicode MS" w:hAnsi="Arial" w:cs="Arial"/>
          <w:bCs/>
        </w:rPr>
        <w:t>,</w:t>
      </w:r>
      <w:r w:rsidR="00352552" w:rsidRPr="00CF4A17">
        <w:rPr>
          <w:rFonts w:ascii="Arial" w:eastAsia="Arial Unicode MS" w:hAnsi="Arial" w:cs="Arial"/>
          <w:bCs/>
        </w:rPr>
        <w:t xml:space="preserve"> </w:t>
      </w:r>
      <w:r w:rsidR="00354592" w:rsidRPr="00CF4A17">
        <w:rPr>
          <w:rFonts w:ascii="Arial" w:eastAsia="Arial Unicode MS" w:hAnsi="Arial" w:cs="Arial"/>
          <w:bCs/>
        </w:rPr>
        <w:t>Blue Prism</w:t>
      </w:r>
      <w:r w:rsidR="007B0C18" w:rsidRPr="00CF4A17">
        <w:rPr>
          <w:rFonts w:ascii="Arial" w:eastAsia="Arial Unicode MS" w:hAnsi="Arial" w:cs="Arial"/>
          <w:bCs/>
        </w:rPr>
        <w:t>, Automation Anywhere</w:t>
      </w:r>
      <w:r w:rsidR="00AE0FF5" w:rsidRPr="00CF4A17">
        <w:rPr>
          <w:rFonts w:ascii="Arial" w:eastAsia="Arial Unicode MS" w:hAnsi="Arial" w:cs="Arial"/>
          <w:bCs/>
        </w:rPr>
        <w:t>.</w:t>
      </w:r>
    </w:p>
    <w:p w14:paraId="5332626F" w14:textId="091C098F" w:rsidR="00D77AA1" w:rsidRPr="00CF4A17" w:rsidRDefault="004E3BAE" w:rsidP="004F2A7D">
      <w:pPr>
        <w:pStyle w:val="ListParagraph"/>
        <w:numPr>
          <w:ilvl w:val="0"/>
          <w:numId w:val="8"/>
        </w:numPr>
        <w:suppressAutoHyphens w:val="0"/>
        <w:autoSpaceDE w:val="0"/>
        <w:autoSpaceDN w:val="0"/>
        <w:spacing w:after="200" w:line="276" w:lineRule="auto"/>
        <w:contextualSpacing/>
        <w:rPr>
          <w:rFonts w:ascii="Arial" w:hAnsi="Arial" w:cs="Arial"/>
        </w:rPr>
      </w:pPr>
      <w:r w:rsidRPr="00CF4A17">
        <w:rPr>
          <w:rFonts w:ascii="Arial" w:eastAsia="Arial Unicode MS" w:hAnsi="Arial" w:cs="Arial"/>
          <w:bCs/>
        </w:rPr>
        <w:t>Languages</w:t>
      </w:r>
      <w:r w:rsidRPr="00CF4A17">
        <w:rPr>
          <w:rFonts w:ascii="Arial" w:eastAsia="Arial Unicode MS" w:hAnsi="Arial" w:cs="Arial"/>
          <w:bCs/>
        </w:rPr>
        <w:tab/>
      </w:r>
      <w:r w:rsidRPr="00CF4A17">
        <w:rPr>
          <w:rFonts w:ascii="Arial" w:eastAsia="Arial Unicode MS" w:hAnsi="Arial" w:cs="Arial"/>
          <w:bCs/>
        </w:rPr>
        <w:tab/>
        <w:t xml:space="preserve">: </w:t>
      </w:r>
      <w:r w:rsidR="00835DD3">
        <w:rPr>
          <w:rFonts w:ascii="Arial" w:hAnsi="Arial" w:cs="Arial"/>
        </w:rPr>
        <w:t>Python</w:t>
      </w:r>
      <w:r w:rsidR="00DD068E">
        <w:rPr>
          <w:rFonts w:ascii="Arial" w:hAnsi="Arial" w:cs="Arial"/>
        </w:rPr>
        <w:t xml:space="preserve"> (Django)</w:t>
      </w:r>
      <w:r w:rsidR="00835DD3">
        <w:rPr>
          <w:rFonts w:ascii="Arial" w:hAnsi="Arial" w:cs="Arial"/>
        </w:rPr>
        <w:t xml:space="preserve">, </w:t>
      </w:r>
      <w:r w:rsidR="00D77AA1" w:rsidRPr="00CF4A17">
        <w:rPr>
          <w:rFonts w:ascii="Arial" w:hAnsi="Arial" w:cs="Arial"/>
        </w:rPr>
        <w:t xml:space="preserve">C#, Asp.net, MVC, HTML 5, </w:t>
      </w:r>
      <w:r w:rsidR="00354592" w:rsidRPr="00CF4A17">
        <w:rPr>
          <w:rFonts w:ascii="Arial" w:hAnsi="Arial" w:cs="Arial"/>
        </w:rPr>
        <w:t>jQuery</w:t>
      </w:r>
      <w:r w:rsidR="00D77AA1" w:rsidRPr="00CF4A17">
        <w:rPr>
          <w:rFonts w:ascii="Arial" w:hAnsi="Arial" w:cs="Arial"/>
        </w:rPr>
        <w:t xml:space="preserve">, </w:t>
      </w:r>
      <w:r w:rsidR="008010A4" w:rsidRPr="00CF4A17">
        <w:rPr>
          <w:rFonts w:ascii="Arial" w:hAnsi="Arial" w:cs="Arial"/>
        </w:rPr>
        <w:t>JavaScript</w:t>
      </w:r>
    </w:p>
    <w:p w14:paraId="4EF726F2" w14:textId="77777777" w:rsidR="00AE0FF5" w:rsidRPr="00F732CC" w:rsidRDefault="00AE0FF5" w:rsidP="004F2A7D">
      <w:pPr>
        <w:pStyle w:val="ListParagraph"/>
        <w:numPr>
          <w:ilvl w:val="0"/>
          <w:numId w:val="8"/>
        </w:numPr>
        <w:suppressAutoHyphens w:val="0"/>
        <w:autoSpaceDE w:val="0"/>
        <w:autoSpaceDN w:val="0"/>
        <w:spacing w:after="200" w:line="276" w:lineRule="auto"/>
        <w:ind w:right="1224"/>
        <w:contextualSpacing/>
        <w:rPr>
          <w:rFonts w:ascii="Arial" w:eastAsia="Arial Unicode MS" w:hAnsi="Arial" w:cs="Arial"/>
          <w:bCs/>
          <w:lang w:val="pt-BR"/>
        </w:rPr>
      </w:pPr>
      <w:r w:rsidRPr="00F732CC">
        <w:rPr>
          <w:rFonts w:ascii="Arial" w:eastAsia="Arial Unicode MS" w:hAnsi="Arial" w:cs="Arial"/>
          <w:bCs/>
          <w:lang w:val="pt-BR"/>
        </w:rPr>
        <w:t>Databases</w:t>
      </w:r>
      <w:r w:rsidRPr="00F732CC">
        <w:rPr>
          <w:rFonts w:ascii="Arial" w:eastAsia="Arial Unicode MS" w:hAnsi="Arial" w:cs="Arial"/>
          <w:bCs/>
          <w:lang w:val="pt-BR"/>
        </w:rPr>
        <w:tab/>
      </w:r>
      <w:r w:rsidRPr="00F732CC">
        <w:rPr>
          <w:rFonts w:ascii="Arial" w:eastAsia="Arial Unicode MS" w:hAnsi="Arial" w:cs="Arial"/>
          <w:bCs/>
          <w:lang w:val="pt-BR"/>
        </w:rPr>
        <w:tab/>
        <w:t xml:space="preserve">: MS </w:t>
      </w:r>
      <w:r w:rsidR="0094064E" w:rsidRPr="00F732CC">
        <w:rPr>
          <w:rFonts w:ascii="Arial" w:hAnsi="Arial" w:cs="Arial"/>
          <w:lang w:val="pt-BR"/>
        </w:rPr>
        <w:t>SQL Server 2008 R2, 2012 &amp; 2014</w:t>
      </w:r>
      <w:r w:rsidR="00D77AA1" w:rsidRPr="00F732CC">
        <w:rPr>
          <w:rFonts w:ascii="Arial" w:eastAsia="Arial Unicode MS" w:hAnsi="Arial" w:cs="Arial"/>
          <w:bCs/>
          <w:lang w:val="pt-BR"/>
        </w:rPr>
        <w:t>,</w:t>
      </w:r>
      <w:r w:rsidR="00354592" w:rsidRPr="00F732CC">
        <w:rPr>
          <w:rFonts w:ascii="Arial" w:eastAsia="Arial Unicode MS" w:hAnsi="Arial" w:cs="Arial"/>
          <w:bCs/>
          <w:lang w:val="pt-BR"/>
        </w:rPr>
        <w:t xml:space="preserve"> </w:t>
      </w:r>
      <w:r w:rsidR="00D77AA1" w:rsidRPr="00F732CC">
        <w:rPr>
          <w:rFonts w:ascii="Arial" w:eastAsia="Arial Unicode MS" w:hAnsi="Arial" w:cs="Arial"/>
          <w:bCs/>
          <w:lang w:val="pt-BR"/>
        </w:rPr>
        <w:t>Oracle.</w:t>
      </w:r>
    </w:p>
    <w:p w14:paraId="7A9DFDF5" w14:textId="77777777" w:rsidR="007A1BDC" w:rsidRPr="00E3075C" w:rsidRDefault="0094064E" w:rsidP="004F2A7D">
      <w:pPr>
        <w:pStyle w:val="ListParagraph"/>
        <w:numPr>
          <w:ilvl w:val="0"/>
          <w:numId w:val="8"/>
        </w:numPr>
        <w:suppressAutoHyphens w:val="0"/>
        <w:autoSpaceDE w:val="0"/>
        <w:autoSpaceDN w:val="0"/>
        <w:spacing w:after="200" w:line="276" w:lineRule="auto"/>
        <w:contextualSpacing/>
        <w:rPr>
          <w:rFonts w:ascii="Arial" w:hAnsi="Arial" w:cs="Arial"/>
          <w:sz w:val="18"/>
          <w:szCs w:val="18"/>
        </w:rPr>
      </w:pPr>
      <w:r w:rsidRPr="00CF4A17">
        <w:rPr>
          <w:rFonts w:ascii="Arial" w:eastAsia="Arial Unicode MS" w:hAnsi="Arial" w:cs="Arial"/>
          <w:bCs/>
        </w:rPr>
        <w:t>Tools</w:t>
      </w:r>
      <w:r w:rsidRPr="00CF4A17">
        <w:rPr>
          <w:rFonts w:ascii="Arial" w:eastAsia="Arial Unicode MS" w:hAnsi="Arial" w:cs="Arial"/>
          <w:bCs/>
        </w:rPr>
        <w:tab/>
      </w:r>
      <w:r w:rsidRPr="00CF4A17">
        <w:rPr>
          <w:rFonts w:ascii="Arial" w:eastAsia="Arial Unicode MS" w:hAnsi="Arial" w:cs="Arial"/>
          <w:bCs/>
        </w:rPr>
        <w:tab/>
      </w:r>
      <w:r w:rsidRPr="00CF4A17">
        <w:rPr>
          <w:rFonts w:ascii="Arial" w:eastAsia="Arial Unicode MS" w:hAnsi="Arial" w:cs="Arial"/>
          <w:bCs/>
        </w:rPr>
        <w:tab/>
      </w:r>
      <w:bookmarkStart w:id="0" w:name="_Hlk48565591"/>
      <w:r w:rsidRPr="00CF4A17">
        <w:rPr>
          <w:rFonts w:ascii="Arial" w:eastAsia="Arial Unicode MS" w:hAnsi="Arial" w:cs="Arial"/>
          <w:bCs/>
        </w:rPr>
        <w:t>:</w:t>
      </w:r>
      <w:bookmarkEnd w:id="0"/>
      <w:r w:rsidRPr="00CF4A17">
        <w:rPr>
          <w:rFonts w:ascii="Arial" w:eastAsia="Arial Unicode MS" w:hAnsi="Arial" w:cs="Arial"/>
          <w:bCs/>
        </w:rPr>
        <w:t xml:space="preserve"> MS Office </w:t>
      </w:r>
      <w:r w:rsidRPr="00CF4A17">
        <w:rPr>
          <w:rFonts w:ascii="Arial" w:hAnsi="Arial" w:cs="Arial"/>
        </w:rPr>
        <w:t>2007,2010,2013 and 2016</w:t>
      </w:r>
    </w:p>
    <w:p w14:paraId="1A249D5D" w14:textId="52614FAE" w:rsidR="00BF322D" w:rsidRPr="00BF322D" w:rsidRDefault="00E3075C" w:rsidP="00BF322D">
      <w:pPr>
        <w:pStyle w:val="ListParagraph"/>
        <w:numPr>
          <w:ilvl w:val="0"/>
          <w:numId w:val="8"/>
        </w:numPr>
        <w:suppressAutoHyphens w:val="0"/>
        <w:contextualSpacing/>
        <w:jc w:val="both"/>
        <w:rPr>
          <w:rFonts w:ascii="Trebuchet MS" w:hAnsi="Trebuchet MS" w:cs="Times New Roman"/>
        </w:rPr>
      </w:pPr>
      <w:r w:rsidRPr="00223202">
        <w:rPr>
          <w:rFonts w:ascii="Trebuchet MS" w:hAnsi="Trebuchet MS"/>
        </w:rPr>
        <w:t>Documents</w:t>
      </w: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</w:r>
      <w:r w:rsidRPr="00CF4A17">
        <w:rPr>
          <w:rFonts w:ascii="Arial" w:eastAsia="Arial Unicode MS" w:hAnsi="Arial" w:cs="Arial"/>
          <w:bCs/>
        </w:rPr>
        <w:t>:</w:t>
      </w:r>
      <w:r>
        <w:rPr>
          <w:rFonts w:ascii="Trebuchet MS" w:hAnsi="Trebuchet MS"/>
          <w:b/>
          <w:bCs/>
        </w:rPr>
        <w:t xml:space="preserve"> </w:t>
      </w:r>
      <w:r w:rsidRPr="00223202">
        <w:rPr>
          <w:rFonts w:ascii="Trebuchet MS" w:hAnsi="Trebuchet MS"/>
        </w:rPr>
        <w:t xml:space="preserve">BRD, </w:t>
      </w:r>
      <w:r w:rsidR="00835DD3">
        <w:rPr>
          <w:rFonts w:ascii="Trebuchet MS" w:hAnsi="Trebuchet MS"/>
        </w:rPr>
        <w:t>FDD</w:t>
      </w:r>
      <w:r w:rsidRPr="00223202">
        <w:rPr>
          <w:rFonts w:ascii="Trebuchet MS" w:hAnsi="Trebuchet MS"/>
        </w:rPr>
        <w:t xml:space="preserve"> and workflow</w:t>
      </w:r>
    </w:p>
    <w:p w14:paraId="09B5A7EB" w14:textId="77777777" w:rsidR="00BF322D" w:rsidRPr="00BF322D" w:rsidRDefault="00BF322D" w:rsidP="00BF322D">
      <w:pPr>
        <w:pStyle w:val="ListParagraph"/>
        <w:suppressAutoHyphens w:val="0"/>
        <w:contextualSpacing/>
        <w:jc w:val="both"/>
        <w:rPr>
          <w:rFonts w:ascii="Trebuchet MS" w:hAnsi="Trebuchet MS" w:cs="Times New Roman"/>
        </w:rPr>
      </w:pPr>
    </w:p>
    <w:p w14:paraId="18F79F84" w14:textId="77777777" w:rsidR="00124D40" w:rsidRPr="00E6725B" w:rsidRDefault="00124D40" w:rsidP="00024C97">
      <w:pPr>
        <w:jc w:val="both"/>
        <w:rPr>
          <w:rFonts w:ascii="Arial" w:eastAsia="Arial Unicode MS" w:hAnsi="Arial" w:cs="Arial"/>
          <w:b/>
          <w:bCs/>
          <w:smallCaps/>
          <w:sz w:val="22"/>
          <w:szCs w:val="22"/>
        </w:rPr>
      </w:pPr>
      <w:r w:rsidRPr="00E6725B">
        <w:rPr>
          <w:rFonts w:ascii="Arial" w:hAnsi="Arial" w:cs="Arial"/>
          <w:b/>
          <w:sz w:val="22"/>
          <w:szCs w:val="22"/>
        </w:rPr>
        <w:t>CERTIFICATION</w:t>
      </w:r>
    </w:p>
    <w:p w14:paraId="6EAF46D1" w14:textId="77777777" w:rsidR="00124D40" w:rsidRPr="00C67544" w:rsidRDefault="00124D40" w:rsidP="00124D40">
      <w:pPr>
        <w:ind w:left="360" w:right="1224"/>
        <w:rPr>
          <w:rFonts w:ascii="Arial" w:eastAsia="Arial Unicode MS" w:hAnsi="Arial" w:cs="Arial"/>
          <w:bCs/>
          <w:sz w:val="18"/>
          <w:szCs w:val="18"/>
        </w:rPr>
      </w:pPr>
    </w:p>
    <w:p w14:paraId="553CC526" w14:textId="77777777" w:rsidR="00BF322D" w:rsidRPr="00184697" w:rsidRDefault="00BF322D" w:rsidP="00BF322D">
      <w:pPr>
        <w:pStyle w:val="ListParagraph"/>
        <w:numPr>
          <w:ilvl w:val="0"/>
          <w:numId w:val="9"/>
        </w:numPr>
        <w:suppressAutoHyphens w:val="0"/>
        <w:spacing w:after="200"/>
        <w:contextualSpacing/>
        <w:jc w:val="both"/>
        <w:rPr>
          <w:rFonts w:ascii="Trebuchet MS" w:hAnsi="Trebuchet MS"/>
          <w:bCs/>
        </w:rPr>
      </w:pPr>
      <w:r w:rsidRPr="00184697">
        <w:rPr>
          <w:rFonts w:ascii="Trebuchet MS" w:hAnsi="Trebuchet MS"/>
          <w:bCs/>
        </w:rPr>
        <w:t>Automation Anywhere Advance Certified.</w:t>
      </w:r>
    </w:p>
    <w:p w14:paraId="17641B26" w14:textId="384B31FD" w:rsidR="00BF322D" w:rsidRPr="00184697" w:rsidRDefault="00BF322D" w:rsidP="00BF322D">
      <w:pPr>
        <w:pStyle w:val="ListParagraph"/>
        <w:numPr>
          <w:ilvl w:val="0"/>
          <w:numId w:val="9"/>
        </w:numPr>
        <w:suppressAutoHyphens w:val="0"/>
        <w:spacing w:after="200"/>
        <w:contextualSpacing/>
        <w:jc w:val="both"/>
        <w:rPr>
          <w:rFonts w:ascii="Trebuchet MS" w:hAnsi="Trebuchet MS"/>
          <w:bCs/>
        </w:rPr>
      </w:pPr>
      <w:r w:rsidRPr="00184697">
        <w:rPr>
          <w:rFonts w:ascii="Trebuchet MS" w:hAnsi="Trebuchet MS"/>
          <w:bCs/>
        </w:rPr>
        <w:t>UI Path Foundation Level Certified</w:t>
      </w:r>
      <w:r w:rsidR="00184697" w:rsidRPr="00184697">
        <w:rPr>
          <w:rFonts w:ascii="Trebuchet MS" w:hAnsi="Trebuchet MS"/>
          <w:bCs/>
        </w:rPr>
        <w:t>.</w:t>
      </w:r>
    </w:p>
    <w:p w14:paraId="76723A32" w14:textId="54CAF3B0" w:rsidR="00400563" w:rsidRPr="00184697" w:rsidRDefault="00BF322D" w:rsidP="003C25A6">
      <w:pPr>
        <w:pStyle w:val="ListParagraph"/>
        <w:numPr>
          <w:ilvl w:val="0"/>
          <w:numId w:val="9"/>
        </w:numPr>
        <w:suppressAutoHyphens w:val="0"/>
        <w:spacing w:after="200"/>
        <w:contextualSpacing/>
        <w:jc w:val="both"/>
        <w:rPr>
          <w:rFonts w:ascii="Trebuchet MS" w:hAnsi="Trebuchet MS"/>
          <w:bCs/>
        </w:rPr>
      </w:pPr>
      <w:r w:rsidRPr="00184697">
        <w:rPr>
          <w:rFonts w:ascii="Trebuchet MS" w:hAnsi="Trebuchet MS"/>
          <w:bCs/>
        </w:rPr>
        <w:t>UI Path Advanced Level Certified</w:t>
      </w:r>
      <w:r w:rsidR="00184697" w:rsidRPr="00184697">
        <w:rPr>
          <w:rFonts w:ascii="Trebuchet MS" w:hAnsi="Trebuchet MS"/>
          <w:bCs/>
        </w:rPr>
        <w:t>.</w:t>
      </w:r>
    </w:p>
    <w:p w14:paraId="172F959D" w14:textId="77777777" w:rsidR="00BF322D" w:rsidRDefault="00BF322D" w:rsidP="00BF322D">
      <w:pPr>
        <w:jc w:val="both"/>
        <w:rPr>
          <w:rFonts w:ascii="Trebuchet MS" w:hAnsi="Trebuchet MS" w:cs="Times New Roman"/>
          <w:b/>
        </w:rPr>
      </w:pPr>
      <w:r w:rsidRPr="00FD38C4">
        <w:rPr>
          <w:rFonts w:ascii="Trebuchet MS" w:hAnsi="Trebuchet MS" w:cs="Times New Roman"/>
          <w:b/>
        </w:rPr>
        <w:t>Experience Summary:</w:t>
      </w:r>
    </w:p>
    <w:p w14:paraId="178B6ED8" w14:textId="77777777" w:rsidR="00BF322D" w:rsidRDefault="00BF322D" w:rsidP="00BF322D">
      <w:pPr>
        <w:jc w:val="both"/>
        <w:rPr>
          <w:rFonts w:ascii="Trebuchet MS" w:hAnsi="Trebuchet MS" w:cs="Times New Roman"/>
          <w:b/>
        </w:rPr>
      </w:pPr>
    </w:p>
    <w:p w14:paraId="3225AD56" w14:textId="6E0C2513" w:rsidR="008010A4" w:rsidRPr="008010A4" w:rsidRDefault="008010A4" w:rsidP="008010A4">
      <w:pPr>
        <w:pStyle w:val="ListParagraph"/>
        <w:numPr>
          <w:ilvl w:val="0"/>
          <w:numId w:val="21"/>
        </w:numPr>
        <w:jc w:val="both"/>
        <w:rPr>
          <w:rFonts w:ascii="Trebuchet MS" w:hAnsi="Trebuchet MS" w:cs="Times New Roman"/>
          <w:b/>
        </w:rPr>
      </w:pPr>
      <w:r w:rsidRPr="00BF322D">
        <w:rPr>
          <w:rFonts w:ascii="Trebuchet MS" w:hAnsi="Trebuchet MS" w:cs="Times New Roman"/>
        </w:rPr>
        <w:t xml:space="preserve">Working as </w:t>
      </w:r>
      <w:r w:rsidRPr="008010A4">
        <w:rPr>
          <w:rFonts w:ascii="Trebuchet MS" w:hAnsi="Trebuchet MS" w:cs="Times New Roman"/>
          <w:b/>
        </w:rPr>
        <w:t>Technical Specialist</w:t>
      </w:r>
      <w:r w:rsidRPr="00BF322D">
        <w:rPr>
          <w:rFonts w:ascii="Trebuchet MS" w:hAnsi="Trebuchet MS" w:cs="Times New Roman"/>
          <w:b/>
        </w:rPr>
        <w:t xml:space="preserve"> </w:t>
      </w:r>
      <w:r w:rsidRPr="00BF322D">
        <w:rPr>
          <w:rFonts w:ascii="Trebuchet MS" w:hAnsi="Trebuchet MS" w:cs="Times New Roman"/>
        </w:rPr>
        <w:t xml:space="preserve">in </w:t>
      </w:r>
      <w:r w:rsidRPr="008010A4">
        <w:rPr>
          <w:rFonts w:ascii="Arial" w:eastAsia="Calibri" w:hAnsi="Arial" w:cs="Arial"/>
          <w:b/>
          <w:bCs/>
          <w:lang w:val="en-GB"/>
        </w:rPr>
        <w:t>Bahwan CyberTek</w:t>
      </w:r>
      <w:r w:rsidRPr="00BF322D">
        <w:rPr>
          <w:rFonts w:ascii="Trebuchet MS" w:hAnsi="Trebuchet MS" w:cs="Times New Roman"/>
        </w:rPr>
        <w:t xml:space="preserve"> from </w:t>
      </w:r>
      <w:r>
        <w:rPr>
          <w:rFonts w:ascii="Trebuchet MS" w:hAnsi="Trebuchet MS" w:cs="Times New Roman"/>
        </w:rPr>
        <w:t>Dec</w:t>
      </w:r>
      <w:r w:rsidRPr="00BF322D">
        <w:rPr>
          <w:rFonts w:ascii="Trebuchet MS" w:hAnsi="Trebuchet MS" w:cs="Times New Roman"/>
        </w:rPr>
        <w:t xml:space="preserve"> 20</w:t>
      </w:r>
      <w:r>
        <w:rPr>
          <w:rFonts w:ascii="Trebuchet MS" w:hAnsi="Trebuchet MS" w:cs="Times New Roman"/>
        </w:rPr>
        <w:t>2</w:t>
      </w:r>
      <w:r w:rsidRPr="00BF322D">
        <w:rPr>
          <w:rFonts w:ascii="Trebuchet MS" w:hAnsi="Trebuchet MS" w:cs="Times New Roman"/>
        </w:rPr>
        <w:t xml:space="preserve">1 to </w:t>
      </w:r>
      <w:r>
        <w:rPr>
          <w:rFonts w:ascii="Trebuchet MS" w:hAnsi="Trebuchet MS" w:cs="Times New Roman"/>
        </w:rPr>
        <w:t>Till</w:t>
      </w:r>
      <w:r w:rsidRPr="00BF322D">
        <w:rPr>
          <w:rFonts w:ascii="Trebuchet MS" w:hAnsi="Trebuchet MS" w:cs="Times New Roman"/>
        </w:rPr>
        <w:t>.</w:t>
      </w:r>
    </w:p>
    <w:p w14:paraId="5B2820E5" w14:textId="12005766" w:rsidR="00BF322D" w:rsidRPr="00BF322D" w:rsidRDefault="00BF322D" w:rsidP="00BF322D">
      <w:pPr>
        <w:pStyle w:val="ListParagraph"/>
        <w:numPr>
          <w:ilvl w:val="0"/>
          <w:numId w:val="21"/>
        </w:numPr>
        <w:jc w:val="both"/>
        <w:rPr>
          <w:rFonts w:ascii="Trebuchet MS" w:hAnsi="Trebuchet MS" w:cs="Times New Roman"/>
          <w:b/>
        </w:rPr>
      </w:pPr>
      <w:r w:rsidRPr="00BF322D">
        <w:rPr>
          <w:rFonts w:ascii="Trebuchet MS" w:hAnsi="Trebuchet MS" w:cs="Times New Roman"/>
        </w:rPr>
        <w:t xml:space="preserve">Working as </w:t>
      </w:r>
      <w:r w:rsidRPr="00BF322D">
        <w:rPr>
          <w:rFonts w:ascii="Trebuchet MS" w:hAnsi="Trebuchet MS" w:cs="Times New Roman"/>
          <w:b/>
        </w:rPr>
        <w:t xml:space="preserve">Software Development Analyst </w:t>
      </w:r>
      <w:r w:rsidRPr="00BF322D">
        <w:rPr>
          <w:rFonts w:ascii="Trebuchet MS" w:hAnsi="Trebuchet MS" w:cs="Times New Roman"/>
        </w:rPr>
        <w:t xml:space="preserve">in </w:t>
      </w:r>
      <w:r w:rsidR="003377E0" w:rsidRPr="003377E0">
        <w:rPr>
          <w:rFonts w:ascii="Arial" w:eastAsia="Calibri" w:hAnsi="Arial" w:cs="Arial"/>
          <w:b/>
          <w:bCs/>
          <w:lang w:val="en-GB"/>
        </w:rPr>
        <w:t>NTT DATA Services, Inc</w:t>
      </w:r>
      <w:r w:rsidR="009345BF">
        <w:rPr>
          <w:rFonts w:ascii="Arial" w:eastAsia="Calibri" w:hAnsi="Arial" w:cs="Arial"/>
          <w:b/>
          <w:bCs/>
          <w:lang w:val="en-GB"/>
        </w:rPr>
        <w:t>.</w:t>
      </w:r>
      <w:r w:rsidR="003377E0" w:rsidRPr="00BF322D">
        <w:rPr>
          <w:rFonts w:ascii="Trebuchet MS" w:hAnsi="Trebuchet MS" w:cs="Times New Roman"/>
        </w:rPr>
        <w:t xml:space="preserve"> </w:t>
      </w:r>
      <w:r w:rsidRPr="00BF322D">
        <w:rPr>
          <w:rFonts w:ascii="Trebuchet MS" w:hAnsi="Trebuchet MS" w:cs="Times New Roman"/>
        </w:rPr>
        <w:t xml:space="preserve">from Sep 2019 to </w:t>
      </w:r>
      <w:r w:rsidR="008010A4">
        <w:rPr>
          <w:rFonts w:ascii="Trebuchet MS" w:hAnsi="Trebuchet MS" w:cs="Times New Roman"/>
        </w:rPr>
        <w:t>Dec 2021</w:t>
      </w:r>
      <w:r w:rsidRPr="00BF322D">
        <w:rPr>
          <w:rFonts w:ascii="Trebuchet MS" w:hAnsi="Trebuchet MS" w:cs="Times New Roman"/>
        </w:rPr>
        <w:t>.</w:t>
      </w:r>
    </w:p>
    <w:p w14:paraId="2D82D586" w14:textId="77777777" w:rsidR="00BF322D" w:rsidRPr="00BF322D" w:rsidRDefault="00BF322D" w:rsidP="00522D8C">
      <w:pPr>
        <w:pStyle w:val="ListParagraph"/>
        <w:numPr>
          <w:ilvl w:val="0"/>
          <w:numId w:val="21"/>
        </w:numPr>
        <w:suppressAutoHyphens w:val="0"/>
        <w:jc w:val="both"/>
        <w:rPr>
          <w:rFonts w:ascii="Trebuchet MS" w:hAnsi="Trebuchet MS" w:cs="Times New Roman"/>
        </w:rPr>
      </w:pPr>
      <w:r w:rsidRPr="00BF322D">
        <w:rPr>
          <w:rFonts w:ascii="Trebuchet MS" w:hAnsi="Trebuchet MS" w:cs="Times New Roman"/>
        </w:rPr>
        <w:t xml:space="preserve">Worked as </w:t>
      </w:r>
      <w:r w:rsidRPr="00BF322D">
        <w:rPr>
          <w:rFonts w:ascii="Trebuchet MS" w:hAnsi="Trebuchet MS" w:cs="Times New Roman"/>
          <w:b/>
        </w:rPr>
        <w:t>Senior Software Engineer</w:t>
      </w:r>
      <w:r w:rsidRPr="00BF322D">
        <w:rPr>
          <w:rFonts w:ascii="Trebuchet MS" w:hAnsi="Trebuchet MS" w:cs="Times New Roman"/>
        </w:rPr>
        <w:t xml:space="preserve"> in </w:t>
      </w:r>
      <w:r w:rsidRPr="00BF322D">
        <w:rPr>
          <w:rFonts w:ascii="Trebuchet MS" w:hAnsi="Trebuchet MS" w:cs="Times New Roman"/>
          <w:b/>
        </w:rPr>
        <w:t>HCL Technology</w:t>
      </w:r>
      <w:r>
        <w:rPr>
          <w:rFonts w:ascii="Trebuchet MS" w:hAnsi="Trebuchet MS" w:cs="Times New Roman"/>
          <w:b/>
        </w:rPr>
        <w:t xml:space="preserve">, Chennai </w:t>
      </w:r>
      <w:r w:rsidRPr="00BF322D">
        <w:rPr>
          <w:rFonts w:ascii="Trebuchet MS" w:hAnsi="Trebuchet MS" w:cs="Times New Roman"/>
        </w:rPr>
        <w:t xml:space="preserve">from </w:t>
      </w:r>
      <w:r>
        <w:rPr>
          <w:rFonts w:ascii="Trebuchet MS" w:hAnsi="Trebuchet MS" w:cs="Times New Roman"/>
        </w:rPr>
        <w:t>Jan</w:t>
      </w:r>
      <w:r w:rsidRPr="00BF322D">
        <w:rPr>
          <w:rFonts w:ascii="Trebuchet MS" w:hAnsi="Trebuchet MS" w:cs="Times New Roman"/>
        </w:rPr>
        <w:t xml:space="preserve"> 201</w:t>
      </w:r>
      <w:r>
        <w:rPr>
          <w:rFonts w:ascii="Trebuchet MS" w:hAnsi="Trebuchet MS" w:cs="Times New Roman"/>
        </w:rPr>
        <w:t>7</w:t>
      </w:r>
      <w:r w:rsidRPr="00BF322D">
        <w:rPr>
          <w:rFonts w:ascii="Trebuchet MS" w:hAnsi="Trebuchet MS" w:cs="Times New Roman"/>
        </w:rPr>
        <w:t xml:space="preserve"> to </w:t>
      </w:r>
      <w:r>
        <w:rPr>
          <w:rFonts w:ascii="Trebuchet MS" w:hAnsi="Trebuchet MS" w:cs="Times New Roman"/>
        </w:rPr>
        <w:t>Sep 2</w:t>
      </w:r>
      <w:r w:rsidRPr="00BF322D">
        <w:rPr>
          <w:rFonts w:ascii="Trebuchet MS" w:hAnsi="Trebuchet MS" w:cs="Times New Roman"/>
        </w:rPr>
        <w:t>01</w:t>
      </w:r>
      <w:r>
        <w:rPr>
          <w:rFonts w:ascii="Trebuchet MS" w:hAnsi="Trebuchet MS" w:cs="Times New Roman"/>
        </w:rPr>
        <w:t>9.</w:t>
      </w:r>
    </w:p>
    <w:p w14:paraId="0F46317A" w14:textId="77777777" w:rsidR="00BF322D" w:rsidRPr="00BF322D" w:rsidRDefault="00BF322D" w:rsidP="00522D8C">
      <w:pPr>
        <w:pStyle w:val="ListParagraph"/>
        <w:numPr>
          <w:ilvl w:val="0"/>
          <w:numId w:val="21"/>
        </w:numPr>
        <w:suppressAutoHyphens w:val="0"/>
        <w:jc w:val="both"/>
        <w:rPr>
          <w:rFonts w:ascii="Trebuchet MS" w:hAnsi="Trebuchet MS" w:cs="Times New Roman"/>
        </w:rPr>
      </w:pPr>
      <w:r w:rsidRPr="00BF322D">
        <w:rPr>
          <w:rFonts w:ascii="Trebuchet MS" w:hAnsi="Trebuchet MS" w:cs="Times New Roman"/>
        </w:rPr>
        <w:t xml:space="preserve">Worked as </w:t>
      </w:r>
      <w:r w:rsidRPr="00BF322D">
        <w:rPr>
          <w:rFonts w:ascii="Trebuchet MS" w:hAnsi="Trebuchet MS" w:cs="Times New Roman"/>
          <w:b/>
        </w:rPr>
        <w:t xml:space="preserve">Software Developer </w:t>
      </w:r>
      <w:r w:rsidRPr="00BF322D">
        <w:rPr>
          <w:rFonts w:ascii="Trebuchet MS" w:hAnsi="Trebuchet MS" w:cs="Times New Roman"/>
        </w:rPr>
        <w:t xml:space="preserve">in </w:t>
      </w:r>
      <w:r>
        <w:rPr>
          <w:rFonts w:ascii="Trebuchet MS" w:hAnsi="Trebuchet MS" w:cs="Times New Roman"/>
          <w:b/>
        </w:rPr>
        <w:t>Niqotin</w:t>
      </w:r>
      <w:r w:rsidRPr="00BF322D">
        <w:rPr>
          <w:rFonts w:ascii="Trebuchet MS" w:hAnsi="Trebuchet MS" w:cs="Times New Roman"/>
        </w:rPr>
        <w:t xml:space="preserve">, </w:t>
      </w:r>
      <w:r w:rsidR="0049503E">
        <w:rPr>
          <w:rFonts w:ascii="Trebuchet MS" w:hAnsi="Trebuchet MS" w:cs="Times New Roman"/>
          <w:b/>
        </w:rPr>
        <w:t xml:space="preserve">Chennai </w:t>
      </w:r>
      <w:r w:rsidRPr="00BF322D">
        <w:rPr>
          <w:rFonts w:ascii="Trebuchet MS" w:hAnsi="Trebuchet MS" w:cs="Times New Roman"/>
        </w:rPr>
        <w:t xml:space="preserve">from </w:t>
      </w:r>
      <w:r w:rsidR="0049503E">
        <w:rPr>
          <w:rFonts w:ascii="Trebuchet MS" w:hAnsi="Trebuchet MS" w:cs="Times New Roman"/>
        </w:rPr>
        <w:t>June</w:t>
      </w:r>
      <w:r w:rsidRPr="00BF322D">
        <w:rPr>
          <w:rFonts w:ascii="Trebuchet MS" w:hAnsi="Trebuchet MS" w:cs="Times New Roman"/>
        </w:rPr>
        <w:t xml:space="preserve"> 201</w:t>
      </w:r>
      <w:r w:rsidR="0049503E">
        <w:rPr>
          <w:rFonts w:ascii="Trebuchet MS" w:hAnsi="Trebuchet MS" w:cs="Times New Roman"/>
        </w:rPr>
        <w:t>5</w:t>
      </w:r>
      <w:r w:rsidRPr="00BF322D">
        <w:rPr>
          <w:rFonts w:ascii="Trebuchet MS" w:hAnsi="Trebuchet MS" w:cs="Times New Roman"/>
        </w:rPr>
        <w:t xml:space="preserve"> to </w:t>
      </w:r>
      <w:r w:rsidR="0049503E">
        <w:rPr>
          <w:rFonts w:ascii="Trebuchet MS" w:hAnsi="Trebuchet MS" w:cs="Times New Roman"/>
        </w:rPr>
        <w:t>Jan</w:t>
      </w:r>
      <w:r w:rsidRPr="00BF322D">
        <w:rPr>
          <w:rFonts w:ascii="Trebuchet MS" w:hAnsi="Trebuchet MS" w:cs="Times New Roman"/>
        </w:rPr>
        <w:t xml:space="preserve"> 201</w:t>
      </w:r>
      <w:r w:rsidR="0049503E">
        <w:rPr>
          <w:rFonts w:ascii="Trebuchet MS" w:hAnsi="Trebuchet MS" w:cs="Times New Roman"/>
        </w:rPr>
        <w:t>7</w:t>
      </w:r>
      <w:r w:rsidRPr="00BF322D">
        <w:rPr>
          <w:rFonts w:ascii="Trebuchet MS" w:hAnsi="Trebuchet MS" w:cs="Times New Roman"/>
          <w:b/>
        </w:rPr>
        <w:t>.</w:t>
      </w:r>
    </w:p>
    <w:p w14:paraId="12E4C6DA" w14:textId="282F4D43" w:rsidR="00BF322D" w:rsidRPr="00464B73" w:rsidRDefault="00BF322D" w:rsidP="00BF322D">
      <w:pPr>
        <w:pStyle w:val="ListParagraph"/>
        <w:numPr>
          <w:ilvl w:val="0"/>
          <w:numId w:val="21"/>
        </w:numPr>
        <w:suppressAutoHyphens w:val="0"/>
        <w:jc w:val="both"/>
        <w:rPr>
          <w:rFonts w:ascii="Trebuchet MS" w:hAnsi="Trebuchet MS" w:cs="Times New Roman"/>
        </w:rPr>
      </w:pPr>
      <w:r w:rsidRPr="00464B73">
        <w:rPr>
          <w:rFonts w:ascii="Trebuchet MS" w:hAnsi="Trebuchet MS" w:cs="Times New Roman"/>
        </w:rPr>
        <w:t>Worked as</w:t>
      </w:r>
      <w:r>
        <w:rPr>
          <w:rFonts w:ascii="Trebuchet MS" w:hAnsi="Trebuchet MS" w:cs="Times New Roman"/>
          <w:b/>
        </w:rPr>
        <w:t xml:space="preserve"> Software Developer </w:t>
      </w:r>
      <w:r w:rsidRPr="00464B73">
        <w:rPr>
          <w:rFonts w:ascii="Trebuchet MS" w:hAnsi="Trebuchet MS" w:cs="Times New Roman"/>
        </w:rPr>
        <w:t>in</w:t>
      </w:r>
      <w:r>
        <w:rPr>
          <w:rFonts w:ascii="Trebuchet MS" w:hAnsi="Trebuchet MS" w:cs="Times New Roman"/>
          <w:b/>
        </w:rPr>
        <w:t xml:space="preserve"> </w:t>
      </w:r>
      <w:r w:rsidR="0049503E">
        <w:rPr>
          <w:rFonts w:ascii="Trebuchet MS" w:hAnsi="Trebuchet MS" w:cs="Times New Roman"/>
          <w:b/>
        </w:rPr>
        <w:t>Trikore</w:t>
      </w:r>
      <w:r>
        <w:rPr>
          <w:rFonts w:ascii="Trebuchet MS" w:hAnsi="Trebuchet MS" w:cs="Times New Roman"/>
          <w:b/>
        </w:rPr>
        <w:t xml:space="preserve">, </w:t>
      </w:r>
      <w:r w:rsidR="0049503E">
        <w:rPr>
          <w:rFonts w:ascii="Trebuchet MS" w:hAnsi="Trebuchet MS" w:cs="Times New Roman"/>
          <w:b/>
        </w:rPr>
        <w:t xml:space="preserve">Chennai </w:t>
      </w:r>
      <w:r w:rsidRPr="00464B73">
        <w:rPr>
          <w:rFonts w:ascii="Trebuchet MS" w:hAnsi="Trebuchet MS" w:cs="Times New Roman"/>
        </w:rPr>
        <w:t xml:space="preserve">from </w:t>
      </w:r>
      <w:r w:rsidR="0049503E" w:rsidRPr="00464B73">
        <w:rPr>
          <w:rFonts w:ascii="Trebuchet MS" w:hAnsi="Trebuchet MS" w:cs="Times New Roman"/>
        </w:rPr>
        <w:t xml:space="preserve">November </w:t>
      </w:r>
      <w:r w:rsidRPr="00464B73">
        <w:rPr>
          <w:rFonts w:ascii="Trebuchet MS" w:hAnsi="Trebuchet MS" w:cs="Times New Roman"/>
        </w:rPr>
        <w:t>20</w:t>
      </w:r>
      <w:r w:rsidR="0049503E">
        <w:rPr>
          <w:rFonts w:ascii="Trebuchet MS" w:hAnsi="Trebuchet MS" w:cs="Times New Roman"/>
        </w:rPr>
        <w:t>13</w:t>
      </w:r>
      <w:r w:rsidRPr="00464B73">
        <w:rPr>
          <w:rFonts w:ascii="Trebuchet MS" w:hAnsi="Trebuchet MS" w:cs="Times New Roman"/>
        </w:rPr>
        <w:t xml:space="preserve"> to </w:t>
      </w:r>
      <w:r w:rsidR="0049503E">
        <w:rPr>
          <w:rFonts w:ascii="Trebuchet MS" w:hAnsi="Trebuchet MS" w:cs="Times New Roman"/>
        </w:rPr>
        <w:t>May</w:t>
      </w:r>
      <w:r w:rsidRPr="00464B73">
        <w:rPr>
          <w:rFonts w:ascii="Trebuchet MS" w:hAnsi="Trebuchet MS" w:cs="Times New Roman"/>
        </w:rPr>
        <w:t xml:space="preserve"> 201</w:t>
      </w:r>
      <w:r w:rsidR="0049503E">
        <w:rPr>
          <w:rFonts w:ascii="Trebuchet MS" w:hAnsi="Trebuchet MS" w:cs="Times New Roman"/>
        </w:rPr>
        <w:t>5</w:t>
      </w:r>
      <w:r w:rsidR="009345BF">
        <w:rPr>
          <w:rFonts w:ascii="Trebuchet MS" w:hAnsi="Trebuchet MS" w:cs="Times New Roman"/>
        </w:rPr>
        <w:t>.</w:t>
      </w:r>
    </w:p>
    <w:p w14:paraId="6DAD4F24" w14:textId="501093A3" w:rsidR="00BF322D" w:rsidRDefault="00BF322D" w:rsidP="006E7020">
      <w:pPr>
        <w:suppressAutoHyphens w:val="0"/>
        <w:spacing w:after="200"/>
        <w:ind w:left="360"/>
        <w:contextualSpacing/>
        <w:jc w:val="both"/>
        <w:rPr>
          <w:rFonts w:ascii="Trebuchet MS" w:hAnsi="Trebuchet MS"/>
        </w:rPr>
      </w:pPr>
    </w:p>
    <w:p w14:paraId="26FCB732" w14:textId="77777777" w:rsidR="006E7020" w:rsidRPr="006E7020" w:rsidRDefault="006E7020" w:rsidP="006E7020">
      <w:pPr>
        <w:suppressAutoHyphens w:val="0"/>
        <w:spacing w:after="200"/>
        <w:ind w:left="360"/>
        <w:contextualSpacing/>
        <w:jc w:val="both"/>
        <w:rPr>
          <w:rFonts w:ascii="Trebuchet MS" w:hAnsi="Trebuchet MS"/>
        </w:rPr>
      </w:pPr>
    </w:p>
    <w:p w14:paraId="2CC20FE4" w14:textId="77777777" w:rsidR="003C25A6" w:rsidRPr="00E6725B" w:rsidRDefault="003C25A6" w:rsidP="00024C97">
      <w:pPr>
        <w:jc w:val="both"/>
        <w:rPr>
          <w:rFonts w:ascii="Arial" w:hAnsi="Arial" w:cs="Arial"/>
          <w:b/>
          <w:sz w:val="24"/>
          <w:szCs w:val="24"/>
        </w:rPr>
      </w:pPr>
      <w:r w:rsidRPr="00E6725B">
        <w:rPr>
          <w:rFonts w:ascii="Arial" w:hAnsi="Arial" w:cs="Arial"/>
          <w:b/>
          <w:sz w:val="24"/>
          <w:szCs w:val="24"/>
        </w:rPr>
        <w:t>PROJECT EXPERIENCE HIGHLIGHTS</w:t>
      </w:r>
    </w:p>
    <w:p w14:paraId="2BE86264" w14:textId="77777777" w:rsidR="00904650" w:rsidRPr="00C67544" w:rsidRDefault="00904650" w:rsidP="002B59D3">
      <w:pPr>
        <w:rPr>
          <w:rFonts w:ascii="Arial" w:eastAsia="Arial Unicode MS" w:hAnsi="Arial" w:cs="Arial"/>
          <w:b/>
          <w:bCs/>
          <w:u w:val="single"/>
        </w:rPr>
      </w:pPr>
    </w:p>
    <w:p w14:paraId="0D135186" w14:textId="6C36EA5C" w:rsidR="00B66C1A" w:rsidRDefault="00BC7395" w:rsidP="00024C97">
      <w:pPr>
        <w:rPr>
          <w:rFonts w:ascii="Arial" w:eastAsia="Arial Unicode MS" w:hAnsi="Arial" w:cs="Arial"/>
          <w:b/>
          <w:bCs/>
          <w:sz w:val="22"/>
          <w:szCs w:val="22"/>
        </w:rPr>
      </w:pPr>
      <w:r w:rsidRPr="00E6725B">
        <w:rPr>
          <w:rFonts w:ascii="Arial" w:eastAsia="Arial Unicode MS" w:hAnsi="Arial" w:cs="Arial"/>
          <w:b/>
          <w:bCs/>
          <w:sz w:val="22"/>
          <w:szCs w:val="22"/>
        </w:rPr>
        <w:t>Robotics Process Automation</w:t>
      </w:r>
      <w:r w:rsidR="00864AB1" w:rsidRPr="00E6725B">
        <w:rPr>
          <w:rFonts w:ascii="Arial" w:eastAsia="Arial Unicode MS" w:hAnsi="Arial" w:cs="Arial"/>
          <w:b/>
          <w:bCs/>
          <w:sz w:val="22"/>
          <w:szCs w:val="22"/>
        </w:rPr>
        <w:t xml:space="preserve"> </w:t>
      </w:r>
      <w:r w:rsidR="007A0A1B" w:rsidRPr="00E6725B">
        <w:rPr>
          <w:rFonts w:ascii="Arial" w:eastAsia="Arial Unicode MS" w:hAnsi="Arial" w:cs="Arial"/>
          <w:b/>
          <w:bCs/>
          <w:sz w:val="22"/>
          <w:szCs w:val="22"/>
        </w:rPr>
        <w:t>PROJECT</w:t>
      </w:r>
    </w:p>
    <w:p w14:paraId="6CD8CBD4" w14:textId="77777777" w:rsidR="002817F4" w:rsidRDefault="002817F4" w:rsidP="00024C97">
      <w:pPr>
        <w:rPr>
          <w:rFonts w:ascii="Arial" w:eastAsia="Arial Unicode MS" w:hAnsi="Arial" w:cs="Arial"/>
          <w:b/>
          <w:bCs/>
          <w:sz w:val="22"/>
          <w:szCs w:val="22"/>
        </w:rPr>
      </w:pPr>
    </w:p>
    <w:p w14:paraId="01B194C6" w14:textId="59CCBF4E" w:rsidR="002817F4" w:rsidRPr="00C67544" w:rsidRDefault="002817F4" w:rsidP="002817F4">
      <w:pPr>
        <w:rPr>
          <w:rFonts w:ascii="Arial" w:hAnsi="Arial" w:cs="Arial"/>
        </w:rPr>
      </w:pPr>
      <w:r w:rsidRPr="00382D10">
        <w:rPr>
          <w:rFonts w:ascii="Arial" w:eastAsia="Arial Unicode MS" w:hAnsi="Arial" w:cs="Arial"/>
          <w:b/>
          <w:bCs/>
        </w:rPr>
        <w:t xml:space="preserve">Project </w:t>
      </w:r>
      <w:r>
        <w:rPr>
          <w:rFonts w:ascii="Arial" w:eastAsia="Arial Unicode MS" w:hAnsi="Arial" w:cs="Arial"/>
          <w:b/>
          <w:bCs/>
        </w:rPr>
        <w:t>1</w:t>
      </w:r>
      <w:r w:rsidR="00072023">
        <w:rPr>
          <w:rFonts w:ascii="Arial" w:eastAsia="Arial Unicode MS" w:hAnsi="Arial" w:cs="Arial"/>
          <w:b/>
          <w:bCs/>
        </w:rPr>
        <w:t>2</w:t>
      </w:r>
      <w:r w:rsidRPr="00382D10">
        <w:rPr>
          <w:rFonts w:ascii="Arial" w:eastAsia="Arial Unicode MS" w:hAnsi="Arial" w:cs="Arial"/>
          <w:b/>
          <w:bCs/>
        </w:rPr>
        <w:t xml:space="preserve">:  </w:t>
      </w:r>
      <w:r w:rsidRPr="002817F4">
        <w:rPr>
          <w:rFonts w:ascii="Arial" w:hAnsi="Arial" w:cs="Arial"/>
          <w:shd w:val="clear" w:color="auto" w:fill="FFFFFF"/>
        </w:rPr>
        <w:t>PIC AR Quarterly Report</w:t>
      </w:r>
    </w:p>
    <w:p w14:paraId="14A50DFB" w14:textId="77777777" w:rsidR="002817F4" w:rsidRPr="00C67544" w:rsidRDefault="002817F4" w:rsidP="002817F4">
      <w:pPr>
        <w:rPr>
          <w:rFonts w:ascii="Arial" w:eastAsia="Arial Unicode MS" w:hAnsi="Arial" w:cs="Arial"/>
          <w:bCs/>
        </w:rPr>
      </w:pPr>
    </w:p>
    <w:tbl>
      <w:tblPr>
        <w:tblW w:w="1053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843"/>
        <w:gridCol w:w="2268"/>
        <w:gridCol w:w="1418"/>
        <w:gridCol w:w="1738"/>
        <w:gridCol w:w="3263"/>
      </w:tblGrid>
      <w:tr w:rsidR="002817F4" w:rsidRPr="00C67544" w14:paraId="13739783" w14:textId="77777777" w:rsidTr="008E40B3">
        <w:trPr>
          <w:trHeight w:val="230"/>
        </w:trPr>
        <w:tc>
          <w:tcPr>
            <w:tcW w:w="1843" w:type="dxa"/>
          </w:tcPr>
          <w:p w14:paraId="1B160372" w14:textId="77777777" w:rsidR="002817F4" w:rsidRPr="00C67544" w:rsidRDefault="002817F4" w:rsidP="008E40B3">
            <w:pPr>
              <w:snapToGrid w:val="0"/>
              <w:ind w:left="360"/>
              <w:rPr>
                <w:rFonts w:ascii="Arial" w:eastAsia="Arial Unicode MS" w:hAnsi="Arial" w:cs="Arial"/>
                <w:b/>
                <w:bCs/>
              </w:rPr>
            </w:pPr>
            <w:r w:rsidRPr="00C67544">
              <w:rPr>
                <w:rFonts w:ascii="Arial" w:eastAsia="Arial Unicode MS" w:hAnsi="Arial" w:cs="Arial"/>
                <w:b/>
                <w:bCs/>
              </w:rPr>
              <w:t>Client</w:t>
            </w:r>
          </w:p>
        </w:tc>
        <w:tc>
          <w:tcPr>
            <w:tcW w:w="2268" w:type="dxa"/>
          </w:tcPr>
          <w:p w14:paraId="368EEBCE" w14:textId="77777777" w:rsidR="002817F4" w:rsidRPr="00C67544" w:rsidRDefault="002817F4" w:rsidP="008E40B3">
            <w:pPr>
              <w:snapToGrid w:val="0"/>
              <w:ind w:left="360"/>
              <w:rPr>
                <w:rFonts w:ascii="Arial" w:eastAsia="Arial Unicode MS" w:hAnsi="Arial" w:cs="Arial"/>
                <w:b/>
                <w:bCs/>
              </w:rPr>
            </w:pPr>
            <w:r w:rsidRPr="00C67544">
              <w:rPr>
                <w:rFonts w:ascii="Arial" w:eastAsia="Arial Unicode MS" w:hAnsi="Arial" w:cs="Arial"/>
                <w:b/>
                <w:bCs/>
              </w:rPr>
              <w:t>Process Name</w:t>
            </w:r>
          </w:p>
        </w:tc>
        <w:tc>
          <w:tcPr>
            <w:tcW w:w="1418" w:type="dxa"/>
          </w:tcPr>
          <w:p w14:paraId="23F90AF0" w14:textId="77777777" w:rsidR="002817F4" w:rsidRPr="00C67544" w:rsidRDefault="002817F4" w:rsidP="008E40B3">
            <w:pPr>
              <w:snapToGrid w:val="0"/>
              <w:ind w:left="360"/>
              <w:rPr>
                <w:rFonts w:ascii="Arial" w:eastAsia="Arial Unicode MS" w:hAnsi="Arial" w:cs="Arial"/>
                <w:b/>
                <w:bCs/>
              </w:rPr>
            </w:pPr>
            <w:r w:rsidRPr="00C67544">
              <w:rPr>
                <w:rFonts w:ascii="Arial" w:eastAsia="Arial Unicode MS" w:hAnsi="Arial" w:cs="Arial"/>
                <w:b/>
                <w:bCs/>
              </w:rPr>
              <w:t>Team Size</w:t>
            </w:r>
          </w:p>
        </w:tc>
        <w:tc>
          <w:tcPr>
            <w:tcW w:w="1738" w:type="dxa"/>
          </w:tcPr>
          <w:p w14:paraId="24256F82" w14:textId="77777777" w:rsidR="002817F4" w:rsidRPr="00C67544" w:rsidRDefault="002817F4" w:rsidP="008E40B3">
            <w:pPr>
              <w:snapToGrid w:val="0"/>
              <w:ind w:left="360" w:right="-108"/>
              <w:rPr>
                <w:rFonts w:ascii="Arial" w:eastAsia="Arial Unicode MS" w:hAnsi="Arial" w:cs="Arial"/>
                <w:b/>
                <w:bCs/>
              </w:rPr>
            </w:pPr>
            <w:r w:rsidRPr="00C67544">
              <w:rPr>
                <w:rFonts w:ascii="Arial" w:eastAsia="Arial Unicode MS" w:hAnsi="Arial" w:cs="Arial"/>
                <w:b/>
                <w:bCs/>
              </w:rPr>
              <w:t>Role</w:t>
            </w:r>
          </w:p>
        </w:tc>
        <w:tc>
          <w:tcPr>
            <w:tcW w:w="3263" w:type="dxa"/>
          </w:tcPr>
          <w:p w14:paraId="4B338B4B" w14:textId="77777777" w:rsidR="002817F4" w:rsidRPr="00C67544" w:rsidRDefault="002817F4" w:rsidP="008E40B3">
            <w:pPr>
              <w:snapToGrid w:val="0"/>
              <w:ind w:left="360" w:right="-108"/>
              <w:rPr>
                <w:rFonts w:ascii="Arial" w:eastAsia="Arial Unicode MS" w:hAnsi="Arial" w:cs="Arial"/>
                <w:b/>
                <w:bCs/>
              </w:rPr>
            </w:pPr>
            <w:r w:rsidRPr="00C67544">
              <w:rPr>
                <w:rFonts w:ascii="Arial" w:eastAsia="Arial Unicode MS" w:hAnsi="Arial" w:cs="Arial"/>
                <w:b/>
                <w:bCs/>
              </w:rPr>
              <w:t>Duration</w:t>
            </w:r>
          </w:p>
        </w:tc>
      </w:tr>
      <w:tr w:rsidR="002817F4" w:rsidRPr="00C67544" w14:paraId="200C9313" w14:textId="77777777" w:rsidTr="008E40B3">
        <w:trPr>
          <w:trHeight w:val="230"/>
        </w:trPr>
        <w:tc>
          <w:tcPr>
            <w:tcW w:w="1843" w:type="dxa"/>
          </w:tcPr>
          <w:p w14:paraId="54883935" w14:textId="77777777" w:rsidR="002817F4" w:rsidRPr="00382D10" w:rsidRDefault="002817F4" w:rsidP="008E40B3">
            <w:pPr>
              <w:ind w:left="360"/>
              <w:rPr>
                <w:rFonts w:ascii="Arial" w:eastAsia="Arial Unicode MS" w:hAnsi="Arial" w:cs="Arial"/>
                <w:bCs/>
              </w:rPr>
            </w:pPr>
            <w:r>
              <w:rPr>
                <w:rFonts w:ascii="Arial" w:hAnsi="Arial" w:cs="Arial"/>
                <w:shd w:val="clear" w:color="auto" w:fill="FFFFFF"/>
              </w:rPr>
              <w:t>Weaver</w:t>
            </w:r>
          </w:p>
        </w:tc>
        <w:tc>
          <w:tcPr>
            <w:tcW w:w="2268" w:type="dxa"/>
          </w:tcPr>
          <w:p w14:paraId="375F0BE3" w14:textId="77777777" w:rsidR="002817F4" w:rsidRPr="00C67544" w:rsidRDefault="002817F4" w:rsidP="002817F4">
            <w:pPr>
              <w:rPr>
                <w:rFonts w:ascii="Arial" w:hAnsi="Arial" w:cs="Arial"/>
              </w:rPr>
            </w:pPr>
            <w:r w:rsidRPr="002817F4">
              <w:rPr>
                <w:rFonts w:ascii="Arial" w:hAnsi="Arial" w:cs="Arial"/>
                <w:shd w:val="clear" w:color="auto" w:fill="FFFFFF"/>
              </w:rPr>
              <w:t>PIC AR Quarterly Report</w:t>
            </w:r>
          </w:p>
          <w:p w14:paraId="09077E13" w14:textId="15068D15" w:rsidR="002817F4" w:rsidRPr="00C67544" w:rsidRDefault="002817F4" w:rsidP="008E40B3">
            <w:pPr>
              <w:snapToGrid w:val="0"/>
              <w:ind w:left="360"/>
              <w:rPr>
                <w:rFonts w:ascii="Arial" w:eastAsia="Arial Unicode MS" w:hAnsi="Arial" w:cs="Arial"/>
                <w:bCs/>
              </w:rPr>
            </w:pPr>
          </w:p>
        </w:tc>
        <w:tc>
          <w:tcPr>
            <w:tcW w:w="1418" w:type="dxa"/>
          </w:tcPr>
          <w:p w14:paraId="7F7C4DE1" w14:textId="2A3F0ABA" w:rsidR="002817F4" w:rsidRPr="00C67544" w:rsidRDefault="002817F4" w:rsidP="008E40B3">
            <w:pPr>
              <w:snapToGrid w:val="0"/>
              <w:ind w:left="360"/>
              <w:rPr>
                <w:rFonts w:ascii="Arial" w:eastAsia="Arial Unicode MS" w:hAnsi="Arial" w:cs="Arial"/>
                <w:bCs/>
              </w:rPr>
            </w:pPr>
            <w:r>
              <w:rPr>
                <w:rFonts w:ascii="Arial" w:eastAsia="Arial Unicode MS" w:hAnsi="Arial" w:cs="Arial"/>
                <w:bCs/>
              </w:rPr>
              <w:t>1</w:t>
            </w:r>
          </w:p>
        </w:tc>
        <w:tc>
          <w:tcPr>
            <w:tcW w:w="1738" w:type="dxa"/>
          </w:tcPr>
          <w:p w14:paraId="5EC4ACAB" w14:textId="77777777" w:rsidR="002817F4" w:rsidRPr="00C67544" w:rsidRDefault="002817F4" w:rsidP="008E40B3">
            <w:pPr>
              <w:snapToGrid w:val="0"/>
              <w:ind w:left="360"/>
              <w:rPr>
                <w:rFonts w:ascii="Arial" w:eastAsia="Arial Unicode MS" w:hAnsi="Arial" w:cs="Arial"/>
                <w:bCs/>
              </w:rPr>
            </w:pPr>
            <w:r w:rsidRPr="008010A4">
              <w:rPr>
                <w:rFonts w:ascii="Trebuchet MS" w:hAnsi="Trebuchet MS" w:cs="Times New Roman"/>
                <w:b/>
              </w:rPr>
              <w:t>Technical Specialist</w:t>
            </w:r>
          </w:p>
        </w:tc>
        <w:tc>
          <w:tcPr>
            <w:tcW w:w="3263" w:type="dxa"/>
          </w:tcPr>
          <w:p w14:paraId="3A2106BF" w14:textId="650D238D" w:rsidR="002817F4" w:rsidRPr="00C67544" w:rsidRDefault="002817F4" w:rsidP="008E40B3">
            <w:pPr>
              <w:snapToGrid w:val="0"/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May 2023 To Still to Date</w:t>
            </w:r>
          </w:p>
        </w:tc>
      </w:tr>
    </w:tbl>
    <w:p w14:paraId="1D72F089" w14:textId="77777777" w:rsidR="002817F4" w:rsidRDefault="002817F4" w:rsidP="002817F4">
      <w:pPr>
        <w:rPr>
          <w:rFonts w:ascii="Arial" w:hAnsi="Arial" w:cs="Arial"/>
          <w:b/>
          <w:lang w:val="en-IN"/>
        </w:rPr>
      </w:pPr>
      <w:r w:rsidRPr="00C67544">
        <w:rPr>
          <w:rFonts w:ascii="Arial" w:hAnsi="Arial" w:cs="Arial"/>
          <w:b/>
          <w:lang w:val="en-IN"/>
        </w:rPr>
        <w:t xml:space="preserve">Roles &amp; Responsibilities: </w:t>
      </w:r>
    </w:p>
    <w:p w14:paraId="5D8266D3" w14:textId="77777777" w:rsidR="002817F4" w:rsidRDefault="002817F4" w:rsidP="002817F4">
      <w:pPr>
        <w:rPr>
          <w:rFonts w:ascii="Arial" w:hAnsi="Arial" w:cs="Arial"/>
          <w:b/>
          <w:lang w:val="en-IN"/>
        </w:rPr>
      </w:pPr>
    </w:p>
    <w:p w14:paraId="5F2EDCCA" w14:textId="54902C99" w:rsidR="002817F4" w:rsidRPr="00D54A26" w:rsidRDefault="00D54A26" w:rsidP="002817F4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  <w:lang w:val="en-IN"/>
        </w:rPr>
      </w:pPr>
      <w:r>
        <w:rPr>
          <w:rFonts w:ascii="Arial" w:hAnsi="Arial" w:cs="Arial"/>
        </w:rPr>
        <w:t>Web site Automation</w:t>
      </w:r>
      <w:r w:rsidR="002817F4" w:rsidRPr="00C67544">
        <w:rPr>
          <w:rFonts w:ascii="Arial" w:hAnsi="Arial" w:cs="Arial"/>
        </w:rPr>
        <w:t>.</w:t>
      </w:r>
    </w:p>
    <w:p w14:paraId="7B178F44" w14:textId="34DE2683" w:rsidR="00D54A26" w:rsidRPr="00C67544" w:rsidRDefault="00D54A26" w:rsidP="002817F4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  <w:lang w:val="en-IN"/>
        </w:rPr>
      </w:pPr>
      <w:r>
        <w:rPr>
          <w:rStyle w:val="normaltextrun"/>
          <w:color w:val="000000"/>
          <w:sz w:val="22"/>
          <w:szCs w:val="22"/>
          <w:shd w:val="clear" w:color="auto" w:fill="FFFFFF"/>
        </w:rPr>
        <w:t>Bot and utilize DataMarts to gather the information of all PICs in the firm.</w:t>
      </w:r>
    </w:p>
    <w:p w14:paraId="5948531A" w14:textId="53F20B84" w:rsidR="002817F4" w:rsidRPr="00D54A26" w:rsidRDefault="002817F4" w:rsidP="00D54A26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  <w:lang w:val="en-IN"/>
        </w:rPr>
      </w:pPr>
      <w:r w:rsidRPr="00C67544">
        <w:rPr>
          <w:rFonts w:ascii="Arial" w:hAnsi="Arial" w:cs="Arial"/>
        </w:rPr>
        <w:t>Exception handling design and correct use of stages and blocks correct use of data types, session, and environment variables.</w:t>
      </w:r>
    </w:p>
    <w:p w14:paraId="46A8EAA1" w14:textId="77777777" w:rsidR="002817F4" w:rsidRDefault="002817F4" w:rsidP="002817F4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</w:rPr>
      </w:pPr>
      <w:r w:rsidRPr="00C67544">
        <w:rPr>
          <w:rFonts w:ascii="Arial" w:hAnsi="Arial" w:cs="Arial"/>
        </w:rPr>
        <w:t>Involved in UAT and robot deployment.</w:t>
      </w:r>
    </w:p>
    <w:p w14:paraId="1634C68C" w14:textId="77777777" w:rsidR="002817F4" w:rsidRDefault="002817F4" w:rsidP="00024C97">
      <w:pPr>
        <w:rPr>
          <w:rFonts w:ascii="Arial" w:eastAsia="Arial Unicode MS" w:hAnsi="Arial" w:cs="Arial"/>
          <w:b/>
          <w:bCs/>
          <w:sz w:val="22"/>
          <w:szCs w:val="22"/>
        </w:rPr>
      </w:pPr>
    </w:p>
    <w:p w14:paraId="77BD980E" w14:textId="77777777" w:rsidR="00F41D66" w:rsidRDefault="00F41D66" w:rsidP="00024C97">
      <w:pPr>
        <w:rPr>
          <w:rFonts w:ascii="Arial" w:eastAsia="Arial Unicode MS" w:hAnsi="Arial" w:cs="Arial"/>
          <w:b/>
          <w:bCs/>
          <w:sz w:val="22"/>
          <w:szCs w:val="22"/>
        </w:rPr>
      </w:pPr>
    </w:p>
    <w:p w14:paraId="425335A8" w14:textId="787905ED" w:rsidR="00F41D66" w:rsidRPr="00C67544" w:rsidRDefault="00F41D66" w:rsidP="00F41D66">
      <w:pPr>
        <w:rPr>
          <w:rFonts w:ascii="Arial" w:hAnsi="Arial" w:cs="Arial"/>
        </w:rPr>
      </w:pPr>
      <w:r w:rsidRPr="00382D10">
        <w:rPr>
          <w:rFonts w:ascii="Arial" w:eastAsia="Arial Unicode MS" w:hAnsi="Arial" w:cs="Arial"/>
          <w:b/>
          <w:bCs/>
        </w:rPr>
        <w:t xml:space="preserve">Project </w:t>
      </w:r>
      <w:r w:rsidR="002817F4">
        <w:rPr>
          <w:rFonts w:ascii="Arial" w:eastAsia="Arial Unicode MS" w:hAnsi="Arial" w:cs="Arial"/>
          <w:b/>
          <w:bCs/>
        </w:rPr>
        <w:t>1</w:t>
      </w:r>
      <w:r w:rsidR="00072023">
        <w:rPr>
          <w:rFonts w:ascii="Arial" w:eastAsia="Arial Unicode MS" w:hAnsi="Arial" w:cs="Arial"/>
          <w:b/>
          <w:bCs/>
        </w:rPr>
        <w:t>1</w:t>
      </w:r>
      <w:r w:rsidRPr="00382D10">
        <w:rPr>
          <w:rFonts w:ascii="Arial" w:eastAsia="Arial Unicode MS" w:hAnsi="Arial" w:cs="Arial"/>
          <w:b/>
          <w:bCs/>
        </w:rPr>
        <w:t xml:space="preserve">:  </w:t>
      </w:r>
      <w:r w:rsidR="002817F4">
        <w:rPr>
          <w:rFonts w:ascii="Arial" w:hAnsi="Arial" w:cs="Arial"/>
          <w:shd w:val="clear" w:color="auto" w:fill="FFFFFF"/>
        </w:rPr>
        <w:t>K1 Import</w:t>
      </w:r>
    </w:p>
    <w:p w14:paraId="0D3E360A" w14:textId="77777777" w:rsidR="00F41D66" w:rsidRPr="00C67544" w:rsidRDefault="00F41D66" w:rsidP="00F41D66">
      <w:pPr>
        <w:rPr>
          <w:rFonts w:ascii="Arial" w:eastAsia="Arial Unicode MS" w:hAnsi="Arial" w:cs="Arial"/>
          <w:bCs/>
        </w:rPr>
      </w:pPr>
    </w:p>
    <w:tbl>
      <w:tblPr>
        <w:tblW w:w="1053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843"/>
        <w:gridCol w:w="2268"/>
        <w:gridCol w:w="1418"/>
        <w:gridCol w:w="1738"/>
        <w:gridCol w:w="3263"/>
      </w:tblGrid>
      <w:tr w:rsidR="00F41D66" w:rsidRPr="00C67544" w14:paraId="2EDD9843" w14:textId="77777777" w:rsidTr="008E40B3">
        <w:trPr>
          <w:trHeight w:val="230"/>
        </w:trPr>
        <w:tc>
          <w:tcPr>
            <w:tcW w:w="1843" w:type="dxa"/>
          </w:tcPr>
          <w:p w14:paraId="26ABE677" w14:textId="77777777" w:rsidR="00F41D66" w:rsidRPr="00C67544" w:rsidRDefault="00F41D66" w:rsidP="008E40B3">
            <w:pPr>
              <w:snapToGrid w:val="0"/>
              <w:ind w:left="360"/>
              <w:rPr>
                <w:rFonts w:ascii="Arial" w:eastAsia="Arial Unicode MS" w:hAnsi="Arial" w:cs="Arial"/>
                <w:b/>
                <w:bCs/>
              </w:rPr>
            </w:pPr>
            <w:r w:rsidRPr="00C67544">
              <w:rPr>
                <w:rFonts w:ascii="Arial" w:eastAsia="Arial Unicode MS" w:hAnsi="Arial" w:cs="Arial"/>
                <w:b/>
                <w:bCs/>
              </w:rPr>
              <w:t>Client</w:t>
            </w:r>
          </w:p>
        </w:tc>
        <w:tc>
          <w:tcPr>
            <w:tcW w:w="2268" w:type="dxa"/>
          </w:tcPr>
          <w:p w14:paraId="2BB52BFD" w14:textId="77777777" w:rsidR="00F41D66" w:rsidRPr="00C67544" w:rsidRDefault="00F41D66" w:rsidP="008E40B3">
            <w:pPr>
              <w:snapToGrid w:val="0"/>
              <w:ind w:left="360"/>
              <w:rPr>
                <w:rFonts w:ascii="Arial" w:eastAsia="Arial Unicode MS" w:hAnsi="Arial" w:cs="Arial"/>
                <w:b/>
                <w:bCs/>
              </w:rPr>
            </w:pPr>
            <w:r w:rsidRPr="00C67544">
              <w:rPr>
                <w:rFonts w:ascii="Arial" w:eastAsia="Arial Unicode MS" w:hAnsi="Arial" w:cs="Arial"/>
                <w:b/>
                <w:bCs/>
              </w:rPr>
              <w:t>Process Name</w:t>
            </w:r>
          </w:p>
        </w:tc>
        <w:tc>
          <w:tcPr>
            <w:tcW w:w="1418" w:type="dxa"/>
          </w:tcPr>
          <w:p w14:paraId="60654AB2" w14:textId="77777777" w:rsidR="00F41D66" w:rsidRPr="00C67544" w:rsidRDefault="00F41D66" w:rsidP="008E40B3">
            <w:pPr>
              <w:snapToGrid w:val="0"/>
              <w:ind w:left="360"/>
              <w:rPr>
                <w:rFonts w:ascii="Arial" w:eastAsia="Arial Unicode MS" w:hAnsi="Arial" w:cs="Arial"/>
                <w:b/>
                <w:bCs/>
              </w:rPr>
            </w:pPr>
            <w:r w:rsidRPr="00C67544">
              <w:rPr>
                <w:rFonts w:ascii="Arial" w:eastAsia="Arial Unicode MS" w:hAnsi="Arial" w:cs="Arial"/>
                <w:b/>
                <w:bCs/>
              </w:rPr>
              <w:t>Team Size</w:t>
            </w:r>
          </w:p>
        </w:tc>
        <w:tc>
          <w:tcPr>
            <w:tcW w:w="1738" w:type="dxa"/>
          </w:tcPr>
          <w:p w14:paraId="28EF7AF0" w14:textId="77777777" w:rsidR="00F41D66" w:rsidRPr="00C67544" w:rsidRDefault="00F41D66" w:rsidP="008E40B3">
            <w:pPr>
              <w:snapToGrid w:val="0"/>
              <w:ind w:left="360" w:right="-108"/>
              <w:rPr>
                <w:rFonts w:ascii="Arial" w:eastAsia="Arial Unicode MS" w:hAnsi="Arial" w:cs="Arial"/>
                <w:b/>
                <w:bCs/>
              </w:rPr>
            </w:pPr>
            <w:r w:rsidRPr="00C67544">
              <w:rPr>
                <w:rFonts w:ascii="Arial" w:eastAsia="Arial Unicode MS" w:hAnsi="Arial" w:cs="Arial"/>
                <w:b/>
                <w:bCs/>
              </w:rPr>
              <w:t>Role</w:t>
            </w:r>
          </w:p>
        </w:tc>
        <w:tc>
          <w:tcPr>
            <w:tcW w:w="3263" w:type="dxa"/>
          </w:tcPr>
          <w:p w14:paraId="064C0EBA" w14:textId="77777777" w:rsidR="00F41D66" w:rsidRPr="00C67544" w:rsidRDefault="00F41D66" w:rsidP="008E40B3">
            <w:pPr>
              <w:snapToGrid w:val="0"/>
              <w:ind w:left="360" w:right="-108"/>
              <w:rPr>
                <w:rFonts w:ascii="Arial" w:eastAsia="Arial Unicode MS" w:hAnsi="Arial" w:cs="Arial"/>
                <w:b/>
                <w:bCs/>
              </w:rPr>
            </w:pPr>
            <w:r w:rsidRPr="00C67544">
              <w:rPr>
                <w:rFonts w:ascii="Arial" w:eastAsia="Arial Unicode MS" w:hAnsi="Arial" w:cs="Arial"/>
                <w:b/>
                <w:bCs/>
              </w:rPr>
              <w:t>Duration</w:t>
            </w:r>
          </w:p>
        </w:tc>
      </w:tr>
      <w:tr w:rsidR="00F41D66" w:rsidRPr="00C67544" w14:paraId="09E907B1" w14:textId="77777777" w:rsidTr="008E40B3">
        <w:trPr>
          <w:trHeight w:val="230"/>
        </w:trPr>
        <w:tc>
          <w:tcPr>
            <w:tcW w:w="1843" w:type="dxa"/>
          </w:tcPr>
          <w:p w14:paraId="06272001" w14:textId="77777777" w:rsidR="00F41D66" w:rsidRPr="00382D10" w:rsidRDefault="00F41D66" w:rsidP="008E40B3">
            <w:pPr>
              <w:ind w:left="360"/>
              <w:rPr>
                <w:rFonts w:ascii="Arial" w:eastAsia="Arial Unicode MS" w:hAnsi="Arial" w:cs="Arial"/>
                <w:bCs/>
              </w:rPr>
            </w:pPr>
            <w:r>
              <w:rPr>
                <w:rFonts w:ascii="Arial" w:hAnsi="Arial" w:cs="Arial"/>
                <w:shd w:val="clear" w:color="auto" w:fill="FFFFFF"/>
              </w:rPr>
              <w:t>Weaver</w:t>
            </w:r>
          </w:p>
        </w:tc>
        <w:tc>
          <w:tcPr>
            <w:tcW w:w="2268" w:type="dxa"/>
          </w:tcPr>
          <w:p w14:paraId="26037BCA" w14:textId="6FF05986" w:rsidR="00F41D66" w:rsidRPr="00C67544" w:rsidRDefault="002817F4" w:rsidP="008E40B3">
            <w:pPr>
              <w:snapToGrid w:val="0"/>
              <w:ind w:left="360"/>
              <w:rPr>
                <w:rFonts w:ascii="Arial" w:eastAsia="Arial Unicode MS" w:hAnsi="Arial" w:cs="Arial"/>
                <w:bCs/>
              </w:rPr>
            </w:pPr>
            <w:r>
              <w:rPr>
                <w:rFonts w:ascii="Arial" w:hAnsi="Arial" w:cs="Arial"/>
                <w:shd w:val="clear" w:color="auto" w:fill="FFFFFF"/>
              </w:rPr>
              <w:t>K1 Import</w:t>
            </w:r>
          </w:p>
        </w:tc>
        <w:tc>
          <w:tcPr>
            <w:tcW w:w="1418" w:type="dxa"/>
          </w:tcPr>
          <w:p w14:paraId="6EB0BB6A" w14:textId="70FF2A26" w:rsidR="00F41D66" w:rsidRPr="00C67544" w:rsidRDefault="002817F4" w:rsidP="008E40B3">
            <w:pPr>
              <w:snapToGrid w:val="0"/>
              <w:ind w:left="360"/>
              <w:rPr>
                <w:rFonts w:ascii="Arial" w:eastAsia="Arial Unicode MS" w:hAnsi="Arial" w:cs="Arial"/>
                <w:bCs/>
              </w:rPr>
            </w:pPr>
            <w:r>
              <w:rPr>
                <w:rFonts w:ascii="Arial" w:eastAsia="Arial Unicode MS" w:hAnsi="Arial" w:cs="Arial"/>
                <w:bCs/>
              </w:rPr>
              <w:t>1</w:t>
            </w:r>
          </w:p>
        </w:tc>
        <w:tc>
          <w:tcPr>
            <w:tcW w:w="1738" w:type="dxa"/>
          </w:tcPr>
          <w:p w14:paraId="0D12B2D8" w14:textId="77777777" w:rsidR="00F41D66" w:rsidRPr="00C67544" w:rsidRDefault="00F41D66" w:rsidP="008E40B3">
            <w:pPr>
              <w:snapToGrid w:val="0"/>
              <w:ind w:left="360"/>
              <w:rPr>
                <w:rFonts w:ascii="Arial" w:eastAsia="Arial Unicode MS" w:hAnsi="Arial" w:cs="Arial"/>
                <w:bCs/>
              </w:rPr>
            </w:pPr>
            <w:r w:rsidRPr="008010A4">
              <w:rPr>
                <w:rFonts w:ascii="Trebuchet MS" w:hAnsi="Trebuchet MS" w:cs="Times New Roman"/>
                <w:b/>
              </w:rPr>
              <w:t>Technical Specialist</w:t>
            </w:r>
          </w:p>
        </w:tc>
        <w:tc>
          <w:tcPr>
            <w:tcW w:w="3263" w:type="dxa"/>
          </w:tcPr>
          <w:p w14:paraId="2163BA26" w14:textId="714FF28E" w:rsidR="00F41D66" w:rsidRPr="00C67544" w:rsidRDefault="002817F4" w:rsidP="008E40B3">
            <w:pPr>
              <w:snapToGrid w:val="0"/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Mar</w:t>
            </w:r>
            <w:r w:rsidR="00F41D66">
              <w:rPr>
                <w:rFonts w:ascii="Arial" w:hAnsi="Arial" w:cs="Arial"/>
              </w:rPr>
              <w:t xml:space="preserve"> 202</w:t>
            </w:r>
            <w:r>
              <w:rPr>
                <w:rFonts w:ascii="Arial" w:hAnsi="Arial" w:cs="Arial"/>
              </w:rPr>
              <w:t>3</w:t>
            </w:r>
            <w:r w:rsidR="00F41D66">
              <w:rPr>
                <w:rFonts w:ascii="Arial" w:hAnsi="Arial" w:cs="Arial"/>
              </w:rPr>
              <w:t xml:space="preserve"> To </w:t>
            </w:r>
            <w:r>
              <w:rPr>
                <w:rFonts w:ascii="Arial" w:hAnsi="Arial" w:cs="Arial"/>
              </w:rPr>
              <w:t>May 2023</w:t>
            </w:r>
          </w:p>
        </w:tc>
      </w:tr>
    </w:tbl>
    <w:p w14:paraId="4BD8DA81" w14:textId="77777777" w:rsidR="00F41D66" w:rsidRDefault="00F41D66" w:rsidP="00F41D66">
      <w:pPr>
        <w:rPr>
          <w:rFonts w:ascii="Arial" w:hAnsi="Arial" w:cs="Arial"/>
          <w:b/>
          <w:lang w:val="en-IN"/>
        </w:rPr>
      </w:pPr>
      <w:r w:rsidRPr="00C67544">
        <w:rPr>
          <w:rFonts w:ascii="Arial" w:hAnsi="Arial" w:cs="Arial"/>
          <w:b/>
          <w:lang w:val="en-IN"/>
        </w:rPr>
        <w:t xml:space="preserve">Roles &amp; Responsibilities: </w:t>
      </w:r>
    </w:p>
    <w:p w14:paraId="59437276" w14:textId="77777777" w:rsidR="00F41D66" w:rsidRDefault="00F41D66" w:rsidP="00F41D66">
      <w:pPr>
        <w:rPr>
          <w:rFonts w:ascii="Arial" w:hAnsi="Arial" w:cs="Arial"/>
          <w:b/>
          <w:lang w:val="en-IN"/>
        </w:rPr>
      </w:pPr>
    </w:p>
    <w:p w14:paraId="0B8AEC6A" w14:textId="77777777" w:rsidR="00F41D66" w:rsidRPr="006E7020" w:rsidRDefault="00F41D66" w:rsidP="00F41D66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  <w:lang w:val="en-IN"/>
        </w:rPr>
      </w:pPr>
      <w:r>
        <w:rPr>
          <w:rFonts w:ascii="Arial" w:hAnsi="Arial" w:cs="Arial"/>
          <w:lang w:val="en-IN"/>
        </w:rPr>
        <w:t>Automated in CCH Access Tax Application</w:t>
      </w:r>
    </w:p>
    <w:p w14:paraId="6B9C6649" w14:textId="2AB09668" w:rsidR="00F41D66" w:rsidRPr="00C67544" w:rsidRDefault="00E160D9" w:rsidP="00F41D66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  <w:lang w:val="en-IN"/>
        </w:rPr>
      </w:pPr>
      <w:r>
        <w:rPr>
          <w:rFonts w:ascii="Arial" w:hAnsi="Arial" w:cs="Arial"/>
        </w:rPr>
        <w:t>Export the Excel value to Tax application</w:t>
      </w:r>
      <w:r w:rsidR="00F41D66" w:rsidRPr="00C67544">
        <w:rPr>
          <w:rFonts w:ascii="Arial" w:hAnsi="Arial" w:cs="Arial"/>
        </w:rPr>
        <w:t>.</w:t>
      </w:r>
    </w:p>
    <w:p w14:paraId="0FA6102E" w14:textId="1930D24C" w:rsidR="00F41D66" w:rsidRPr="00E160D9" w:rsidRDefault="00E160D9" w:rsidP="00E160D9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  <w:lang w:val="en-IN"/>
        </w:rPr>
      </w:pPr>
      <w:r>
        <w:rPr>
          <w:rFonts w:ascii="Arial" w:hAnsi="Arial" w:cs="Arial"/>
        </w:rPr>
        <w:t xml:space="preserve">Application is not fully </w:t>
      </w:r>
      <w:r w:rsidRPr="00E160D9">
        <w:rPr>
          <w:rFonts w:ascii="Arial" w:hAnsi="Arial" w:cs="Arial"/>
        </w:rPr>
        <w:t>feasibility</w:t>
      </w:r>
      <w:r>
        <w:rPr>
          <w:rFonts w:ascii="Arial" w:hAnsi="Arial" w:cs="Arial"/>
        </w:rPr>
        <w:t xml:space="preserve"> so I tried some Tax option and C# codes too.</w:t>
      </w:r>
    </w:p>
    <w:p w14:paraId="70C77C57" w14:textId="77777777" w:rsidR="00F41D66" w:rsidRDefault="00F41D66" w:rsidP="00F41D66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</w:rPr>
      </w:pPr>
      <w:r w:rsidRPr="00C67544">
        <w:rPr>
          <w:rFonts w:ascii="Arial" w:hAnsi="Arial" w:cs="Arial"/>
        </w:rPr>
        <w:t>Involved in UAT and robot deployment.</w:t>
      </w:r>
    </w:p>
    <w:p w14:paraId="580D07F3" w14:textId="77777777" w:rsidR="00F41D66" w:rsidRDefault="00F41D66" w:rsidP="00024C97">
      <w:pPr>
        <w:rPr>
          <w:rFonts w:ascii="Arial" w:eastAsia="Arial Unicode MS" w:hAnsi="Arial" w:cs="Arial"/>
          <w:b/>
          <w:bCs/>
          <w:sz w:val="22"/>
          <w:szCs w:val="22"/>
        </w:rPr>
      </w:pPr>
    </w:p>
    <w:p w14:paraId="4839BE8E" w14:textId="77777777" w:rsidR="00716D19" w:rsidRDefault="00716D19" w:rsidP="00024C97">
      <w:pPr>
        <w:rPr>
          <w:rFonts w:ascii="Arial" w:eastAsia="Arial Unicode MS" w:hAnsi="Arial" w:cs="Arial"/>
          <w:b/>
          <w:bCs/>
          <w:sz w:val="22"/>
          <w:szCs w:val="22"/>
        </w:rPr>
      </w:pPr>
    </w:p>
    <w:p w14:paraId="20DCE893" w14:textId="77777777" w:rsidR="00716D19" w:rsidRDefault="00716D19" w:rsidP="00024C97">
      <w:pPr>
        <w:rPr>
          <w:rFonts w:ascii="Arial" w:eastAsia="Arial Unicode MS" w:hAnsi="Arial" w:cs="Arial"/>
          <w:b/>
          <w:bCs/>
          <w:sz w:val="22"/>
          <w:szCs w:val="22"/>
        </w:rPr>
      </w:pPr>
    </w:p>
    <w:p w14:paraId="1ABDA7F0" w14:textId="77777777" w:rsidR="00716D19" w:rsidRDefault="00716D19" w:rsidP="00024C97">
      <w:pPr>
        <w:rPr>
          <w:rFonts w:ascii="Arial" w:eastAsia="Arial Unicode MS" w:hAnsi="Arial" w:cs="Arial"/>
          <w:b/>
          <w:bCs/>
          <w:sz w:val="22"/>
          <w:szCs w:val="22"/>
        </w:rPr>
      </w:pPr>
    </w:p>
    <w:p w14:paraId="6AD31FD7" w14:textId="587A9E0B" w:rsidR="00F41D66" w:rsidRPr="00C67544" w:rsidRDefault="00F41D66" w:rsidP="00F41D66">
      <w:pPr>
        <w:rPr>
          <w:rFonts w:ascii="Arial" w:hAnsi="Arial" w:cs="Arial"/>
        </w:rPr>
      </w:pPr>
      <w:r w:rsidRPr="00382D10">
        <w:rPr>
          <w:rFonts w:ascii="Arial" w:eastAsia="Arial Unicode MS" w:hAnsi="Arial" w:cs="Arial"/>
          <w:b/>
          <w:bCs/>
        </w:rPr>
        <w:lastRenderedPageBreak/>
        <w:t xml:space="preserve">Project </w:t>
      </w:r>
      <w:r w:rsidR="00072023">
        <w:rPr>
          <w:rFonts w:ascii="Arial" w:eastAsia="Arial Unicode MS" w:hAnsi="Arial" w:cs="Arial"/>
          <w:b/>
          <w:bCs/>
        </w:rPr>
        <w:t>10</w:t>
      </w:r>
      <w:r w:rsidRPr="00382D10">
        <w:rPr>
          <w:rFonts w:ascii="Arial" w:eastAsia="Arial Unicode MS" w:hAnsi="Arial" w:cs="Arial"/>
          <w:b/>
          <w:bCs/>
        </w:rPr>
        <w:t xml:space="preserve">:  </w:t>
      </w:r>
      <w:r w:rsidR="002817F4">
        <w:rPr>
          <w:rFonts w:ascii="Arial" w:hAnsi="Arial" w:cs="Arial"/>
          <w:shd w:val="clear" w:color="auto" w:fill="FFFFFF"/>
        </w:rPr>
        <w:t>K1 Export</w:t>
      </w:r>
    </w:p>
    <w:p w14:paraId="40796488" w14:textId="77777777" w:rsidR="00F41D66" w:rsidRPr="00C67544" w:rsidRDefault="00F41D66" w:rsidP="00F41D66">
      <w:pPr>
        <w:rPr>
          <w:rFonts w:ascii="Arial" w:eastAsia="Arial Unicode MS" w:hAnsi="Arial" w:cs="Arial"/>
          <w:bCs/>
        </w:rPr>
      </w:pPr>
    </w:p>
    <w:tbl>
      <w:tblPr>
        <w:tblW w:w="1053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843"/>
        <w:gridCol w:w="2268"/>
        <w:gridCol w:w="1418"/>
        <w:gridCol w:w="1738"/>
        <w:gridCol w:w="3263"/>
      </w:tblGrid>
      <w:tr w:rsidR="00F41D66" w:rsidRPr="00C67544" w14:paraId="4FAD56E9" w14:textId="77777777" w:rsidTr="008E40B3">
        <w:trPr>
          <w:trHeight w:val="230"/>
        </w:trPr>
        <w:tc>
          <w:tcPr>
            <w:tcW w:w="1843" w:type="dxa"/>
          </w:tcPr>
          <w:p w14:paraId="0C127EC4" w14:textId="77777777" w:rsidR="00F41D66" w:rsidRPr="00C67544" w:rsidRDefault="00F41D66" w:rsidP="008E40B3">
            <w:pPr>
              <w:snapToGrid w:val="0"/>
              <w:ind w:left="360"/>
              <w:rPr>
                <w:rFonts w:ascii="Arial" w:eastAsia="Arial Unicode MS" w:hAnsi="Arial" w:cs="Arial"/>
                <w:b/>
                <w:bCs/>
              </w:rPr>
            </w:pPr>
            <w:r w:rsidRPr="00C67544">
              <w:rPr>
                <w:rFonts w:ascii="Arial" w:eastAsia="Arial Unicode MS" w:hAnsi="Arial" w:cs="Arial"/>
                <w:b/>
                <w:bCs/>
              </w:rPr>
              <w:t>Client</w:t>
            </w:r>
          </w:p>
        </w:tc>
        <w:tc>
          <w:tcPr>
            <w:tcW w:w="2268" w:type="dxa"/>
          </w:tcPr>
          <w:p w14:paraId="3C95D203" w14:textId="77777777" w:rsidR="00F41D66" w:rsidRPr="00C67544" w:rsidRDefault="00F41D66" w:rsidP="008E40B3">
            <w:pPr>
              <w:snapToGrid w:val="0"/>
              <w:ind w:left="360"/>
              <w:rPr>
                <w:rFonts w:ascii="Arial" w:eastAsia="Arial Unicode MS" w:hAnsi="Arial" w:cs="Arial"/>
                <w:b/>
                <w:bCs/>
              </w:rPr>
            </w:pPr>
            <w:r w:rsidRPr="00C67544">
              <w:rPr>
                <w:rFonts w:ascii="Arial" w:eastAsia="Arial Unicode MS" w:hAnsi="Arial" w:cs="Arial"/>
                <w:b/>
                <w:bCs/>
              </w:rPr>
              <w:t>Process Name</w:t>
            </w:r>
          </w:p>
        </w:tc>
        <w:tc>
          <w:tcPr>
            <w:tcW w:w="1418" w:type="dxa"/>
          </w:tcPr>
          <w:p w14:paraId="5AA68864" w14:textId="77777777" w:rsidR="00F41D66" w:rsidRPr="00C67544" w:rsidRDefault="00F41D66" w:rsidP="008E40B3">
            <w:pPr>
              <w:snapToGrid w:val="0"/>
              <w:ind w:left="360"/>
              <w:rPr>
                <w:rFonts w:ascii="Arial" w:eastAsia="Arial Unicode MS" w:hAnsi="Arial" w:cs="Arial"/>
                <w:b/>
                <w:bCs/>
              </w:rPr>
            </w:pPr>
            <w:r w:rsidRPr="00C67544">
              <w:rPr>
                <w:rFonts w:ascii="Arial" w:eastAsia="Arial Unicode MS" w:hAnsi="Arial" w:cs="Arial"/>
                <w:b/>
                <w:bCs/>
              </w:rPr>
              <w:t>Team Size</w:t>
            </w:r>
          </w:p>
        </w:tc>
        <w:tc>
          <w:tcPr>
            <w:tcW w:w="1738" w:type="dxa"/>
          </w:tcPr>
          <w:p w14:paraId="41CB5339" w14:textId="77777777" w:rsidR="00F41D66" w:rsidRPr="00C67544" w:rsidRDefault="00F41D66" w:rsidP="008E40B3">
            <w:pPr>
              <w:snapToGrid w:val="0"/>
              <w:ind w:left="360" w:right="-108"/>
              <w:rPr>
                <w:rFonts w:ascii="Arial" w:eastAsia="Arial Unicode MS" w:hAnsi="Arial" w:cs="Arial"/>
                <w:b/>
                <w:bCs/>
              </w:rPr>
            </w:pPr>
            <w:r w:rsidRPr="00C67544">
              <w:rPr>
                <w:rFonts w:ascii="Arial" w:eastAsia="Arial Unicode MS" w:hAnsi="Arial" w:cs="Arial"/>
                <w:b/>
                <w:bCs/>
              </w:rPr>
              <w:t>Role</w:t>
            </w:r>
          </w:p>
        </w:tc>
        <w:tc>
          <w:tcPr>
            <w:tcW w:w="3263" w:type="dxa"/>
          </w:tcPr>
          <w:p w14:paraId="304484F4" w14:textId="77777777" w:rsidR="00F41D66" w:rsidRPr="00C67544" w:rsidRDefault="00F41D66" w:rsidP="008E40B3">
            <w:pPr>
              <w:snapToGrid w:val="0"/>
              <w:ind w:left="360" w:right="-108"/>
              <w:rPr>
                <w:rFonts w:ascii="Arial" w:eastAsia="Arial Unicode MS" w:hAnsi="Arial" w:cs="Arial"/>
                <w:b/>
                <w:bCs/>
              </w:rPr>
            </w:pPr>
            <w:r w:rsidRPr="00C67544">
              <w:rPr>
                <w:rFonts w:ascii="Arial" w:eastAsia="Arial Unicode MS" w:hAnsi="Arial" w:cs="Arial"/>
                <w:b/>
                <w:bCs/>
              </w:rPr>
              <w:t>Duration</w:t>
            </w:r>
          </w:p>
        </w:tc>
      </w:tr>
      <w:tr w:rsidR="00F41D66" w:rsidRPr="00C67544" w14:paraId="5B3C62A8" w14:textId="77777777" w:rsidTr="008E40B3">
        <w:trPr>
          <w:trHeight w:val="230"/>
        </w:trPr>
        <w:tc>
          <w:tcPr>
            <w:tcW w:w="1843" w:type="dxa"/>
          </w:tcPr>
          <w:p w14:paraId="47EC136B" w14:textId="77777777" w:rsidR="00F41D66" w:rsidRPr="00382D10" w:rsidRDefault="00F41D66" w:rsidP="008E40B3">
            <w:pPr>
              <w:ind w:left="360"/>
              <w:rPr>
                <w:rFonts w:ascii="Arial" w:eastAsia="Arial Unicode MS" w:hAnsi="Arial" w:cs="Arial"/>
                <w:bCs/>
              </w:rPr>
            </w:pPr>
            <w:r>
              <w:rPr>
                <w:rFonts w:ascii="Arial" w:hAnsi="Arial" w:cs="Arial"/>
                <w:shd w:val="clear" w:color="auto" w:fill="FFFFFF"/>
              </w:rPr>
              <w:t>Weaver</w:t>
            </w:r>
          </w:p>
        </w:tc>
        <w:tc>
          <w:tcPr>
            <w:tcW w:w="2268" w:type="dxa"/>
          </w:tcPr>
          <w:p w14:paraId="46B1C37E" w14:textId="74C8E023" w:rsidR="00F41D66" w:rsidRPr="00C67544" w:rsidRDefault="002817F4" w:rsidP="008E40B3">
            <w:pPr>
              <w:snapToGrid w:val="0"/>
              <w:ind w:left="360"/>
              <w:rPr>
                <w:rFonts w:ascii="Arial" w:eastAsia="Arial Unicode MS" w:hAnsi="Arial" w:cs="Arial"/>
                <w:bCs/>
              </w:rPr>
            </w:pPr>
            <w:r>
              <w:rPr>
                <w:rFonts w:ascii="Arial" w:hAnsi="Arial" w:cs="Arial"/>
                <w:shd w:val="clear" w:color="auto" w:fill="FFFFFF"/>
              </w:rPr>
              <w:t>K1 Export</w:t>
            </w:r>
          </w:p>
        </w:tc>
        <w:tc>
          <w:tcPr>
            <w:tcW w:w="1418" w:type="dxa"/>
          </w:tcPr>
          <w:p w14:paraId="2CA58786" w14:textId="65E53FFD" w:rsidR="00F41D66" w:rsidRPr="00C67544" w:rsidRDefault="002817F4" w:rsidP="008E40B3">
            <w:pPr>
              <w:snapToGrid w:val="0"/>
              <w:ind w:left="360"/>
              <w:rPr>
                <w:rFonts w:ascii="Arial" w:eastAsia="Arial Unicode MS" w:hAnsi="Arial" w:cs="Arial"/>
                <w:bCs/>
              </w:rPr>
            </w:pPr>
            <w:r>
              <w:rPr>
                <w:rFonts w:ascii="Arial" w:eastAsia="Arial Unicode MS" w:hAnsi="Arial" w:cs="Arial"/>
                <w:bCs/>
              </w:rPr>
              <w:t>1</w:t>
            </w:r>
          </w:p>
        </w:tc>
        <w:tc>
          <w:tcPr>
            <w:tcW w:w="1738" w:type="dxa"/>
          </w:tcPr>
          <w:p w14:paraId="654CF5D8" w14:textId="77777777" w:rsidR="00F41D66" w:rsidRPr="00C67544" w:rsidRDefault="00F41D66" w:rsidP="008E40B3">
            <w:pPr>
              <w:snapToGrid w:val="0"/>
              <w:ind w:left="360"/>
              <w:rPr>
                <w:rFonts w:ascii="Arial" w:eastAsia="Arial Unicode MS" w:hAnsi="Arial" w:cs="Arial"/>
                <w:bCs/>
              </w:rPr>
            </w:pPr>
            <w:r w:rsidRPr="008010A4">
              <w:rPr>
                <w:rFonts w:ascii="Trebuchet MS" w:hAnsi="Trebuchet MS" w:cs="Times New Roman"/>
                <w:b/>
              </w:rPr>
              <w:t>Technical Specialist</w:t>
            </w:r>
          </w:p>
        </w:tc>
        <w:tc>
          <w:tcPr>
            <w:tcW w:w="3263" w:type="dxa"/>
          </w:tcPr>
          <w:p w14:paraId="54805B53" w14:textId="7780F791" w:rsidR="00F41D66" w:rsidRPr="00C67544" w:rsidRDefault="002817F4" w:rsidP="008E40B3">
            <w:pPr>
              <w:snapToGrid w:val="0"/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OCT</w:t>
            </w:r>
            <w:r w:rsidR="00F41D66">
              <w:rPr>
                <w:rFonts w:ascii="Arial" w:hAnsi="Arial" w:cs="Arial"/>
              </w:rPr>
              <w:t xml:space="preserve"> 202</w:t>
            </w:r>
            <w:r>
              <w:rPr>
                <w:rFonts w:ascii="Arial" w:hAnsi="Arial" w:cs="Arial"/>
              </w:rPr>
              <w:t>2</w:t>
            </w:r>
            <w:r w:rsidR="00F41D66">
              <w:rPr>
                <w:rFonts w:ascii="Arial" w:hAnsi="Arial" w:cs="Arial"/>
              </w:rPr>
              <w:t xml:space="preserve"> To </w:t>
            </w:r>
            <w:r>
              <w:rPr>
                <w:rFonts w:ascii="Arial" w:hAnsi="Arial" w:cs="Arial"/>
              </w:rPr>
              <w:t>Mar 2023</w:t>
            </w:r>
          </w:p>
        </w:tc>
      </w:tr>
    </w:tbl>
    <w:p w14:paraId="36A1A943" w14:textId="77777777" w:rsidR="00F41D66" w:rsidRDefault="00F41D66" w:rsidP="00F41D66">
      <w:pPr>
        <w:rPr>
          <w:rFonts w:ascii="Arial" w:hAnsi="Arial" w:cs="Arial"/>
          <w:b/>
          <w:lang w:val="en-IN"/>
        </w:rPr>
      </w:pPr>
      <w:r w:rsidRPr="00C67544">
        <w:rPr>
          <w:rFonts w:ascii="Arial" w:hAnsi="Arial" w:cs="Arial"/>
          <w:b/>
          <w:lang w:val="en-IN"/>
        </w:rPr>
        <w:t xml:space="preserve">Roles &amp; Responsibilities: </w:t>
      </w:r>
    </w:p>
    <w:p w14:paraId="72E74E32" w14:textId="77777777" w:rsidR="00F41D66" w:rsidRDefault="00F41D66" w:rsidP="00F41D66">
      <w:pPr>
        <w:rPr>
          <w:rFonts w:ascii="Arial" w:hAnsi="Arial" w:cs="Arial"/>
          <w:b/>
          <w:lang w:val="en-IN"/>
        </w:rPr>
      </w:pPr>
    </w:p>
    <w:p w14:paraId="2EAFD2B8" w14:textId="77777777" w:rsidR="00F41D66" w:rsidRPr="006E7020" w:rsidRDefault="00F41D66" w:rsidP="00F41D66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  <w:lang w:val="en-IN"/>
        </w:rPr>
      </w:pPr>
      <w:r>
        <w:rPr>
          <w:rFonts w:ascii="Arial" w:hAnsi="Arial" w:cs="Arial"/>
          <w:lang w:val="en-IN"/>
        </w:rPr>
        <w:t>Automated in CCH Access Tax Application</w:t>
      </w:r>
    </w:p>
    <w:p w14:paraId="2A33AEBE" w14:textId="68F9DABA" w:rsidR="00F41D66" w:rsidRPr="00C67544" w:rsidRDefault="008A2623" w:rsidP="00F41D66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  <w:lang w:val="en-IN"/>
        </w:rPr>
      </w:pPr>
      <w:r>
        <w:rPr>
          <w:rFonts w:ascii="Arial" w:hAnsi="Arial" w:cs="Arial"/>
        </w:rPr>
        <w:t>Windows Automation</w:t>
      </w:r>
      <w:r w:rsidR="00F41D66" w:rsidRPr="00C67544">
        <w:rPr>
          <w:rFonts w:ascii="Arial" w:hAnsi="Arial" w:cs="Arial"/>
        </w:rPr>
        <w:t>.</w:t>
      </w:r>
    </w:p>
    <w:p w14:paraId="1BC376F5" w14:textId="3B10D2E7" w:rsidR="00F41D66" w:rsidRPr="00C67544" w:rsidRDefault="002F5A88" w:rsidP="00F41D66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  <w:lang w:val="en-IN"/>
        </w:rPr>
      </w:pPr>
      <w:r>
        <w:rPr>
          <w:rFonts w:ascii="Arial" w:hAnsi="Arial" w:cs="Arial"/>
        </w:rPr>
        <w:t>Export K1 Form from CCH access application</w:t>
      </w:r>
      <w:r w:rsidR="00F41D66" w:rsidRPr="00C67544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</w:p>
    <w:p w14:paraId="34B756DE" w14:textId="0756AF22" w:rsidR="00F41D66" w:rsidRPr="00C67544" w:rsidRDefault="002F5A88" w:rsidP="00F41D66">
      <w:pPr>
        <w:pStyle w:val="ListParagraph"/>
        <w:numPr>
          <w:ilvl w:val="0"/>
          <w:numId w:val="7"/>
        </w:numPr>
        <w:autoSpaceDE w:val="0"/>
        <w:autoSpaceDN w:val="0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Complex is Application is </w:t>
      </w:r>
      <w:r w:rsidR="002B05F4">
        <w:rPr>
          <w:rFonts w:ascii="Arial" w:hAnsi="Arial" w:cs="Arial"/>
        </w:rPr>
        <w:t>loading</w:t>
      </w:r>
      <w:r>
        <w:rPr>
          <w:rFonts w:ascii="Arial" w:hAnsi="Arial" w:cs="Arial"/>
        </w:rPr>
        <w:t xml:space="preserve"> too much of time and </w:t>
      </w:r>
      <w:r w:rsidRPr="002F5A88">
        <w:rPr>
          <w:rFonts w:ascii="Arial" w:hAnsi="Arial" w:cs="Arial"/>
        </w:rPr>
        <w:t>Active Accessibility</w:t>
      </w:r>
      <w:r>
        <w:rPr>
          <w:rFonts w:ascii="Arial" w:hAnsi="Arial" w:cs="Arial"/>
        </w:rPr>
        <w:t xml:space="preserve"> mode not working properly </w:t>
      </w:r>
      <w:r w:rsidR="002B05F4">
        <w:rPr>
          <w:rFonts w:ascii="Arial" w:hAnsi="Arial" w:cs="Arial"/>
        </w:rPr>
        <w:t>so we solve all problem and using parallel method so save time too.</w:t>
      </w:r>
    </w:p>
    <w:p w14:paraId="226C7344" w14:textId="12BDFB79" w:rsidR="00F41D66" w:rsidRPr="00716D19" w:rsidRDefault="00F41D66" w:rsidP="00024C97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</w:rPr>
      </w:pPr>
      <w:r w:rsidRPr="00C67544">
        <w:rPr>
          <w:rFonts w:ascii="Arial" w:hAnsi="Arial" w:cs="Arial"/>
        </w:rPr>
        <w:t>Involved in UAT and robot deployment</w:t>
      </w:r>
      <w:r w:rsidR="00716D19">
        <w:rPr>
          <w:rFonts w:ascii="Arial" w:hAnsi="Arial" w:cs="Arial"/>
        </w:rPr>
        <w:t>.</w:t>
      </w:r>
    </w:p>
    <w:p w14:paraId="11C9AAE2" w14:textId="77777777" w:rsidR="00353C3B" w:rsidRDefault="00353C3B" w:rsidP="00024C97">
      <w:pPr>
        <w:rPr>
          <w:rFonts w:ascii="Arial" w:eastAsia="Arial Unicode MS" w:hAnsi="Arial" w:cs="Arial"/>
          <w:b/>
          <w:bCs/>
          <w:sz w:val="22"/>
          <w:szCs w:val="22"/>
        </w:rPr>
      </w:pPr>
    </w:p>
    <w:p w14:paraId="30DBD99B" w14:textId="4939A008" w:rsidR="00353C3B" w:rsidRPr="00C67544" w:rsidRDefault="00353C3B" w:rsidP="00353C3B">
      <w:pPr>
        <w:rPr>
          <w:rFonts w:ascii="Arial" w:hAnsi="Arial" w:cs="Arial"/>
        </w:rPr>
      </w:pPr>
      <w:r w:rsidRPr="00382D10">
        <w:rPr>
          <w:rFonts w:ascii="Arial" w:eastAsia="Arial Unicode MS" w:hAnsi="Arial" w:cs="Arial"/>
          <w:b/>
          <w:bCs/>
        </w:rPr>
        <w:t xml:space="preserve">Project </w:t>
      </w:r>
      <w:r w:rsidR="00072023">
        <w:rPr>
          <w:rFonts w:ascii="Arial" w:eastAsia="Arial Unicode MS" w:hAnsi="Arial" w:cs="Arial"/>
          <w:b/>
          <w:bCs/>
        </w:rPr>
        <w:t>9</w:t>
      </w:r>
      <w:r w:rsidRPr="00382D10">
        <w:rPr>
          <w:rFonts w:ascii="Arial" w:eastAsia="Arial Unicode MS" w:hAnsi="Arial" w:cs="Arial"/>
          <w:b/>
          <w:bCs/>
        </w:rPr>
        <w:t xml:space="preserve">:  </w:t>
      </w:r>
      <w:r>
        <w:rPr>
          <w:rFonts w:ascii="Arial" w:hAnsi="Arial" w:cs="Arial"/>
          <w:shd w:val="clear" w:color="auto" w:fill="FFFFFF"/>
        </w:rPr>
        <w:t>Weaver/BCT</w:t>
      </w:r>
    </w:p>
    <w:p w14:paraId="7D37E207" w14:textId="77777777" w:rsidR="00353C3B" w:rsidRPr="00C67544" w:rsidRDefault="00353C3B" w:rsidP="00353C3B">
      <w:pPr>
        <w:rPr>
          <w:rFonts w:ascii="Arial" w:eastAsia="Arial Unicode MS" w:hAnsi="Arial" w:cs="Arial"/>
          <w:bCs/>
        </w:rPr>
      </w:pPr>
    </w:p>
    <w:tbl>
      <w:tblPr>
        <w:tblW w:w="1053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843"/>
        <w:gridCol w:w="2268"/>
        <w:gridCol w:w="1418"/>
        <w:gridCol w:w="1738"/>
        <w:gridCol w:w="3263"/>
      </w:tblGrid>
      <w:tr w:rsidR="00353C3B" w:rsidRPr="00C67544" w14:paraId="166335A8" w14:textId="77777777" w:rsidTr="00C33C1C">
        <w:trPr>
          <w:trHeight w:val="230"/>
        </w:trPr>
        <w:tc>
          <w:tcPr>
            <w:tcW w:w="1843" w:type="dxa"/>
          </w:tcPr>
          <w:p w14:paraId="63E714C3" w14:textId="77777777" w:rsidR="00353C3B" w:rsidRPr="00C67544" w:rsidRDefault="00353C3B" w:rsidP="00C33C1C">
            <w:pPr>
              <w:snapToGrid w:val="0"/>
              <w:ind w:left="360"/>
              <w:rPr>
                <w:rFonts w:ascii="Arial" w:eastAsia="Arial Unicode MS" w:hAnsi="Arial" w:cs="Arial"/>
                <w:b/>
                <w:bCs/>
              </w:rPr>
            </w:pPr>
            <w:r w:rsidRPr="00C67544">
              <w:rPr>
                <w:rFonts w:ascii="Arial" w:eastAsia="Arial Unicode MS" w:hAnsi="Arial" w:cs="Arial"/>
                <w:b/>
                <w:bCs/>
              </w:rPr>
              <w:t>Client</w:t>
            </w:r>
          </w:p>
        </w:tc>
        <w:tc>
          <w:tcPr>
            <w:tcW w:w="2268" w:type="dxa"/>
          </w:tcPr>
          <w:p w14:paraId="33145E2C" w14:textId="77777777" w:rsidR="00353C3B" w:rsidRPr="00C67544" w:rsidRDefault="00353C3B" w:rsidP="00C33C1C">
            <w:pPr>
              <w:snapToGrid w:val="0"/>
              <w:ind w:left="360"/>
              <w:rPr>
                <w:rFonts w:ascii="Arial" w:eastAsia="Arial Unicode MS" w:hAnsi="Arial" w:cs="Arial"/>
                <w:b/>
                <w:bCs/>
              </w:rPr>
            </w:pPr>
            <w:r w:rsidRPr="00C67544">
              <w:rPr>
                <w:rFonts w:ascii="Arial" w:eastAsia="Arial Unicode MS" w:hAnsi="Arial" w:cs="Arial"/>
                <w:b/>
                <w:bCs/>
              </w:rPr>
              <w:t>Process Name</w:t>
            </w:r>
          </w:p>
        </w:tc>
        <w:tc>
          <w:tcPr>
            <w:tcW w:w="1418" w:type="dxa"/>
          </w:tcPr>
          <w:p w14:paraId="2F6D95F4" w14:textId="77777777" w:rsidR="00353C3B" w:rsidRPr="00C67544" w:rsidRDefault="00353C3B" w:rsidP="00C33C1C">
            <w:pPr>
              <w:snapToGrid w:val="0"/>
              <w:ind w:left="360"/>
              <w:rPr>
                <w:rFonts w:ascii="Arial" w:eastAsia="Arial Unicode MS" w:hAnsi="Arial" w:cs="Arial"/>
                <w:b/>
                <w:bCs/>
              </w:rPr>
            </w:pPr>
            <w:r w:rsidRPr="00C67544">
              <w:rPr>
                <w:rFonts w:ascii="Arial" w:eastAsia="Arial Unicode MS" w:hAnsi="Arial" w:cs="Arial"/>
                <w:b/>
                <w:bCs/>
              </w:rPr>
              <w:t>Team Size</w:t>
            </w:r>
          </w:p>
        </w:tc>
        <w:tc>
          <w:tcPr>
            <w:tcW w:w="1738" w:type="dxa"/>
          </w:tcPr>
          <w:p w14:paraId="1A1E6E8F" w14:textId="77777777" w:rsidR="00353C3B" w:rsidRPr="00C67544" w:rsidRDefault="00353C3B" w:rsidP="00C33C1C">
            <w:pPr>
              <w:snapToGrid w:val="0"/>
              <w:ind w:left="360" w:right="-108"/>
              <w:rPr>
                <w:rFonts w:ascii="Arial" w:eastAsia="Arial Unicode MS" w:hAnsi="Arial" w:cs="Arial"/>
                <w:b/>
                <w:bCs/>
              </w:rPr>
            </w:pPr>
            <w:r w:rsidRPr="00C67544">
              <w:rPr>
                <w:rFonts w:ascii="Arial" w:eastAsia="Arial Unicode MS" w:hAnsi="Arial" w:cs="Arial"/>
                <w:b/>
                <w:bCs/>
              </w:rPr>
              <w:t>Role</w:t>
            </w:r>
          </w:p>
        </w:tc>
        <w:tc>
          <w:tcPr>
            <w:tcW w:w="3263" w:type="dxa"/>
          </w:tcPr>
          <w:p w14:paraId="1C843147" w14:textId="77777777" w:rsidR="00353C3B" w:rsidRPr="00C67544" w:rsidRDefault="00353C3B" w:rsidP="00C33C1C">
            <w:pPr>
              <w:snapToGrid w:val="0"/>
              <w:ind w:left="360" w:right="-108"/>
              <w:rPr>
                <w:rFonts w:ascii="Arial" w:eastAsia="Arial Unicode MS" w:hAnsi="Arial" w:cs="Arial"/>
                <w:b/>
                <w:bCs/>
              </w:rPr>
            </w:pPr>
            <w:r w:rsidRPr="00C67544">
              <w:rPr>
                <w:rFonts w:ascii="Arial" w:eastAsia="Arial Unicode MS" w:hAnsi="Arial" w:cs="Arial"/>
                <w:b/>
                <w:bCs/>
              </w:rPr>
              <w:t>Duration</w:t>
            </w:r>
          </w:p>
        </w:tc>
      </w:tr>
      <w:tr w:rsidR="00353C3B" w:rsidRPr="00C67544" w14:paraId="393380E9" w14:textId="77777777" w:rsidTr="00C33C1C">
        <w:trPr>
          <w:trHeight w:val="230"/>
        </w:trPr>
        <w:tc>
          <w:tcPr>
            <w:tcW w:w="1843" w:type="dxa"/>
          </w:tcPr>
          <w:p w14:paraId="770E1EBB" w14:textId="66F05A6C" w:rsidR="00353C3B" w:rsidRPr="00382D10" w:rsidRDefault="00353C3B" w:rsidP="00C33C1C">
            <w:pPr>
              <w:ind w:left="360"/>
              <w:rPr>
                <w:rFonts w:ascii="Arial" w:eastAsia="Arial Unicode MS" w:hAnsi="Arial" w:cs="Arial"/>
                <w:bCs/>
              </w:rPr>
            </w:pPr>
            <w:r>
              <w:rPr>
                <w:rFonts w:ascii="Arial" w:hAnsi="Arial" w:cs="Arial"/>
                <w:shd w:val="clear" w:color="auto" w:fill="FFFFFF"/>
              </w:rPr>
              <w:t>Weaver</w:t>
            </w:r>
          </w:p>
        </w:tc>
        <w:tc>
          <w:tcPr>
            <w:tcW w:w="2268" w:type="dxa"/>
          </w:tcPr>
          <w:p w14:paraId="73BDEEAE" w14:textId="1231D6EF" w:rsidR="00353C3B" w:rsidRPr="00C67544" w:rsidRDefault="00F41D66" w:rsidP="00C33C1C">
            <w:pPr>
              <w:snapToGrid w:val="0"/>
              <w:ind w:left="360"/>
              <w:rPr>
                <w:rFonts w:ascii="Arial" w:eastAsia="Arial Unicode MS" w:hAnsi="Arial" w:cs="Arial"/>
                <w:bCs/>
              </w:rPr>
            </w:pPr>
            <w:r>
              <w:rPr>
                <w:rFonts w:ascii="Arial" w:eastAsia="Arial Unicode MS" w:hAnsi="Arial" w:cs="Arial"/>
                <w:bCs/>
              </w:rPr>
              <w:t xml:space="preserve">Tax Document </w:t>
            </w:r>
            <w:r w:rsidRPr="00F41D66">
              <w:rPr>
                <w:rFonts w:ascii="Arial" w:eastAsia="Arial Unicode MS" w:hAnsi="Arial" w:cs="Arial"/>
                <w:bCs/>
              </w:rPr>
              <w:t>Generator</w:t>
            </w:r>
          </w:p>
        </w:tc>
        <w:tc>
          <w:tcPr>
            <w:tcW w:w="1418" w:type="dxa"/>
          </w:tcPr>
          <w:p w14:paraId="587A8810" w14:textId="3E03CC6C" w:rsidR="00353C3B" w:rsidRPr="00C67544" w:rsidRDefault="00F41D66" w:rsidP="00C33C1C">
            <w:pPr>
              <w:snapToGrid w:val="0"/>
              <w:ind w:left="360"/>
              <w:rPr>
                <w:rFonts w:ascii="Arial" w:eastAsia="Arial Unicode MS" w:hAnsi="Arial" w:cs="Arial"/>
                <w:bCs/>
              </w:rPr>
            </w:pPr>
            <w:r>
              <w:rPr>
                <w:rFonts w:ascii="Arial" w:eastAsia="Arial Unicode MS" w:hAnsi="Arial" w:cs="Arial"/>
                <w:bCs/>
              </w:rPr>
              <w:t>1</w:t>
            </w:r>
          </w:p>
        </w:tc>
        <w:tc>
          <w:tcPr>
            <w:tcW w:w="1738" w:type="dxa"/>
          </w:tcPr>
          <w:p w14:paraId="6FC2BB94" w14:textId="0BE41C83" w:rsidR="00353C3B" w:rsidRPr="00C67544" w:rsidRDefault="001B6341" w:rsidP="00C33C1C">
            <w:pPr>
              <w:snapToGrid w:val="0"/>
              <w:ind w:left="360"/>
              <w:rPr>
                <w:rFonts w:ascii="Arial" w:eastAsia="Arial Unicode MS" w:hAnsi="Arial" w:cs="Arial"/>
                <w:bCs/>
              </w:rPr>
            </w:pPr>
            <w:r w:rsidRPr="008010A4">
              <w:rPr>
                <w:rFonts w:ascii="Trebuchet MS" w:hAnsi="Trebuchet MS" w:cs="Times New Roman"/>
                <w:b/>
              </w:rPr>
              <w:t>Technical Specialist</w:t>
            </w:r>
          </w:p>
        </w:tc>
        <w:tc>
          <w:tcPr>
            <w:tcW w:w="3263" w:type="dxa"/>
          </w:tcPr>
          <w:p w14:paraId="1CA320F1" w14:textId="2E015284" w:rsidR="00353C3B" w:rsidRPr="00C67544" w:rsidRDefault="00F41D66" w:rsidP="00C33C1C">
            <w:pPr>
              <w:snapToGrid w:val="0"/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July</w:t>
            </w:r>
            <w:r w:rsidR="001B6341">
              <w:rPr>
                <w:rFonts w:ascii="Arial" w:hAnsi="Arial" w:cs="Arial"/>
              </w:rPr>
              <w:t xml:space="preserve"> </w:t>
            </w:r>
            <w:r w:rsidR="00353C3B">
              <w:rPr>
                <w:rFonts w:ascii="Arial" w:hAnsi="Arial" w:cs="Arial"/>
              </w:rPr>
              <w:t>202</w:t>
            </w:r>
            <w:r>
              <w:rPr>
                <w:rFonts w:ascii="Arial" w:hAnsi="Arial" w:cs="Arial"/>
              </w:rPr>
              <w:t>2</w:t>
            </w:r>
            <w:r w:rsidR="00353C3B">
              <w:rPr>
                <w:rFonts w:ascii="Arial" w:hAnsi="Arial" w:cs="Arial"/>
              </w:rPr>
              <w:t xml:space="preserve"> To </w:t>
            </w:r>
            <w:r>
              <w:rPr>
                <w:rFonts w:ascii="Arial" w:hAnsi="Arial" w:cs="Arial"/>
              </w:rPr>
              <w:t>Sep 2022</w:t>
            </w:r>
          </w:p>
        </w:tc>
      </w:tr>
    </w:tbl>
    <w:p w14:paraId="07E54FCD" w14:textId="77777777" w:rsidR="00353C3B" w:rsidRDefault="00353C3B" w:rsidP="00353C3B">
      <w:pPr>
        <w:rPr>
          <w:rFonts w:ascii="Arial" w:hAnsi="Arial" w:cs="Arial"/>
          <w:b/>
          <w:lang w:val="en-IN"/>
        </w:rPr>
      </w:pPr>
      <w:r w:rsidRPr="00C67544">
        <w:rPr>
          <w:rFonts w:ascii="Arial" w:hAnsi="Arial" w:cs="Arial"/>
          <w:b/>
          <w:lang w:val="en-IN"/>
        </w:rPr>
        <w:t xml:space="preserve">Roles &amp; Responsibilities: </w:t>
      </w:r>
    </w:p>
    <w:p w14:paraId="03332732" w14:textId="77777777" w:rsidR="00353C3B" w:rsidRDefault="00353C3B" w:rsidP="00353C3B">
      <w:pPr>
        <w:rPr>
          <w:rFonts w:ascii="Arial" w:hAnsi="Arial" w:cs="Arial"/>
          <w:b/>
          <w:lang w:val="en-IN"/>
        </w:rPr>
      </w:pPr>
    </w:p>
    <w:p w14:paraId="5C7353B9" w14:textId="3339CB0A" w:rsidR="00353C3B" w:rsidRPr="006E7020" w:rsidRDefault="00353C3B" w:rsidP="00353C3B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  <w:lang w:val="en-IN"/>
        </w:rPr>
      </w:pPr>
      <w:r>
        <w:rPr>
          <w:rFonts w:ascii="Arial" w:hAnsi="Arial" w:cs="Arial"/>
          <w:lang w:val="en-IN"/>
        </w:rPr>
        <w:t xml:space="preserve">Automated in </w:t>
      </w:r>
      <w:r w:rsidR="001B6341">
        <w:rPr>
          <w:rFonts w:ascii="Arial" w:hAnsi="Arial" w:cs="Arial"/>
          <w:lang w:val="en-IN"/>
        </w:rPr>
        <w:t>CCH Access Tax Application</w:t>
      </w:r>
      <w:r w:rsidR="00F41D66">
        <w:rPr>
          <w:rFonts w:ascii="Arial" w:hAnsi="Arial" w:cs="Arial"/>
          <w:lang w:val="en-IN"/>
        </w:rPr>
        <w:t xml:space="preserve"> using API</w:t>
      </w:r>
    </w:p>
    <w:p w14:paraId="4F5FC0A4" w14:textId="480AE88A" w:rsidR="00353C3B" w:rsidRPr="00C67544" w:rsidRDefault="00F41D66" w:rsidP="00353C3B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  <w:lang w:val="en-IN"/>
        </w:rPr>
      </w:pPr>
      <w:r>
        <w:rPr>
          <w:rFonts w:ascii="Arial" w:hAnsi="Arial" w:cs="Arial"/>
        </w:rPr>
        <w:t>Excel, Email, PDF Automation</w:t>
      </w:r>
      <w:r w:rsidR="00353C3B" w:rsidRPr="00C67544">
        <w:rPr>
          <w:rFonts w:ascii="Arial" w:hAnsi="Arial" w:cs="Arial"/>
        </w:rPr>
        <w:t>.</w:t>
      </w:r>
    </w:p>
    <w:p w14:paraId="5DFEB4D7" w14:textId="6C19D669" w:rsidR="00F41D66" w:rsidRDefault="00F41D66" w:rsidP="00353C3B">
      <w:pPr>
        <w:pStyle w:val="ListParagraph"/>
        <w:numPr>
          <w:ilvl w:val="0"/>
          <w:numId w:val="7"/>
        </w:numPr>
        <w:autoSpaceDE w:val="0"/>
        <w:autoSpaceDN w:val="0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Export Values from API to Excel. Some manipulation that </w:t>
      </w:r>
      <w:r w:rsidR="008A4AA5">
        <w:rPr>
          <w:rFonts w:ascii="Arial" w:hAnsi="Arial" w:cs="Arial"/>
        </w:rPr>
        <w:t>excels</w:t>
      </w:r>
      <w:r>
        <w:rPr>
          <w:rFonts w:ascii="Arial" w:hAnsi="Arial" w:cs="Arial"/>
        </w:rPr>
        <w:t xml:space="preserve"> then generated PDF file</w:t>
      </w:r>
    </w:p>
    <w:p w14:paraId="4AF35AF8" w14:textId="6726FE82" w:rsidR="00353C3B" w:rsidRPr="00C67544" w:rsidRDefault="00353C3B" w:rsidP="00353C3B">
      <w:pPr>
        <w:pStyle w:val="ListParagraph"/>
        <w:numPr>
          <w:ilvl w:val="0"/>
          <w:numId w:val="7"/>
        </w:numPr>
        <w:autoSpaceDE w:val="0"/>
        <w:autoSpaceDN w:val="0"/>
        <w:spacing w:line="360" w:lineRule="auto"/>
        <w:rPr>
          <w:rFonts w:ascii="Arial" w:hAnsi="Arial" w:cs="Arial"/>
        </w:rPr>
      </w:pPr>
      <w:r w:rsidRPr="00C67544">
        <w:rPr>
          <w:rFonts w:ascii="Arial" w:hAnsi="Arial" w:cs="Arial"/>
        </w:rPr>
        <w:t>In developing new functionalities using coding by code stage</w:t>
      </w:r>
      <w:r w:rsidR="001B6341">
        <w:rPr>
          <w:rFonts w:ascii="Arial" w:hAnsi="Arial" w:cs="Arial"/>
        </w:rPr>
        <w:t xml:space="preserve"> and using API </w:t>
      </w:r>
    </w:p>
    <w:p w14:paraId="74F5CC1C" w14:textId="77777777" w:rsidR="00353C3B" w:rsidRDefault="00353C3B" w:rsidP="00353C3B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</w:rPr>
      </w:pPr>
      <w:r w:rsidRPr="00C67544">
        <w:rPr>
          <w:rFonts w:ascii="Arial" w:hAnsi="Arial" w:cs="Arial"/>
        </w:rPr>
        <w:t>Involved in UAT and robot deployment.</w:t>
      </w:r>
    </w:p>
    <w:p w14:paraId="620B80C6" w14:textId="77777777" w:rsidR="002817F4" w:rsidRDefault="002817F4" w:rsidP="002817F4">
      <w:pPr>
        <w:spacing w:line="360" w:lineRule="auto"/>
        <w:rPr>
          <w:rFonts w:ascii="Arial" w:hAnsi="Arial" w:cs="Arial"/>
        </w:rPr>
      </w:pPr>
    </w:p>
    <w:p w14:paraId="24BF5FD6" w14:textId="126AF652" w:rsidR="002817F4" w:rsidRPr="00C67544" w:rsidRDefault="002817F4" w:rsidP="002817F4">
      <w:pPr>
        <w:rPr>
          <w:rFonts w:ascii="Arial" w:hAnsi="Arial" w:cs="Arial"/>
        </w:rPr>
      </w:pPr>
      <w:r w:rsidRPr="00382D10">
        <w:rPr>
          <w:rFonts w:ascii="Arial" w:eastAsia="Arial Unicode MS" w:hAnsi="Arial" w:cs="Arial"/>
          <w:b/>
          <w:bCs/>
        </w:rPr>
        <w:t xml:space="preserve">Project </w:t>
      </w:r>
      <w:r>
        <w:rPr>
          <w:rFonts w:ascii="Arial" w:eastAsia="Arial Unicode MS" w:hAnsi="Arial" w:cs="Arial"/>
          <w:b/>
          <w:bCs/>
        </w:rPr>
        <w:t>8</w:t>
      </w:r>
      <w:r w:rsidRPr="00382D10">
        <w:rPr>
          <w:rFonts w:ascii="Arial" w:eastAsia="Arial Unicode MS" w:hAnsi="Arial" w:cs="Arial"/>
          <w:b/>
          <w:bCs/>
        </w:rPr>
        <w:t xml:space="preserve">:  </w:t>
      </w:r>
      <w:r>
        <w:rPr>
          <w:rFonts w:ascii="Arial" w:hAnsi="Arial" w:cs="Arial"/>
          <w:shd w:val="clear" w:color="auto" w:fill="FFFFFF"/>
        </w:rPr>
        <w:t>BCT</w:t>
      </w:r>
    </w:p>
    <w:p w14:paraId="5CCC6D62" w14:textId="77777777" w:rsidR="002817F4" w:rsidRPr="00C67544" w:rsidRDefault="002817F4" w:rsidP="002817F4">
      <w:pPr>
        <w:rPr>
          <w:rFonts w:ascii="Arial" w:eastAsia="Arial Unicode MS" w:hAnsi="Arial" w:cs="Arial"/>
          <w:bCs/>
        </w:rPr>
      </w:pPr>
    </w:p>
    <w:tbl>
      <w:tblPr>
        <w:tblW w:w="1053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843"/>
        <w:gridCol w:w="2268"/>
        <w:gridCol w:w="1418"/>
        <w:gridCol w:w="1738"/>
        <w:gridCol w:w="3263"/>
      </w:tblGrid>
      <w:tr w:rsidR="002817F4" w:rsidRPr="00C67544" w14:paraId="53BFE253" w14:textId="77777777" w:rsidTr="008E40B3">
        <w:trPr>
          <w:trHeight w:val="230"/>
        </w:trPr>
        <w:tc>
          <w:tcPr>
            <w:tcW w:w="1843" w:type="dxa"/>
          </w:tcPr>
          <w:p w14:paraId="298D1DDF" w14:textId="77777777" w:rsidR="002817F4" w:rsidRPr="00C67544" w:rsidRDefault="002817F4" w:rsidP="008E40B3">
            <w:pPr>
              <w:snapToGrid w:val="0"/>
              <w:ind w:left="360"/>
              <w:rPr>
                <w:rFonts w:ascii="Arial" w:eastAsia="Arial Unicode MS" w:hAnsi="Arial" w:cs="Arial"/>
                <w:b/>
                <w:bCs/>
              </w:rPr>
            </w:pPr>
            <w:r w:rsidRPr="00C67544">
              <w:rPr>
                <w:rFonts w:ascii="Arial" w:eastAsia="Arial Unicode MS" w:hAnsi="Arial" w:cs="Arial"/>
                <w:b/>
                <w:bCs/>
              </w:rPr>
              <w:t>Client</w:t>
            </w:r>
          </w:p>
        </w:tc>
        <w:tc>
          <w:tcPr>
            <w:tcW w:w="2268" w:type="dxa"/>
          </w:tcPr>
          <w:p w14:paraId="25BFC29D" w14:textId="77777777" w:rsidR="002817F4" w:rsidRPr="00C67544" w:rsidRDefault="002817F4" w:rsidP="008E40B3">
            <w:pPr>
              <w:snapToGrid w:val="0"/>
              <w:ind w:left="360"/>
              <w:rPr>
                <w:rFonts w:ascii="Arial" w:eastAsia="Arial Unicode MS" w:hAnsi="Arial" w:cs="Arial"/>
                <w:b/>
                <w:bCs/>
              </w:rPr>
            </w:pPr>
            <w:r w:rsidRPr="00C67544">
              <w:rPr>
                <w:rFonts w:ascii="Arial" w:eastAsia="Arial Unicode MS" w:hAnsi="Arial" w:cs="Arial"/>
                <w:b/>
                <w:bCs/>
              </w:rPr>
              <w:t>Process Name</w:t>
            </w:r>
          </w:p>
        </w:tc>
        <w:tc>
          <w:tcPr>
            <w:tcW w:w="1418" w:type="dxa"/>
          </w:tcPr>
          <w:p w14:paraId="4899C944" w14:textId="77777777" w:rsidR="002817F4" w:rsidRPr="00C67544" w:rsidRDefault="002817F4" w:rsidP="008E40B3">
            <w:pPr>
              <w:snapToGrid w:val="0"/>
              <w:ind w:left="360"/>
              <w:rPr>
                <w:rFonts w:ascii="Arial" w:eastAsia="Arial Unicode MS" w:hAnsi="Arial" w:cs="Arial"/>
                <w:b/>
                <w:bCs/>
              </w:rPr>
            </w:pPr>
            <w:r w:rsidRPr="00C67544">
              <w:rPr>
                <w:rFonts w:ascii="Arial" w:eastAsia="Arial Unicode MS" w:hAnsi="Arial" w:cs="Arial"/>
                <w:b/>
                <w:bCs/>
              </w:rPr>
              <w:t>Team Size</w:t>
            </w:r>
          </w:p>
        </w:tc>
        <w:tc>
          <w:tcPr>
            <w:tcW w:w="1738" w:type="dxa"/>
          </w:tcPr>
          <w:p w14:paraId="4ECB1370" w14:textId="77777777" w:rsidR="002817F4" w:rsidRPr="00C67544" w:rsidRDefault="002817F4" w:rsidP="008E40B3">
            <w:pPr>
              <w:snapToGrid w:val="0"/>
              <w:ind w:left="360" w:right="-108"/>
              <w:rPr>
                <w:rFonts w:ascii="Arial" w:eastAsia="Arial Unicode MS" w:hAnsi="Arial" w:cs="Arial"/>
                <w:b/>
                <w:bCs/>
              </w:rPr>
            </w:pPr>
            <w:r w:rsidRPr="00C67544">
              <w:rPr>
                <w:rFonts w:ascii="Arial" w:eastAsia="Arial Unicode MS" w:hAnsi="Arial" w:cs="Arial"/>
                <w:b/>
                <w:bCs/>
              </w:rPr>
              <w:t>Role</w:t>
            </w:r>
          </w:p>
        </w:tc>
        <w:tc>
          <w:tcPr>
            <w:tcW w:w="3263" w:type="dxa"/>
          </w:tcPr>
          <w:p w14:paraId="5FB59271" w14:textId="77777777" w:rsidR="002817F4" w:rsidRPr="00C67544" w:rsidRDefault="002817F4" w:rsidP="008E40B3">
            <w:pPr>
              <w:snapToGrid w:val="0"/>
              <w:ind w:left="360" w:right="-108"/>
              <w:rPr>
                <w:rFonts w:ascii="Arial" w:eastAsia="Arial Unicode MS" w:hAnsi="Arial" w:cs="Arial"/>
                <w:b/>
                <w:bCs/>
              </w:rPr>
            </w:pPr>
            <w:r w:rsidRPr="00C67544">
              <w:rPr>
                <w:rFonts w:ascii="Arial" w:eastAsia="Arial Unicode MS" w:hAnsi="Arial" w:cs="Arial"/>
                <w:b/>
                <w:bCs/>
              </w:rPr>
              <w:t>Duration</w:t>
            </w:r>
          </w:p>
        </w:tc>
      </w:tr>
      <w:tr w:rsidR="002817F4" w:rsidRPr="00C67544" w14:paraId="00116034" w14:textId="77777777" w:rsidTr="008E40B3">
        <w:trPr>
          <w:trHeight w:val="230"/>
        </w:trPr>
        <w:tc>
          <w:tcPr>
            <w:tcW w:w="1843" w:type="dxa"/>
          </w:tcPr>
          <w:p w14:paraId="035A6BDD" w14:textId="7F5841E1" w:rsidR="002817F4" w:rsidRPr="00382D10" w:rsidRDefault="002817F4" w:rsidP="008E40B3">
            <w:pPr>
              <w:ind w:left="360"/>
              <w:rPr>
                <w:rFonts w:ascii="Arial" w:eastAsia="Arial Unicode MS" w:hAnsi="Arial" w:cs="Arial"/>
                <w:bCs/>
              </w:rPr>
            </w:pPr>
            <w:r>
              <w:rPr>
                <w:rFonts w:ascii="Arial" w:hAnsi="Arial" w:cs="Arial"/>
                <w:shd w:val="clear" w:color="auto" w:fill="FFFFFF"/>
              </w:rPr>
              <w:t>BCT</w:t>
            </w:r>
          </w:p>
        </w:tc>
        <w:tc>
          <w:tcPr>
            <w:tcW w:w="2268" w:type="dxa"/>
          </w:tcPr>
          <w:p w14:paraId="3EE8AB5E" w14:textId="5C0AB078" w:rsidR="002817F4" w:rsidRPr="00C67544" w:rsidRDefault="002817F4" w:rsidP="002B3917">
            <w:pPr>
              <w:snapToGrid w:val="0"/>
              <w:rPr>
                <w:rFonts w:ascii="Arial" w:eastAsia="Arial Unicode MS" w:hAnsi="Arial" w:cs="Arial"/>
                <w:bCs/>
              </w:rPr>
            </w:pPr>
            <w:r w:rsidRPr="002817F4">
              <w:rPr>
                <w:rFonts w:ascii="Arial" w:eastAsia="Arial Unicode MS" w:hAnsi="Arial" w:cs="Arial"/>
                <w:bCs/>
              </w:rPr>
              <w:t>Commercial and Oil &amp; Gas Tracker</w:t>
            </w:r>
          </w:p>
        </w:tc>
        <w:tc>
          <w:tcPr>
            <w:tcW w:w="1418" w:type="dxa"/>
          </w:tcPr>
          <w:p w14:paraId="7F0303D2" w14:textId="77777777" w:rsidR="002817F4" w:rsidRPr="00C67544" w:rsidRDefault="002817F4" w:rsidP="008E40B3">
            <w:pPr>
              <w:snapToGrid w:val="0"/>
              <w:ind w:left="360"/>
              <w:rPr>
                <w:rFonts w:ascii="Arial" w:eastAsia="Arial Unicode MS" w:hAnsi="Arial" w:cs="Arial"/>
                <w:bCs/>
              </w:rPr>
            </w:pPr>
            <w:r>
              <w:rPr>
                <w:rFonts w:ascii="Arial" w:eastAsia="Arial Unicode MS" w:hAnsi="Arial" w:cs="Arial"/>
                <w:bCs/>
              </w:rPr>
              <w:t>1</w:t>
            </w:r>
          </w:p>
        </w:tc>
        <w:tc>
          <w:tcPr>
            <w:tcW w:w="1738" w:type="dxa"/>
          </w:tcPr>
          <w:p w14:paraId="31B684DA" w14:textId="77777777" w:rsidR="002817F4" w:rsidRPr="00C67544" w:rsidRDefault="002817F4" w:rsidP="008E40B3">
            <w:pPr>
              <w:snapToGrid w:val="0"/>
              <w:ind w:left="360"/>
              <w:rPr>
                <w:rFonts w:ascii="Arial" w:eastAsia="Arial Unicode MS" w:hAnsi="Arial" w:cs="Arial"/>
                <w:bCs/>
              </w:rPr>
            </w:pPr>
            <w:r w:rsidRPr="008010A4">
              <w:rPr>
                <w:rFonts w:ascii="Trebuchet MS" w:hAnsi="Trebuchet MS" w:cs="Times New Roman"/>
                <w:b/>
              </w:rPr>
              <w:t>Technical Specialist</w:t>
            </w:r>
          </w:p>
        </w:tc>
        <w:tc>
          <w:tcPr>
            <w:tcW w:w="3263" w:type="dxa"/>
          </w:tcPr>
          <w:p w14:paraId="421378E2" w14:textId="5B51DDBD" w:rsidR="002817F4" w:rsidRPr="00C67544" w:rsidRDefault="002817F4" w:rsidP="008E40B3">
            <w:pPr>
              <w:snapToGrid w:val="0"/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Jan 2022 To July 2022</w:t>
            </w:r>
          </w:p>
        </w:tc>
      </w:tr>
    </w:tbl>
    <w:p w14:paraId="0A649749" w14:textId="77777777" w:rsidR="00B05F02" w:rsidRDefault="00B05F02" w:rsidP="002817F4">
      <w:pPr>
        <w:rPr>
          <w:rFonts w:ascii="Arial" w:hAnsi="Arial" w:cs="Arial"/>
          <w:b/>
          <w:lang w:val="en-IN"/>
        </w:rPr>
      </w:pPr>
    </w:p>
    <w:p w14:paraId="35A46629" w14:textId="1F1BD91B" w:rsidR="002817F4" w:rsidRDefault="002817F4" w:rsidP="002817F4">
      <w:pPr>
        <w:rPr>
          <w:rFonts w:ascii="Arial" w:hAnsi="Arial" w:cs="Arial"/>
          <w:b/>
          <w:lang w:val="en-IN"/>
        </w:rPr>
      </w:pPr>
      <w:r w:rsidRPr="00C67544">
        <w:rPr>
          <w:rFonts w:ascii="Arial" w:hAnsi="Arial" w:cs="Arial"/>
          <w:b/>
          <w:lang w:val="en-IN"/>
        </w:rPr>
        <w:t xml:space="preserve">Roles &amp; Responsibilities: </w:t>
      </w:r>
    </w:p>
    <w:p w14:paraId="7EF0005E" w14:textId="77777777" w:rsidR="002817F4" w:rsidRDefault="002817F4" w:rsidP="002817F4">
      <w:pPr>
        <w:rPr>
          <w:rFonts w:ascii="Arial" w:hAnsi="Arial" w:cs="Arial"/>
          <w:b/>
          <w:lang w:val="en-IN"/>
        </w:rPr>
      </w:pPr>
    </w:p>
    <w:p w14:paraId="584B1CF1" w14:textId="01A33069" w:rsidR="002817F4" w:rsidRPr="006E7020" w:rsidRDefault="00A41035" w:rsidP="002817F4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  <w:lang w:val="en-IN"/>
        </w:rPr>
      </w:pPr>
      <w:r>
        <w:rPr>
          <w:rFonts w:ascii="Arial" w:hAnsi="Arial" w:cs="Arial"/>
          <w:lang w:val="en-IN"/>
        </w:rPr>
        <w:t>Working with Python DJANGO.</w:t>
      </w:r>
    </w:p>
    <w:p w14:paraId="54A2410F" w14:textId="075F0B83" w:rsidR="002817F4" w:rsidRPr="00C67544" w:rsidRDefault="00A41035" w:rsidP="002817F4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  <w:lang w:val="en-IN"/>
        </w:rPr>
      </w:pPr>
      <w:r>
        <w:rPr>
          <w:rFonts w:ascii="Arial" w:hAnsi="Arial" w:cs="Arial"/>
        </w:rPr>
        <w:t>Create Web application using MVC method</w:t>
      </w:r>
      <w:r w:rsidR="002817F4" w:rsidRPr="00C67544">
        <w:rPr>
          <w:rFonts w:ascii="Arial" w:hAnsi="Arial" w:cs="Arial"/>
        </w:rPr>
        <w:t>.</w:t>
      </w:r>
    </w:p>
    <w:p w14:paraId="6CE544A1" w14:textId="34FE1596" w:rsidR="008A4AA5" w:rsidRDefault="00605161" w:rsidP="002817F4">
      <w:pPr>
        <w:pStyle w:val="ListParagraph"/>
        <w:numPr>
          <w:ilvl w:val="0"/>
          <w:numId w:val="7"/>
        </w:numPr>
        <w:autoSpaceDE w:val="0"/>
        <w:autoSpaceDN w:val="0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Tracked oil and gas value and created </w:t>
      </w:r>
      <w:r w:rsidR="008A4AA5">
        <w:rPr>
          <w:rFonts w:ascii="Arial" w:hAnsi="Arial" w:cs="Arial"/>
        </w:rPr>
        <w:t>B</w:t>
      </w:r>
      <w:r>
        <w:rPr>
          <w:rFonts w:ascii="Arial" w:hAnsi="Arial" w:cs="Arial"/>
        </w:rPr>
        <w:t>i</w:t>
      </w:r>
      <w:r w:rsidR="008A4AA5">
        <w:rPr>
          <w:rFonts w:ascii="Arial" w:hAnsi="Arial" w:cs="Arial"/>
        </w:rPr>
        <w:t>-</w:t>
      </w:r>
      <w:r>
        <w:rPr>
          <w:rFonts w:ascii="Arial" w:hAnsi="Arial" w:cs="Arial"/>
        </w:rPr>
        <w:t>chart</w:t>
      </w:r>
      <w:r w:rsidR="008A4AA5">
        <w:rPr>
          <w:rFonts w:ascii="Arial" w:hAnsi="Arial" w:cs="Arial"/>
        </w:rPr>
        <w:t xml:space="preserve"> with Dashboard.</w:t>
      </w:r>
    </w:p>
    <w:p w14:paraId="6FA6D1C9" w14:textId="1268ED27" w:rsidR="002817F4" w:rsidRPr="008A4AA5" w:rsidRDefault="008A4AA5" w:rsidP="008A4AA5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</w:rPr>
      </w:pPr>
      <w:r w:rsidRPr="00C67544">
        <w:rPr>
          <w:rFonts w:ascii="Arial" w:hAnsi="Arial" w:cs="Arial"/>
        </w:rPr>
        <w:t>Involved in UAT and robot deployment.</w:t>
      </w:r>
    </w:p>
    <w:p w14:paraId="557627A5" w14:textId="77777777" w:rsidR="00353C3B" w:rsidRDefault="00353C3B" w:rsidP="00024C97">
      <w:pPr>
        <w:rPr>
          <w:rFonts w:ascii="Arial" w:eastAsia="Arial Unicode MS" w:hAnsi="Arial" w:cs="Arial"/>
          <w:b/>
          <w:bCs/>
          <w:sz w:val="22"/>
          <w:szCs w:val="22"/>
        </w:rPr>
      </w:pPr>
    </w:p>
    <w:p w14:paraId="55901AE6" w14:textId="77777777" w:rsidR="00716D19" w:rsidRDefault="00716D19" w:rsidP="00024C97">
      <w:pPr>
        <w:rPr>
          <w:rFonts w:ascii="Arial" w:eastAsia="Arial Unicode MS" w:hAnsi="Arial" w:cs="Arial"/>
          <w:b/>
          <w:bCs/>
          <w:sz w:val="22"/>
          <w:szCs w:val="22"/>
        </w:rPr>
      </w:pPr>
    </w:p>
    <w:p w14:paraId="77C89573" w14:textId="77777777" w:rsidR="00716D19" w:rsidRDefault="00716D19" w:rsidP="00024C97">
      <w:pPr>
        <w:rPr>
          <w:rFonts w:ascii="Arial" w:eastAsia="Arial Unicode MS" w:hAnsi="Arial" w:cs="Arial"/>
          <w:b/>
          <w:bCs/>
          <w:sz w:val="22"/>
          <w:szCs w:val="22"/>
        </w:rPr>
      </w:pPr>
    </w:p>
    <w:p w14:paraId="3BCA84D5" w14:textId="77777777" w:rsidR="00716D19" w:rsidRDefault="00716D19" w:rsidP="00024C97">
      <w:pPr>
        <w:rPr>
          <w:rFonts w:ascii="Arial" w:eastAsia="Arial Unicode MS" w:hAnsi="Arial" w:cs="Arial"/>
          <w:b/>
          <w:bCs/>
          <w:sz w:val="22"/>
          <w:szCs w:val="22"/>
        </w:rPr>
      </w:pPr>
    </w:p>
    <w:p w14:paraId="10E70CB3" w14:textId="77777777" w:rsidR="00716D19" w:rsidRDefault="00716D19" w:rsidP="00024C97">
      <w:pPr>
        <w:rPr>
          <w:rFonts w:ascii="Arial" w:eastAsia="Arial Unicode MS" w:hAnsi="Arial" w:cs="Arial"/>
          <w:b/>
          <w:bCs/>
          <w:sz w:val="22"/>
          <w:szCs w:val="22"/>
        </w:rPr>
      </w:pPr>
    </w:p>
    <w:p w14:paraId="25DA870F" w14:textId="77777777" w:rsidR="00716D19" w:rsidRDefault="00716D19" w:rsidP="00024C97">
      <w:pPr>
        <w:rPr>
          <w:rFonts w:ascii="Arial" w:eastAsia="Arial Unicode MS" w:hAnsi="Arial" w:cs="Arial"/>
          <w:b/>
          <w:bCs/>
          <w:sz w:val="22"/>
          <w:szCs w:val="22"/>
        </w:rPr>
      </w:pPr>
    </w:p>
    <w:p w14:paraId="392B4830" w14:textId="77777777" w:rsidR="00B83FA9" w:rsidRDefault="00B83FA9" w:rsidP="00024C97">
      <w:pPr>
        <w:rPr>
          <w:rFonts w:ascii="Arial" w:eastAsia="Arial Unicode MS" w:hAnsi="Arial" w:cs="Arial"/>
          <w:b/>
          <w:bCs/>
          <w:sz w:val="22"/>
          <w:szCs w:val="22"/>
        </w:rPr>
      </w:pPr>
    </w:p>
    <w:p w14:paraId="4C7D305B" w14:textId="212B7048" w:rsidR="00B83FA9" w:rsidRPr="00C67544" w:rsidRDefault="00B83FA9" w:rsidP="00B83FA9">
      <w:pPr>
        <w:rPr>
          <w:rFonts w:ascii="Arial" w:hAnsi="Arial" w:cs="Arial"/>
        </w:rPr>
      </w:pPr>
      <w:r w:rsidRPr="00382D10">
        <w:rPr>
          <w:rFonts w:ascii="Arial" w:eastAsia="Arial Unicode MS" w:hAnsi="Arial" w:cs="Arial"/>
          <w:b/>
          <w:bCs/>
        </w:rPr>
        <w:lastRenderedPageBreak/>
        <w:t xml:space="preserve">Project </w:t>
      </w:r>
      <w:r w:rsidR="001C21F3">
        <w:rPr>
          <w:rFonts w:ascii="Arial" w:eastAsia="Arial Unicode MS" w:hAnsi="Arial" w:cs="Arial"/>
          <w:b/>
          <w:bCs/>
        </w:rPr>
        <w:t>7</w:t>
      </w:r>
      <w:r w:rsidRPr="00382D10">
        <w:rPr>
          <w:rFonts w:ascii="Arial" w:eastAsia="Arial Unicode MS" w:hAnsi="Arial" w:cs="Arial"/>
          <w:b/>
          <w:bCs/>
        </w:rPr>
        <w:t xml:space="preserve">:  </w:t>
      </w:r>
      <w:r w:rsidRPr="00DB259E">
        <w:rPr>
          <w:rFonts w:ascii="Arial" w:eastAsia="Arial Unicode MS" w:hAnsi="Arial" w:cs="Arial"/>
        </w:rPr>
        <w:t>BMW</w:t>
      </w:r>
      <w:r>
        <w:rPr>
          <w:rFonts w:ascii="Arial" w:hAnsi="Arial" w:cs="Arial"/>
          <w:shd w:val="clear" w:color="auto" w:fill="FFFFFF"/>
        </w:rPr>
        <w:t>/NTTDATA</w:t>
      </w:r>
    </w:p>
    <w:p w14:paraId="79B4E181" w14:textId="77777777" w:rsidR="00B83FA9" w:rsidRPr="00C67544" w:rsidRDefault="00B83FA9" w:rsidP="00B83FA9">
      <w:pPr>
        <w:rPr>
          <w:rFonts w:ascii="Arial" w:eastAsia="Arial Unicode MS" w:hAnsi="Arial" w:cs="Arial"/>
          <w:bCs/>
        </w:rPr>
      </w:pPr>
    </w:p>
    <w:tbl>
      <w:tblPr>
        <w:tblW w:w="1053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843"/>
        <w:gridCol w:w="2268"/>
        <w:gridCol w:w="1418"/>
        <w:gridCol w:w="1738"/>
        <w:gridCol w:w="3263"/>
      </w:tblGrid>
      <w:tr w:rsidR="00B83FA9" w:rsidRPr="00C67544" w14:paraId="6366A1F7" w14:textId="77777777" w:rsidTr="00285746">
        <w:trPr>
          <w:trHeight w:val="230"/>
        </w:trPr>
        <w:tc>
          <w:tcPr>
            <w:tcW w:w="1843" w:type="dxa"/>
          </w:tcPr>
          <w:p w14:paraId="2B3C18E3" w14:textId="77777777" w:rsidR="00B83FA9" w:rsidRPr="00C67544" w:rsidRDefault="00B83FA9" w:rsidP="00285746">
            <w:pPr>
              <w:snapToGrid w:val="0"/>
              <w:ind w:left="360"/>
              <w:rPr>
                <w:rFonts w:ascii="Arial" w:eastAsia="Arial Unicode MS" w:hAnsi="Arial" w:cs="Arial"/>
                <w:b/>
                <w:bCs/>
              </w:rPr>
            </w:pPr>
            <w:r w:rsidRPr="00C67544">
              <w:rPr>
                <w:rFonts w:ascii="Arial" w:eastAsia="Arial Unicode MS" w:hAnsi="Arial" w:cs="Arial"/>
                <w:b/>
                <w:bCs/>
              </w:rPr>
              <w:t>Client</w:t>
            </w:r>
          </w:p>
        </w:tc>
        <w:tc>
          <w:tcPr>
            <w:tcW w:w="2268" w:type="dxa"/>
          </w:tcPr>
          <w:p w14:paraId="3B937C3B" w14:textId="77777777" w:rsidR="00B83FA9" w:rsidRPr="00C67544" w:rsidRDefault="00B83FA9" w:rsidP="00285746">
            <w:pPr>
              <w:snapToGrid w:val="0"/>
              <w:ind w:left="360"/>
              <w:rPr>
                <w:rFonts w:ascii="Arial" w:eastAsia="Arial Unicode MS" w:hAnsi="Arial" w:cs="Arial"/>
                <w:b/>
                <w:bCs/>
              </w:rPr>
            </w:pPr>
            <w:r w:rsidRPr="00C67544">
              <w:rPr>
                <w:rFonts w:ascii="Arial" w:eastAsia="Arial Unicode MS" w:hAnsi="Arial" w:cs="Arial"/>
                <w:b/>
                <w:bCs/>
              </w:rPr>
              <w:t>Process Name</w:t>
            </w:r>
          </w:p>
        </w:tc>
        <w:tc>
          <w:tcPr>
            <w:tcW w:w="1418" w:type="dxa"/>
          </w:tcPr>
          <w:p w14:paraId="2411AD04" w14:textId="77777777" w:rsidR="00B83FA9" w:rsidRPr="00C67544" w:rsidRDefault="00B83FA9" w:rsidP="00285746">
            <w:pPr>
              <w:snapToGrid w:val="0"/>
              <w:ind w:left="360"/>
              <w:rPr>
                <w:rFonts w:ascii="Arial" w:eastAsia="Arial Unicode MS" w:hAnsi="Arial" w:cs="Arial"/>
                <w:b/>
                <w:bCs/>
              </w:rPr>
            </w:pPr>
            <w:r w:rsidRPr="00C67544">
              <w:rPr>
                <w:rFonts w:ascii="Arial" w:eastAsia="Arial Unicode MS" w:hAnsi="Arial" w:cs="Arial"/>
                <w:b/>
                <w:bCs/>
              </w:rPr>
              <w:t>Team Size</w:t>
            </w:r>
          </w:p>
        </w:tc>
        <w:tc>
          <w:tcPr>
            <w:tcW w:w="1738" w:type="dxa"/>
          </w:tcPr>
          <w:p w14:paraId="5527342A" w14:textId="77777777" w:rsidR="00B83FA9" w:rsidRPr="00C67544" w:rsidRDefault="00B83FA9" w:rsidP="00285746">
            <w:pPr>
              <w:snapToGrid w:val="0"/>
              <w:ind w:left="360" w:right="-108"/>
              <w:rPr>
                <w:rFonts w:ascii="Arial" w:eastAsia="Arial Unicode MS" w:hAnsi="Arial" w:cs="Arial"/>
                <w:b/>
                <w:bCs/>
              </w:rPr>
            </w:pPr>
            <w:r w:rsidRPr="00C67544">
              <w:rPr>
                <w:rFonts w:ascii="Arial" w:eastAsia="Arial Unicode MS" w:hAnsi="Arial" w:cs="Arial"/>
                <w:b/>
                <w:bCs/>
              </w:rPr>
              <w:t>Role</w:t>
            </w:r>
          </w:p>
        </w:tc>
        <w:tc>
          <w:tcPr>
            <w:tcW w:w="3263" w:type="dxa"/>
          </w:tcPr>
          <w:p w14:paraId="5C09148F" w14:textId="77777777" w:rsidR="00B83FA9" w:rsidRPr="00C67544" w:rsidRDefault="00B83FA9" w:rsidP="00285746">
            <w:pPr>
              <w:snapToGrid w:val="0"/>
              <w:ind w:left="360" w:right="-108"/>
              <w:rPr>
                <w:rFonts w:ascii="Arial" w:eastAsia="Arial Unicode MS" w:hAnsi="Arial" w:cs="Arial"/>
                <w:b/>
                <w:bCs/>
              </w:rPr>
            </w:pPr>
            <w:r w:rsidRPr="00C67544">
              <w:rPr>
                <w:rFonts w:ascii="Arial" w:eastAsia="Arial Unicode MS" w:hAnsi="Arial" w:cs="Arial"/>
                <w:b/>
                <w:bCs/>
              </w:rPr>
              <w:t>Duration</w:t>
            </w:r>
          </w:p>
        </w:tc>
      </w:tr>
      <w:tr w:rsidR="00B83FA9" w:rsidRPr="00C67544" w14:paraId="1DA74CE6" w14:textId="77777777" w:rsidTr="00285746">
        <w:trPr>
          <w:trHeight w:val="230"/>
        </w:trPr>
        <w:tc>
          <w:tcPr>
            <w:tcW w:w="1843" w:type="dxa"/>
          </w:tcPr>
          <w:p w14:paraId="73606FC5" w14:textId="0D26CF4F" w:rsidR="00B83FA9" w:rsidRPr="00382D10" w:rsidRDefault="00B83FA9" w:rsidP="00285746">
            <w:pPr>
              <w:ind w:left="360"/>
              <w:rPr>
                <w:rFonts w:ascii="Arial" w:eastAsia="Arial Unicode MS" w:hAnsi="Arial" w:cs="Arial"/>
                <w:bCs/>
              </w:rPr>
            </w:pPr>
            <w:r>
              <w:rPr>
                <w:rFonts w:ascii="Arial" w:hAnsi="Arial" w:cs="Arial"/>
                <w:shd w:val="clear" w:color="auto" w:fill="FFFFFF"/>
              </w:rPr>
              <w:t>BMW</w:t>
            </w:r>
          </w:p>
        </w:tc>
        <w:tc>
          <w:tcPr>
            <w:tcW w:w="2268" w:type="dxa"/>
          </w:tcPr>
          <w:p w14:paraId="55ACE01C" w14:textId="77777777" w:rsidR="00B83FA9" w:rsidRPr="00C67544" w:rsidRDefault="00B83FA9" w:rsidP="00285746">
            <w:pPr>
              <w:snapToGrid w:val="0"/>
              <w:ind w:left="360"/>
              <w:rPr>
                <w:rFonts w:ascii="Arial" w:eastAsia="Arial Unicode MS" w:hAnsi="Arial" w:cs="Arial"/>
                <w:bCs/>
              </w:rPr>
            </w:pPr>
            <w:r w:rsidRPr="00F60679">
              <w:rPr>
                <w:rFonts w:ascii="Arial" w:eastAsia="Arial Unicode MS" w:hAnsi="Arial" w:cs="Arial"/>
                <w:bCs/>
              </w:rPr>
              <w:t>Document Indexing</w:t>
            </w:r>
          </w:p>
        </w:tc>
        <w:tc>
          <w:tcPr>
            <w:tcW w:w="1418" w:type="dxa"/>
          </w:tcPr>
          <w:p w14:paraId="641E82A3" w14:textId="77777777" w:rsidR="00B83FA9" w:rsidRPr="00C67544" w:rsidRDefault="00B83FA9" w:rsidP="00285746">
            <w:pPr>
              <w:snapToGrid w:val="0"/>
              <w:ind w:left="360"/>
              <w:rPr>
                <w:rFonts w:ascii="Arial" w:eastAsia="Arial Unicode MS" w:hAnsi="Arial" w:cs="Arial"/>
                <w:bCs/>
              </w:rPr>
            </w:pPr>
            <w:r w:rsidRPr="00C67544">
              <w:rPr>
                <w:rFonts w:ascii="Arial" w:eastAsia="Arial Unicode MS" w:hAnsi="Arial" w:cs="Arial"/>
                <w:bCs/>
              </w:rPr>
              <w:t>2</w:t>
            </w:r>
          </w:p>
        </w:tc>
        <w:tc>
          <w:tcPr>
            <w:tcW w:w="1738" w:type="dxa"/>
          </w:tcPr>
          <w:p w14:paraId="018699B6" w14:textId="77777777" w:rsidR="00B83FA9" w:rsidRPr="00C67544" w:rsidRDefault="00B83FA9" w:rsidP="00285746">
            <w:pPr>
              <w:snapToGrid w:val="0"/>
              <w:ind w:left="360"/>
              <w:rPr>
                <w:rFonts w:ascii="Arial" w:eastAsia="Arial Unicode MS" w:hAnsi="Arial" w:cs="Arial"/>
                <w:bCs/>
              </w:rPr>
            </w:pPr>
            <w:r w:rsidRPr="00B07EF1">
              <w:rPr>
                <w:rFonts w:ascii="Arial" w:eastAsia="Arial Unicode MS" w:hAnsi="Arial" w:cs="Arial"/>
                <w:bCs/>
              </w:rPr>
              <w:t>SOFTWARE DEVELOPMENT ANALYST</w:t>
            </w:r>
          </w:p>
        </w:tc>
        <w:tc>
          <w:tcPr>
            <w:tcW w:w="3263" w:type="dxa"/>
          </w:tcPr>
          <w:p w14:paraId="23C37D36" w14:textId="0D0FF82F" w:rsidR="00B83FA9" w:rsidRPr="00C67544" w:rsidRDefault="00B83FA9" w:rsidP="00285746">
            <w:pPr>
              <w:snapToGrid w:val="0"/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Mar’2020 To </w:t>
            </w:r>
            <w:r w:rsidR="00F732CC">
              <w:rPr>
                <w:rFonts w:ascii="Arial" w:hAnsi="Arial" w:cs="Arial"/>
              </w:rPr>
              <w:t>Dec 2021</w:t>
            </w:r>
          </w:p>
        </w:tc>
      </w:tr>
    </w:tbl>
    <w:p w14:paraId="363DCF16" w14:textId="77777777" w:rsidR="00B83FA9" w:rsidRDefault="00B83FA9" w:rsidP="00B83FA9">
      <w:pPr>
        <w:rPr>
          <w:rFonts w:ascii="Arial" w:hAnsi="Arial" w:cs="Arial"/>
          <w:b/>
          <w:lang w:val="en-IN"/>
        </w:rPr>
      </w:pPr>
      <w:r w:rsidRPr="00C67544">
        <w:rPr>
          <w:rFonts w:ascii="Arial" w:hAnsi="Arial" w:cs="Arial"/>
          <w:b/>
          <w:lang w:val="en-IN"/>
        </w:rPr>
        <w:t xml:space="preserve">Roles &amp; Responsibilities: </w:t>
      </w:r>
    </w:p>
    <w:p w14:paraId="7C3E51AC" w14:textId="77777777" w:rsidR="00B83FA9" w:rsidRDefault="00B83FA9" w:rsidP="00B83FA9">
      <w:pPr>
        <w:rPr>
          <w:rFonts w:ascii="Arial" w:hAnsi="Arial" w:cs="Arial"/>
          <w:b/>
          <w:lang w:val="en-IN"/>
        </w:rPr>
      </w:pPr>
    </w:p>
    <w:p w14:paraId="7DD0315C" w14:textId="3DEB5AF2" w:rsidR="00B83FA9" w:rsidRPr="006E7020" w:rsidRDefault="006E7020" w:rsidP="00B83FA9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  <w:lang w:val="en-IN"/>
        </w:rPr>
      </w:pPr>
      <w:r>
        <w:rPr>
          <w:rFonts w:ascii="Arial" w:hAnsi="Arial" w:cs="Arial"/>
          <w:lang w:val="en-IN"/>
        </w:rPr>
        <w:t xml:space="preserve">Automated in </w:t>
      </w:r>
      <w:r w:rsidR="00D12298">
        <w:rPr>
          <w:rFonts w:ascii="Arial" w:hAnsi="Arial" w:cs="Arial"/>
          <w:lang w:val="en-IN"/>
        </w:rPr>
        <w:t>WEB, SAP</w:t>
      </w:r>
      <w:r>
        <w:rPr>
          <w:rFonts w:ascii="Arial" w:hAnsi="Arial" w:cs="Arial"/>
          <w:lang w:val="en-IN"/>
        </w:rPr>
        <w:t>, aXs</w:t>
      </w:r>
      <w:r w:rsidR="00D322AF">
        <w:rPr>
          <w:rFonts w:ascii="Arial" w:hAnsi="Arial" w:cs="Arial"/>
          <w:lang w:val="en-IN"/>
        </w:rPr>
        <w:t xml:space="preserve"> </w:t>
      </w:r>
      <w:r>
        <w:rPr>
          <w:rFonts w:ascii="Arial" w:hAnsi="Arial" w:cs="Arial"/>
          <w:lang w:val="en-IN"/>
        </w:rPr>
        <w:t>info</w:t>
      </w:r>
    </w:p>
    <w:p w14:paraId="1539A4BB" w14:textId="0298A165" w:rsidR="006E7020" w:rsidRPr="00C67544" w:rsidRDefault="006E7020" w:rsidP="00B83FA9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  <w:lang w:val="en-IN"/>
        </w:rPr>
      </w:pPr>
      <w:r w:rsidRPr="00C67544">
        <w:rPr>
          <w:rFonts w:ascii="Arial" w:hAnsi="Arial" w:cs="Arial"/>
        </w:rPr>
        <w:t>Involved in Analysis, Design, Development, Testing and Implementation.</w:t>
      </w:r>
    </w:p>
    <w:p w14:paraId="37029C9F" w14:textId="77777777" w:rsidR="00B83FA9" w:rsidRPr="00C67544" w:rsidRDefault="00B83FA9" w:rsidP="00B83FA9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  <w:lang w:val="en-IN"/>
        </w:rPr>
      </w:pPr>
      <w:r w:rsidRPr="00C67544">
        <w:rPr>
          <w:rFonts w:ascii="Arial" w:hAnsi="Arial" w:cs="Arial"/>
        </w:rPr>
        <w:t>Exception handling design and correct use of stages and blocks correct use of data types, session and environment variables.</w:t>
      </w:r>
    </w:p>
    <w:p w14:paraId="0AE6A6FE" w14:textId="55B8BB7D" w:rsidR="00B83FA9" w:rsidRPr="00BD3A25" w:rsidRDefault="00B83FA9" w:rsidP="00BD3A25">
      <w:pPr>
        <w:pStyle w:val="ListParagraph"/>
        <w:numPr>
          <w:ilvl w:val="0"/>
          <w:numId w:val="7"/>
        </w:numPr>
        <w:autoSpaceDE w:val="0"/>
        <w:autoSpaceDN w:val="0"/>
        <w:spacing w:line="360" w:lineRule="auto"/>
        <w:rPr>
          <w:rFonts w:ascii="Arial" w:hAnsi="Arial" w:cs="Arial"/>
        </w:rPr>
      </w:pPr>
      <w:r w:rsidRPr="00C67544">
        <w:rPr>
          <w:rFonts w:ascii="Arial" w:hAnsi="Arial" w:cs="Arial"/>
        </w:rPr>
        <w:t>In developing new functionalities using coding by code stage</w:t>
      </w:r>
    </w:p>
    <w:p w14:paraId="73892810" w14:textId="77777777" w:rsidR="00716D19" w:rsidRDefault="00716D19" w:rsidP="00B83FA9">
      <w:pPr>
        <w:rPr>
          <w:rFonts w:ascii="Arial" w:eastAsia="Arial Unicode MS" w:hAnsi="Arial" w:cs="Arial"/>
          <w:b/>
          <w:bCs/>
        </w:rPr>
      </w:pPr>
    </w:p>
    <w:p w14:paraId="4DA104C9" w14:textId="4B7C1D9F" w:rsidR="00B83FA9" w:rsidRPr="00C67544" w:rsidRDefault="00B83FA9" w:rsidP="00B83FA9">
      <w:pPr>
        <w:rPr>
          <w:rFonts w:ascii="Arial" w:hAnsi="Arial" w:cs="Arial"/>
        </w:rPr>
      </w:pPr>
      <w:r w:rsidRPr="00382D10">
        <w:rPr>
          <w:rFonts w:ascii="Arial" w:eastAsia="Arial Unicode MS" w:hAnsi="Arial" w:cs="Arial"/>
          <w:b/>
          <w:bCs/>
        </w:rPr>
        <w:t xml:space="preserve">Project </w:t>
      </w:r>
      <w:r w:rsidR="001C21F3">
        <w:rPr>
          <w:rFonts w:ascii="Arial" w:eastAsia="Arial Unicode MS" w:hAnsi="Arial" w:cs="Arial"/>
          <w:b/>
          <w:bCs/>
        </w:rPr>
        <w:t>6</w:t>
      </w:r>
      <w:r w:rsidRPr="00382D10">
        <w:rPr>
          <w:rFonts w:ascii="Arial" w:eastAsia="Arial Unicode MS" w:hAnsi="Arial" w:cs="Arial"/>
          <w:b/>
          <w:bCs/>
        </w:rPr>
        <w:t xml:space="preserve">:  </w:t>
      </w:r>
      <w:r>
        <w:rPr>
          <w:rFonts w:ascii="Arial" w:hAnsi="Arial" w:cs="Arial"/>
          <w:shd w:val="clear" w:color="auto" w:fill="FFFFFF"/>
        </w:rPr>
        <w:t>BMW/NTTDATA</w:t>
      </w:r>
    </w:p>
    <w:p w14:paraId="35417ACC" w14:textId="77777777" w:rsidR="00B83FA9" w:rsidRPr="00C67544" w:rsidRDefault="00B83FA9" w:rsidP="00B83FA9">
      <w:pPr>
        <w:rPr>
          <w:rFonts w:ascii="Arial" w:eastAsia="Arial Unicode MS" w:hAnsi="Arial" w:cs="Arial"/>
          <w:bCs/>
        </w:rPr>
      </w:pPr>
    </w:p>
    <w:tbl>
      <w:tblPr>
        <w:tblW w:w="1053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843"/>
        <w:gridCol w:w="2268"/>
        <w:gridCol w:w="1418"/>
        <w:gridCol w:w="1738"/>
        <w:gridCol w:w="3263"/>
      </w:tblGrid>
      <w:tr w:rsidR="00B83FA9" w:rsidRPr="00C67544" w14:paraId="530BE654" w14:textId="77777777" w:rsidTr="00B83FA9">
        <w:trPr>
          <w:trHeight w:val="230"/>
        </w:trPr>
        <w:tc>
          <w:tcPr>
            <w:tcW w:w="1843" w:type="dxa"/>
          </w:tcPr>
          <w:p w14:paraId="2C10AD8A" w14:textId="77777777" w:rsidR="00B83FA9" w:rsidRPr="00C67544" w:rsidRDefault="00B83FA9" w:rsidP="00285746">
            <w:pPr>
              <w:snapToGrid w:val="0"/>
              <w:ind w:left="360"/>
              <w:rPr>
                <w:rFonts w:ascii="Arial" w:eastAsia="Arial Unicode MS" w:hAnsi="Arial" w:cs="Arial"/>
                <w:b/>
                <w:bCs/>
              </w:rPr>
            </w:pPr>
            <w:r w:rsidRPr="00C67544">
              <w:rPr>
                <w:rFonts w:ascii="Arial" w:eastAsia="Arial Unicode MS" w:hAnsi="Arial" w:cs="Arial"/>
                <w:b/>
                <w:bCs/>
              </w:rPr>
              <w:t>Client</w:t>
            </w:r>
          </w:p>
        </w:tc>
        <w:tc>
          <w:tcPr>
            <w:tcW w:w="2268" w:type="dxa"/>
          </w:tcPr>
          <w:p w14:paraId="16DE6146" w14:textId="77777777" w:rsidR="00B83FA9" w:rsidRPr="00C67544" w:rsidRDefault="00B83FA9" w:rsidP="00285746">
            <w:pPr>
              <w:snapToGrid w:val="0"/>
              <w:ind w:left="360"/>
              <w:rPr>
                <w:rFonts w:ascii="Arial" w:eastAsia="Arial Unicode MS" w:hAnsi="Arial" w:cs="Arial"/>
                <w:b/>
                <w:bCs/>
              </w:rPr>
            </w:pPr>
            <w:r w:rsidRPr="00C67544">
              <w:rPr>
                <w:rFonts w:ascii="Arial" w:eastAsia="Arial Unicode MS" w:hAnsi="Arial" w:cs="Arial"/>
                <w:b/>
                <w:bCs/>
              </w:rPr>
              <w:t>Process Name</w:t>
            </w:r>
          </w:p>
        </w:tc>
        <w:tc>
          <w:tcPr>
            <w:tcW w:w="1418" w:type="dxa"/>
          </w:tcPr>
          <w:p w14:paraId="6C46819C" w14:textId="77777777" w:rsidR="00B83FA9" w:rsidRPr="00C67544" w:rsidRDefault="00B83FA9" w:rsidP="00285746">
            <w:pPr>
              <w:snapToGrid w:val="0"/>
              <w:ind w:left="360"/>
              <w:rPr>
                <w:rFonts w:ascii="Arial" w:eastAsia="Arial Unicode MS" w:hAnsi="Arial" w:cs="Arial"/>
                <w:b/>
                <w:bCs/>
              </w:rPr>
            </w:pPr>
            <w:r w:rsidRPr="00C67544">
              <w:rPr>
                <w:rFonts w:ascii="Arial" w:eastAsia="Arial Unicode MS" w:hAnsi="Arial" w:cs="Arial"/>
                <w:b/>
                <w:bCs/>
              </w:rPr>
              <w:t>Team Size</w:t>
            </w:r>
          </w:p>
        </w:tc>
        <w:tc>
          <w:tcPr>
            <w:tcW w:w="1738" w:type="dxa"/>
          </w:tcPr>
          <w:p w14:paraId="67E72CF0" w14:textId="77777777" w:rsidR="00B83FA9" w:rsidRPr="00C67544" w:rsidRDefault="00B83FA9" w:rsidP="00285746">
            <w:pPr>
              <w:snapToGrid w:val="0"/>
              <w:ind w:left="360" w:right="-108"/>
              <w:rPr>
                <w:rFonts w:ascii="Arial" w:eastAsia="Arial Unicode MS" w:hAnsi="Arial" w:cs="Arial"/>
                <w:b/>
                <w:bCs/>
              </w:rPr>
            </w:pPr>
            <w:r w:rsidRPr="00C67544">
              <w:rPr>
                <w:rFonts w:ascii="Arial" w:eastAsia="Arial Unicode MS" w:hAnsi="Arial" w:cs="Arial"/>
                <w:b/>
                <w:bCs/>
              </w:rPr>
              <w:t>Role</w:t>
            </w:r>
          </w:p>
        </w:tc>
        <w:tc>
          <w:tcPr>
            <w:tcW w:w="3263" w:type="dxa"/>
          </w:tcPr>
          <w:p w14:paraId="2AB3E95A" w14:textId="77777777" w:rsidR="00B83FA9" w:rsidRPr="00C67544" w:rsidRDefault="00B83FA9" w:rsidP="00285746">
            <w:pPr>
              <w:snapToGrid w:val="0"/>
              <w:ind w:left="360" w:right="-108"/>
              <w:rPr>
                <w:rFonts w:ascii="Arial" w:eastAsia="Arial Unicode MS" w:hAnsi="Arial" w:cs="Arial"/>
                <w:b/>
                <w:bCs/>
              </w:rPr>
            </w:pPr>
            <w:r w:rsidRPr="00C67544">
              <w:rPr>
                <w:rFonts w:ascii="Arial" w:eastAsia="Arial Unicode MS" w:hAnsi="Arial" w:cs="Arial"/>
                <w:b/>
                <w:bCs/>
              </w:rPr>
              <w:t>Duration</w:t>
            </w:r>
          </w:p>
        </w:tc>
      </w:tr>
      <w:tr w:rsidR="00B83FA9" w:rsidRPr="00C67544" w14:paraId="4E9A7CFD" w14:textId="77777777" w:rsidTr="00B83FA9">
        <w:trPr>
          <w:trHeight w:val="230"/>
        </w:trPr>
        <w:tc>
          <w:tcPr>
            <w:tcW w:w="1843" w:type="dxa"/>
          </w:tcPr>
          <w:p w14:paraId="0A900D0B" w14:textId="1F968AAE" w:rsidR="00B83FA9" w:rsidRPr="00382D10" w:rsidRDefault="00B83FA9" w:rsidP="00285746">
            <w:pPr>
              <w:ind w:left="360"/>
              <w:rPr>
                <w:rFonts w:ascii="Arial" w:eastAsia="Arial Unicode MS" w:hAnsi="Arial" w:cs="Arial"/>
                <w:bCs/>
              </w:rPr>
            </w:pPr>
            <w:r>
              <w:rPr>
                <w:rFonts w:ascii="Arial" w:eastAsia="Arial Unicode MS" w:hAnsi="Arial" w:cs="Arial"/>
                <w:bCs/>
              </w:rPr>
              <w:t>BMW</w:t>
            </w:r>
          </w:p>
        </w:tc>
        <w:tc>
          <w:tcPr>
            <w:tcW w:w="2268" w:type="dxa"/>
          </w:tcPr>
          <w:p w14:paraId="53512162" w14:textId="77777777" w:rsidR="00B83FA9" w:rsidRPr="00C67544" w:rsidRDefault="00B83FA9" w:rsidP="00285746">
            <w:pPr>
              <w:snapToGrid w:val="0"/>
              <w:ind w:left="360"/>
              <w:rPr>
                <w:rFonts w:ascii="Arial" w:eastAsia="Arial Unicode MS" w:hAnsi="Arial" w:cs="Arial"/>
                <w:bCs/>
              </w:rPr>
            </w:pPr>
            <w:r>
              <w:rPr>
                <w:rFonts w:ascii="Arial" w:eastAsia="Arial Unicode MS" w:hAnsi="Arial" w:cs="Arial"/>
                <w:bCs/>
              </w:rPr>
              <w:t>Workforce Management</w:t>
            </w:r>
          </w:p>
        </w:tc>
        <w:tc>
          <w:tcPr>
            <w:tcW w:w="1418" w:type="dxa"/>
          </w:tcPr>
          <w:p w14:paraId="6A7A83E4" w14:textId="77777777" w:rsidR="00B83FA9" w:rsidRPr="00C67544" w:rsidRDefault="00B83FA9" w:rsidP="00285746">
            <w:pPr>
              <w:snapToGrid w:val="0"/>
              <w:ind w:left="360"/>
              <w:rPr>
                <w:rFonts w:ascii="Arial" w:eastAsia="Arial Unicode MS" w:hAnsi="Arial" w:cs="Arial"/>
                <w:bCs/>
              </w:rPr>
            </w:pPr>
            <w:r>
              <w:rPr>
                <w:rFonts w:ascii="Arial" w:eastAsia="Arial Unicode MS" w:hAnsi="Arial" w:cs="Arial"/>
                <w:bCs/>
              </w:rPr>
              <w:t>5</w:t>
            </w:r>
          </w:p>
        </w:tc>
        <w:tc>
          <w:tcPr>
            <w:tcW w:w="1738" w:type="dxa"/>
          </w:tcPr>
          <w:p w14:paraId="7922B31E" w14:textId="77777777" w:rsidR="00B83FA9" w:rsidRPr="00C67544" w:rsidRDefault="00B83FA9" w:rsidP="00285746">
            <w:pPr>
              <w:snapToGrid w:val="0"/>
              <w:ind w:left="360"/>
              <w:rPr>
                <w:rFonts w:ascii="Arial" w:eastAsia="Arial Unicode MS" w:hAnsi="Arial" w:cs="Arial"/>
                <w:bCs/>
              </w:rPr>
            </w:pPr>
            <w:r w:rsidRPr="00B07EF1">
              <w:rPr>
                <w:rFonts w:ascii="Arial" w:eastAsia="Arial Unicode MS" w:hAnsi="Arial" w:cs="Arial"/>
                <w:bCs/>
              </w:rPr>
              <w:t>SOFTWARE DEVELOPMENT ANALYST</w:t>
            </w:r>
          </w:p>
        </w:tc>
        <w:tc>
          <w:tcPr>
            <w:tcW w:w="3263" w:type="dxa"/>
          </w:tcPr>
          <w:p w14:paraId="433E7850" w14:textId="77777777" w:rsidR="00B83FA9" w:rsidRPr="00C67544" w:rsidRDefault="00B83FA9" w:rsidP="00285746">
            <w:pPr>
              <w:snapToGrid w:val="0"/>
              <w:ind w:left="360"/>
              <w:rPr>
                <w:rFonts w:ascii="Arial" w:hAnsi="Arial" w:cs="Arial"/>
              </w:rPr>
            </w:pPr>
            <w:r>
              <w:rPr>
                <w:rFonts w:ascii="Arial" w:eastAsia="Arial Unicode MS" w:hAnsi="Arial" w:cs="Arial"/>
                <w:bCs/>
              </w:rPr>
              <w:t xml:space="preserve">Oct’2019 </w:t>
            </w:r>
            <w:r w:rsidRPr="00C67544">
              <w:rPr>
                <w:rFonts w:ascii="Arial" w:eastAsia="Arial Unicode MS" w:hAnsi="Arial" w:cs="Arial"/>
                <w:bCs/>
              </w:rPr>
              <w:t>–</w:t>
            </w:r>
            <w:r>
              <w:rPr>
                <w:rFonts w:ascii="Arial" w:eastAsia="Arial Unicode MS" w:hAnsi="Arial" w:cs="Arial"/>
                <w:bCs/>
              </w:rPr>
              <w:t xml:space="preserve"> </w:t>
            </w:r>
            <w:r>
              <w:rPr>
                <w:rFonts w:ascii="Arial" w:hAnsi="Arial" w:cs="Arial"/>
              </w:rPr>
              <w:t>Mar’2020</w:t>
            </w:r>
          </w:p>
        </w:tc>
      </w:tr>
    </w:tbl>
    <w:p w14:paraId="17B9CD48" w14:textId="77777777" w:rsidR="00B83FA9" w:rsidRPr="0049503E" w:rsidRDefault="00B83FA9" w:rsidP="00B83FA9">
      <w:pPr>
        <w:rPr>
          <w:rFonts w:ascii="Arial" w:hAnsi="Arial" w:cs="Arial"/>
        </w:rPr>
      </w:pPr>
    </w:p>
    <w:p w14:paraId="4E04EEB0" w14:textId="77777777" w:rsidR="00B83FA9" w:rsidRDefault="00B83FA9" w:rsidP="00B83FA9">
      <w:pPr>
        <w:rPr>
          <w:rFonts w:ascii="Arial" w:hAnsi="Arial" w:cs="Arial"/>
          <w:b/>
          <w:lang w:val="en-IN"/>
        </w:rPr>
      </w:pPr>
      <w:r w:rsidRPr="00C67544">
        <w:rPr>
          <w:rFonts w:ascii="Arial" w:hAnsi="Arial" w:cs="Arial"/>
          <w:b/>
          <w:lang w:val="en-IN"/>
        </w:rPr>
        <w:t xml:space="preserve">Roles &amp; Responsibilities: </w:t>
      </w:r>
    </w:p>
    <w:p w14:paraId="2E45C43C" w14:textId="77777777" w:rsidR="00B83FA9" w:rsidRDefault="00B83FA9" w:rsidP="00B83FA9">
      <w:pPr>
        <w:rPr>
          <w:rFonts w:ascii="Arial" w:hAnsi="Arial" w:cs="Arial"/>
          <w:b/>
          <w:lang w:val="en-IN"/>
        </w:rPr>
      </w:pPr>
    </w:p>
    <w:p w14:paraId="29F23881" w14:textId="002A470D" w:rsidR="006E7020" w:rsidRPr="006E7020" w:rsidRDefault="006E7020" w:rsidP="00B83FA9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  <w:lang w:val="en-IN"/>
        </w:rPr>
      </w:pPr>
      <w:r>
        <w:rPr>
          <w:rFonts w:ascii="Arial" w:hAnsi="Arial" w:cs="Arial"/>
          <w:lang w:val="en-IN"/>
        </w:rPr>
        <w:t>Automated in WEB, Excel</w:t>
      </w:r>
      <w:r w:rsidR="00D322AF">
        <w:rPr>
          <w:rFonts w:ascii="Arial" w:hAnsi="Arial" w:cs="Arial"/>
          <w:lang w:val="en-IN"/>
        </w:rPr>
        <w:t>, Avaya</w:t>
      </w:r>
      <w:r>
        <w:rPr>
          <w:rFonts w:ascii="Arial" w:hAnsi="Arial" w:cs="Arial"/>
          <w:lang w:val="en-IN"/>
        </w:rPr>
        <w:t xml:space="preserve"> </w:t>
      </w:r>
    </w:p>
    <w:p w14:paraId="4585F3A9" w14:textId="3E825B38" w:rsidR="00B83FA9" w:rsidRPr="00C67544" w:rsidRDefault="00B83FA9" w:rsidP="00B83FA9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  <w:lang w:val="en-IN"/>
        </w:rPr>
      </w:pPr>
      <w:r w:rsidRPr="00C67544">
        <w:rPr>
          <w:rFonts w:ascii="Arial" w:hAnsi="Arial" w:cs="Arial"/>
        </w:rPr>
        <w:t>Involved in Analysis, Design, Development, Testing and Implementation.</w:t>
      </w:r>
    </w:p>
    <w:p w14:paraId="3EE16745" w14:textId="77777777" w:rsidR="00B83FA9" w:rsidRPr="00C67544" w:rsidRDefault="00B83FA9" w:rsidP="00B83FA9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  <w:lang w:val="en-IN"/>
        </w:rPr>
      </w:pPr>
      <w:r w:rsidRPr="00C67544">
        <w:rPr>
          <w:rFonts w:ascii="Arial" w:hAnsi="Arial" w:cs="Arial"/>
        </w:rPr>
        <w:t>Exception handling design and correct use of stages and blocks correct use of data types, session and environment variables.</w:t>
      </w:r>
    </w:p>
    <w:p w14:paraId="6843A9D7" w14:textId="77777777" w:rsidR="00B83FA9" w:rsidRPr="00C67544" w:rsidRDefault="00B83FA9" w:rsidP="00B83FA9">
      <w:pPr>
        <w:pStyle w:val="ListParagraph"/>
        <w:numPr>
          <w:ilvl w:val="0"/>
          <w:numId w:val="7"/>
        </w:numPr>
        <w:autoSpaceDE w:val="0"/>
        <w:autoSpaceDN w:val="0"/>
        <w:spacing w:line="360" w:lineRule="auto"/>
        <w:rPr>
          <w:rFonts w:ascii="Arial" w:hAnsi="Arial" w:cs="Arial"/>
        </w:rPr>
      </w:pPr>
      <w:r w:rsidRPr="00C67544">
        <w:rPr>
          <w:rFonts w:ascii="Arial" w:hAnsi="Arial" w:cs="Arial"/>
        </w:rPr>
        <w:t>In developing new functionalities using coding by code stage</w:t>
      </w:r>
    </w:p>
    <w:p w14:paraId="06D78CE7" w14:textId="77777777" w:rsidR="00B83FA9" w:rsidRDefault="00B83FA9" w:rsidP="00B83FA9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</w:rPr>
      </w:pPr>
      <w:r w:rsidRPr="00C67544">
        <w:rPr>
          <w:rFonts w:ascii="Arial" w:hAnsi="Arial" w:cs="Arial"/>
        </w:rPr>
        <w:t>Involved in UAT and robot deployment.</w:t>
      </w:r>
    </w:p>
    <w:p w14:paraId="7A3A1C1D" w14:textId="77777777" w:rsidR="00716D19" w:rsidRDefault="00716D19" w:rsidP="00B83FA9">
      <w:pPr>
        <w:rPr>
          <w:rFonts w:ascii="Arial" w:eastAsia="Arial Unicode MS" w:hAnsi="Arial" w:cs="Arial"/>
          <w:b/>
          <w:bCs/>
        </w:rPr>
      </w:pPr>
    </w:p>
    <w:p w14:paraId="751D69BC" w14:textId="480EC8CC" w:rsidR="00B83FA9" w:rsidRPr="00382D10" w:rsidRDefault="00B83FA9" w:rsidP="00B83FA9">
      <w:pPr>
        <w:rPr>
          <w:rFonts w:ascii="Arial" w:hAnsi="Arial" w:cs="Arial"/>
        </w:rPr>
      </w:pPr>
      <w:r w:rsidRPr="00382D10">
        <w:rPr>
          <w:rFonts w:ascii="Arial" w:eastAsia="Arial Unicode MS" w:hAnsi="Arial" w:cs="Arial"/>
          <w:b/>
          <w:bCs/>
        </w:rPr>
        <w:t xml:space="preserve">Project </w:t>
      </w:r>
      <w:r w:rsidR="001C21F3">
        <w:rPr>
          <w:rFonts w:ascii="Arial" w:eastAsia="Arial Unicode MS" w:hAnsi="Arial" w:cs="Arial"/>
          <w:b/>
          <w:bCs/>
        </w:rPr>
        <w:t>5</w:t>
      </w:r>
      <w:r w:rsidRPr="00382D10">
        <w:rPr>
          <w:rFonts w:ascii="Arial" w:eastAsia="Arial Unicode MS" w:hAnsi="Arial" w:cs="Arial"/>
          <w:b/>
          <w:bCs/>
        </w:rPr>
        <w:t xml:space="preserve">: </w:t>
      </w:r>
      <w:r w:rsidRPr="00382D10">
        <w:rPr>
          <w:rFonts w:ascii="Arial" w:eastAsia="Arial Unicode MS" w:hAnsi="Arial" w:cs="Arial"/>
          <w:bCs/>
        </w:rPr>
        <w:t>Harris</w:t>
      </w:r>
      <w:r>
        <w:rPr>
          <w:rFonts w:ascii="Arial" w:eastAsia="Arial Unicode MS" w:hAnsi="Arial" w:cs="Arial"/>
          <w:bCs/>
        </w:rPr>
        <w:t>/HCL Technologies</w:t>
      </w:r>
    </w:p>
    <w:p w14:paraId="046E4776" w14:textId="77777777" w:rsidR="00B83FA9" w:rsidRPr="00C67544" w:rsidRDefault="00B83FA9" w:rsidP="00B83FA9">
      <w:pPr>
        <w:rPr>
          <w:rFonts w:ascii="Arial" w:eastAsia="Arial Unicode MS" w:hAnsi="Arial" w:cs="Arial"/>
          <w:bCs/>
        </w:rPr>
      </w:pPr>
    </w:p>
    <w:tbl>
      <w:tblPr>
        <w:tblW w:w="1053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843"/>
        <w:gridCol w:w="2268"/>
        <w:gridCol w:w="1418"/>
        <w:gridCol w:w="1671"/>
        <w:gridCol w:w="3330"/>
      </w:tblGrid>
      <w:tr w:rsidR="00B83FA9" w:rsidRPr="00C67544" w14:paraId="6FE06BB2" w14:textId="77777777" w:rsidTr="00285746">
        <w:trPr>
          <w:trHeight w:val="230"/>
        </w:trPr>
        <w:tc>
          <w:tcPr>
            <w:tcW w:w="1843" w:type="dxa"/>
          </w:tcPr>
          <w:p w14:paraId="15B83E94" w14:textId="77777777" w:rsidR="00B83FA9" w:rsidRPr="00C67544" w:rsidRDefault="00B83FA9" w:rsidP="00285746">
            <w:pPr>
              <w:snapToGrid w:val="0"/>
              <w:ind w:left="360"/>
              <w:rPr>
                <w:rFonts w:ascii="Arial" w:eastAsia="Arial Unicode MS" w:hAnsi="Arial" w:cs="Arial"/>
                <w:b/>
                <w:bCs/>
              </w:rPr>
            </w:pPr>
            <w:r w:rsidRPr="00C67544">
              <w:rPr>
                <w:rFonts w:ascii="Arial" w:eastAsia="Arial Unicode MS" w:hAnsi="Arial" w:cs="Arial"/>
                <w:b/>
                <w:bCs/>
              </w:rPr>
              <w:t>Client</w:t>
            </w:r>
          </w:p>
        </w:tc>
        <w:tc>
          <w:tcPr>
            <w:tcW w:w="2268" w:type="dxa"/>
          </w:tcPr>
          <w:p w14:paraId="58457CE5" w14:textId="77777777" w:rsidR="00B83FA9" w:rsidRPr="00C67544" w:rsidRDefault="00B83FA9" w:rsidP="00285746">
            <w:pPr>
              <w:snapToGrid w:val="0"/>
              <w:ind w:left="360"/>
              <w:rPr>
                <w:rFonts w:ascii="Arial" w:eastAsia="Arial Unicode MS" w:hAnsi="Arial" w:cs="Arial"/>
                <w:b/>
                <w:bCs/>
              </w:rPr>
            </w:pPr>
            <w:r w:rsidRPr="00C67544">
              <w:rPr>
                <w:rFonts w:ascii="Arial" w:eastAsia="Arial Unicode MS" w:hAnsi="Arial" w:cs="Arial"/>
                <w:b/>
                <w:bCs/>
              </w:rPr>
              <w:t>Process Name</w:t>
            </w:r>
          </w:p>
        </w:tc>
        <w:tc>
          <w:tcPr>
            <w:tcW w:w="1418" w:type="dxa"/>
          </w:tcPr>
          <w:p w14:paraId="7CD541D1" w14:textId="77777777" w:rsidR="00B83FA9" w:rsidRPr="00C67544" w:rsidRDefault="00B83FA9" w:rsidP="00285746">
            <w:pPr>
              <w:snapToGrid w:val="0"/>
              <w:ind w:left="360"/>
              <w:rPr>
                <w:rFonts w:ascii="Arial" w:eastAsia="Arial Unicode MS" w:hAnsi="Arial" w:cs="Arial"/>
                <w:b/>
                <w:bCs/>
              </w:rPr>
            </w:pPr>
            <w:r w:rsidRPr="00C67544">
              <w:rPr>
                <w:rFonts w:ascii="Arial" w:eastAsia="Arial Unicode MS" w:hAnsi="Arial" w:cs="Arial"/>
                <w:b/>
                <w:bCs/>
              </w:rPr>
              <w:t>Team Size</w:t>
            </w:r>
          </w:p>
        </w:tc>
        <w:tc>
          <w:tcPr>
            <w:tcW w:w="1671" w:type="dxa"/>
          </w:tcPr>
          <w:p w14:paraId="1C4AECF5" w14:textId="77777777" w:rsidR="00B83FA9" w:rsidRPr="00C67544" w:rsidRDefault="00B83FA9" w:rsidP="00285746">
            <w:pPr>
              <w:snapToGrid w:val="0"/>
              <w:ind w:left="360" w:right="-108"/>
              <w:rPr>
                <w:rFonts w:ascii="Arial" w:eastAsia="Arial Unicode MS" w:hAnsi="Arial" w:cs="Arial"/>
                <w:b/>
                <w:bCs/>
              </w:rPr>
            </w:pPr>
            <w:r w:rsidRPr="00C67544">
              <w:rPr>
                <w:rFonts w:ascii="Arial" w:eastAsia="Arial Unicode MS" w:hAnsi="Arial" w:cs="Arial"/>
                <w:b/>
                <w:bCs/>
              </w:rPr>
              <w:t>Role</w:t>
            </w:r>
          </w:p>
        </w:tc>
        <w:tc>
          <w:tcPr>
            <w:tcW w:w="3330" w:type="dxa"/>
          </w:tcPr>
          <w:p w14:paraId="01713A91" w14:textId="77777777" w:rsidR="00B83FA9" w:rsidRPr="00C67544" w:rsidRDefault="00B83FA9" w:rsidP="00285746">
            <w:pPr>
              <w:snapToGrid w:val="0"/>
              <w:ind w:left="360" w:right="-108"/>
              <w:rPr>
                <w:rFonts w:ascii="Arial" w:eastAsia="Arial Unicode MS" w:hAnsi="Arial" w:cs="Arial"/>
                <w:b/>
                <w:bCs/>
              </w:rPr>
            </w:pPr>
            <w:r w:rsidRPr="00C67544">
              <w:rPr>
                <w:rFonts w:ascii="Arial" w:eastAsia="Arial Unicode MS" w:hAnsi="Arial" w:cs="Arial"/>
                <w:b/>
                <w:bCs/>
              </w:rPr>
              <w:t>Duration</w:t>
            </w:r>
          </w:p>
        </w:tc>
      </w:tr>
      <w:tr w:rsidR="00B83FA9" w:rsidRPr="00C67544" w14:paraId="6B63B814" w14:textId="77777777" w:rsidTr="00285746">
        <w:trPr>
          <w:trHeight w:val="230"/>
        </w:trPr>
        <w:tc>
          <w:tcPr>
            <w:tcW w:w="1843" w:type="dxa"/>
          </w:tcPr>
          <w:p w14:paraId="0F906D26" w14:textId="4C33C772" w:rsidR="00B83FA9" w:rsidRPr="00C67544" w:rsidRDefault="00B83FA9" w:rsidP="00285746">
            <w:pPr>
              <w:ind w:left="360"/>
              <w:rPr>
                <w:rFonts w:ascii="Arial" w:eastAsia="Arial Unicode MS" w:hAnsi="Arial" w:cs="Arial"/>
                <w:bCs/>
              </w:rPr>
            </w:pPr>
            <w:r w:rsidRPr="00C67544">
              <w:rPr>
                <w:rFonts w:ascii="Arial" w:eastAsia="Arial Unicode MS" w:hAnsi="Arial" w:cs="Arial"/>
                <w:bCs/>
              </w:rPr>
              <w:t>Harris</w:t>
            </w:r>
          </w:p>
        </w:tc>
        <w:tc>
          <w:tcPr>
            <w:tcW w:w="2268" w:type="dxa"/>
          </w:tcPr>
          <w:p w14:paraId="32B815F5" w14:textId="77777777" w:rsidR="00B83FA9" w:rsidRPr="00C67544" w:rsidRDefault="00B83FA9" w:rsidP="00285746">
            <w:pPr>
              <w:snapToGrid w:val="0"/>
              <w:ind w:left="360"/>
              <w:rPr>
                <w:rFonts w:ascii="Arial" w:eastAsia="Arial Unicode MS" w:hAnsi="Arial" w:cs="Arial"/>
                <w:bCs/>
              </w:rPr>
            </w:pPr>
            <w:r>
              <w:rPr>
                <w:rFonts w:ascii="Arial" w:eastAsia="Arial Unicode MS" w:hAnsi="Arial" w:cs="Arial"/>
                <w:bCs/>
              </w:rPr>
              <w:t>Wide Area Workflow (WAWF)</w:t>
            </w:r>
          </w:p>
        </w:tc>
        <w:tc>
          <w:tcPr>
            <w:tcW w:w="1418" w:type="dxa"/>
          </w:tcPr>
          <w:p w14:paraId="5B2F38F6" w14:textId="77777777" w:rsidR="00B83FA9" w:rsidRPr="00C67544" w:rsidRDefault="00B83FA9" w:rsidP="00285746">
            <w:pPr>
              <w:snapToGrid w:val="0"/>
              <w:ind w:left="360"/>
              <w:rPr>
                <w:rFonts w:ascii="Arial" w:eastAsia="Arial Unicode MS" w:hAnsi="Arial" w:cs="Arial"/>
                <w:bCs/>
              </w:rPr>
            </w:pPr>
            <w:r w:rsidRPr="00C67544">
              <w:rPr>
                <w:rFonts w:ascii="Arial" w:eastAsia="Arial Unicode MS" w:hAnsi="Arial" w:cs="Arial"/>
                <w:bCs/>
              </w:rPr>
              <w:t>2</w:t>
            </w:r>
          </w:p>
        </w:tc>
        <w:tc>
          <w:tcPr>
            <w:tcW w:w="1671" w:type="dxa"/>
          </w:tcPr>
          <w:p w14:paraId="3DA910DB" w14:textId="77777777" w:rsidR="00B83FA9" w:rsidRPr="00C67544" w:rsidRDefault="00B83FA9" w:rsidP="00285746">
            <w:pPr>
              <w:snapToGrid w:val="0"/>
              <w:ind w:left="360"/>
              <w:rPr>
                <w:rFonts w:ascii="Arial" w:eastAsia="Arial Unicode MS" w:hAnsi="Arial" w:cs="Arial"/>
                <w:bCs/>
              </w:rPr>
            </w:pPr>
            <w:r w:rsidRPr="00C67544">
              <w:rPr>
                <w:rFonts w:ascii="Arial" w:eastAsia="Arial Unicode MS" w:hAnsi="Arial" w:cs="Arial"/>
                <w:bCs/>
              </w:rPr>
              <w:t>Senior Software Engineer</w:t>
            </w:r>
          </w:p>
        </w:tc>
        <w:tc>
          <w:tcPr>
            <w:tcW w:w="3330" w:type="dxa"/>
          </w:tcPr>
          <w:p w14:paraId="19F87315" w14:textId="77777777" w:rsidR="00B83FA9" w:rsidRPr="00C67544" w:rsidRDefault="00B83FA9" w:rsidP="00285746">
            <w:pPr>
              <w:snapToGrid w:val="0"/>
              <w:ind w:left="360"/>
              <w:rPr>
                <w:rFonts w:ascii="Arial" w:hAnsi="Arial" w:cs="Arial"/>
              </w:rPr>
            </w:pPr>
            <w:r>
              <w:rPr>
                <w:rFonts w:ascii="Arial" w:eastAsia="Arial Unicode MS" w:hAnsi="Arial" w:cs="Arial"/>
                <w:bCs/>
              </w:rPr>
              <w:t>Nov’20</w:t>
            </w:r>
            <w:r w:rsidRPr="00C67544">
              <w:rPr>
                <w:rFonts w:ascii="Arial" w:eastAsia="Arial Unicode MS" w:hAnsi="Arial" w:cs="Arial"/>
                <w:bCs/>
              </w:rPr>
              <w:t>18</w:t>
            </w:r>
            <w:r>
              <w:rPr>
                <w:rFonts w:ascii="Arial" w:eastAsia="Arial Unicode MS" w:hAnsi="Arial" w:cs="Arial"/>
                <w:bCs/>
              </w:rPr>
              <w:t xml:space="preserve"> </w:t>
            </w:r>
            <w:r w:rsidRPr="00C67544">
              <w:rPr>
                <w:rFonts w:ascii="Arial" w:eastAsia="Arial Unicode MS" w:hAnsi="Arial" w:cs="Arial"/>
                <w:bCs/>
              </w:rPr>
              <w:t xml:space="preserve">– </w:t>
            </w:r>
            <w:r>
              <w:rPr>
                <w:rFonts w:ascii="Arial" w:eastAsia="Arial Unicode MS" w:hAnsi="Arial" w:cs="Arial"/>
                <w:bCs/>
              </w:rPr>
              <w:t>Sep’20</w:t>
            </w:r>
            <w:r w:rsidRPr="00C67544">
              <w:rPr>
                <w:rFonts w:ascii="Arial" w:eastAsia="Arial Unicode MS" w:hAnsi="Arial" w:cs="Arial"/>
                <w:bCs/>
              </w:rPr>
              <w:t>19</w:t>
            </w:r>
          </w:p>
        </w:tc>
      </w:tr>
    </w:tbl>
    <w:p w14:paraId="6B99D418" w14:textId="77777777" w:rsidR="00B83FA9" w:rsidRPr="00C67544" w:rsidRDefault="00B83FA9" w:rsidP="00B83FA9">
      <w:pPr>
        <w:rPr>
          <w:rFonts w:ascii="Arial" w:hAnsi="Arial" w:cs="Arial"/>
          <w:b/>
          <w:lang w:val="en-IN"/>
        </w:rPr>
      </w:pPr>
      <w:r w:rsidRPr="00C67544">
        <w:rPr>
          <w:rFonts w:ascii="Arial" w:hAnsi="Arial" w:cs="Arial"/>
          <w:b/>
          <w:lang w:val="en-IN"/>
        </w:rPr>
        <w:t xml:space="preserve">Roles &amp; Responsibilities: </w:t>
      </w:r>
    </w:p>
    <w:p w14:paraId="076A8E3D" w14:textId="77777777" w:rsidR="00B83FA9" w:rsidRPr="00C67544" w:rsidRDefault="00B83FA9" w:rsidP="00B83FA9">
      <w:pPr>
        <w:rPr>
          <w:rFonts w:ascii="Arial" w:eastAsia="Arial Unicode MS" w:hAnsi="Arial" w:cs="Arial"/>
        </w:rPr>
      </w:pPr>
    </w:p>
    <w:p w14:paraId="1DDF74D5" w14:textId="77777777" w:rsidR="00B83FA9" w:rsidRPr="00C67544" w:rsidRDefault="00B83FA9" w:rsidP="00B83FA9">
      <w:pPr>
        <w:pStyle w:val="ListParagraph"/>
        <w:numPr>
          <w:ilvl w:val="0"/>
          <w:numId w:val="10"/>
        </w:numPr>
        <w:rPr>
          <w:rFonts w:ascii="Arial" w:hAnsi="Arial" w:cs="Arial"/>
          <w:lang w:val="en-IN"/>
        </w:rPr>
      </w:pPr>
      <w:r w:rsidRPr="00C67544">
        <w:rPr>
          <w:rFonts w:ascii="Arial" w:hAnsi="Arial" w:cs="Arial"/>
        </w:rPr>
        <w:t>Process development, writing test cases, as the sprint is in incubation period so there is no PDD, SDD or TDD designed for it.</w:t>
      </w:r>
    </w:p>
    <w:p w14:paraId="1437AE5C" w14:textId="77777777" w:rsidR="00B83FA9" w:rsidRPr="00C67544" w:rsidRDefault="00B83FA9" w:rsidP="00B83FA9">
      <w:pPr>
        <w:pStyle w:val="ListParagraph"/>
        <w:numPr>
          <w:ilvl w:val="0"/>
          <w:numId w:val="10"/>
        </w:numPr>
        <w:rPr>
          <w:rFonts w:ascii="Arial" w:hAnsi="Arial" w:cs="Arial"/>
          <w:lang w:val="en-IN"/>
        </w:rPr>
      </w:pPr>
      <w:r w:rsidRPr="00C67544">
        <w:rPr>
          <w:rFonts w:ascii="Arial" w:hAnsi="Arial" w:cs="Arial"/>
        </w:rPr>
        <w:t>Involved in Analysis, Design, Development, Testing and Implementation.</w:t>
      </w:r>
    </w:p>
    <w:p w14:paraId="3728CB40" w14:textId="77777777" w:rsidR="00B83FA9" w:rsidRPr="00C67544" w:rsidRDefault="00B83FA9" w:rsidP="00B83FA9">
      <w:pPr>
        <w:pStyle w:val="ListParagraph"/>
        <w:numPr>
          <w:ilvl w:val="0"/>
          <w:numId w:val="10"/>
        </w:numPr>
        <w:rPr>
          <w:rFonts w:ascii="Arial" w:hAnsi="Arial" w:cs="Arial"/>
          <w:lang w:val="en-IN"/>
        </w:rPr>
      </w:pPr>
      <w:r w:rsidRPr="00C67544">
        <w:rPr>
          <w:rFonts w:ascii="Arial" w:hAnsi="Arial" w:cs="Arial"/>
        </w:rPr>
        <w:t>Created the Technical Design Document</w:t>
      </w:r>
      <w:r>
        <w:rPr>
          <w:rFonts w:ascii="Arial" w:hAnsi="Arial" w:cs="Arial"/>
        </w:rPr>
        <w:t xml:space="preserve"> </w:t>
      </w:r>
      <w:r w:rsidRPr="00C67544">
        <w:rPr>
          <w:rFonts w:ascii="Arial" w:hAnsi="Arial" w:cs="Arial"/>
        </w:rPr>
        <w:t>(TDD).</w:t>
      </w:r>
    </w:p>
    <w:p w14:paraId="330A2932" w14:textId="77777777" w:rsidR="00B83FA9" w:rsidRPr="00C67544" w:rsidRDefault="00B83FA9" w:rsidP="00B83FA9">
      <w:pPr>
        <w:pStyle w:val="ListParagraph"/>
        <w:numPr>
          <w:ilvl w:val="0"/>
          <w:numId w:val="10"/>
        </w:numPr>
        <w:rPr>
          <w:rFonts w:ascii="Arial" w:hAnsi="Arial" w:cs="Arial"/>
          <w:lang w:val="en-IN"/>
        </w:rPr>
      </w:pPr>
      <w:r w:rsidRPr="00C67544">
        <w:rPr>
          <w:rFonts w:ascii="Arial" w:hAnsi="Arial" w:cs="Arial"/>
        </w:rPr>
        <w:t>Followed best practices recommend by Blue Prism.</w:t>
      </w:r>
    </w:p>
    <w:p w14:paraId="27DB3FED" w14:textId="77777777" w:rsidR="00B83FA9" w:rsidRPr="00C67544" w:rsidRDefault="00B83FA9" w:rsidP="00B83FA9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C67544">
        <w:rPr>
          <w:rFonts w:ascii="Arial" w:hAnsi="Arial" w:cs="Arial"/>
        </w:rPr>
        <w:t>Responsible for designing the RPA solution Design.</w:t>
      </w:r>
    </w:p>
    <w:p w14:paraId="21303BFE" w14:textId="77777777" w:rsidR="00B83FA9" w:rsidRPr="00C67544" w:rsidRDefault="00B83FA9" w:rsidP="00B83FA9">
      <w:pPr>
        <w:pStyle w:val="BulletedList1"/>
        <w:numPr>
          <w:ilvl w:val="0"/>
          <w:numId w:val="10"/>
        </w:numPr>
        <w:spacing w:after="0"/>
        <w:rPr>
          <w:rFonts w:ascii="Arial" w:hAnsi="Arial" w:cs="Arial"/>
          <w:sz w:val="20"/>
          <w:szCs w:val="20"/>
        </w:rPr>
      </w:pPr>
      <w:r w:rsidRPr="00C67544">
        <w:rPr>
          <w:rFonts w:ascii="Arial" w:hAnsi="Arial" w:cs="Arial"/>
          <w:sz w:val="20"/>
          <w:szCs w:val="20"/>
        </w:rPr>
        <w:t>Handle the UAT process.</w:t>
      </w:r>
    </w:p>
    <w:p w14:paraId="527A5165" w14:textId="77777777" w:rsidR="00B83FA9" w:rsidRPr="00C67544" w:rsidRDefault="00B83FA9" w:rsidP="00B83FA9">
      <w:pPr>
        <w:pStyle w:val="BulletedList1"/>
        <w:numPr>
          <w:ilvl w:val="0"/>
          <w:numId w:val="10"/>
        </w:numPr>
        <w:spacing w:after="0" w:line="276" w:lineRule="auto"/>
        <w:rPr>
          <w:rFonts w:ascii="Arial" w:hAnsi="Arial" w:cs="Arial"/>
          <w:sz w:val="20"/>
          <w:szCs w:val="20"/>
        </w:rPr>
      </w:pPr>
      <w:r w:rsidRPr="00C67544">
        <w:rPr>
          <w:rFonts w:ascii="Arial" w:hAnsi="Arial" w:cs="Arial"/>
          <w:sz w:val="20"/>
          <w:szCs w:val="20"/>
        </w:rPr>
        <w:t>Support given beyond go live included bug fixes for real time scenario’s, RCA documentation, New requirements for enhancing existing flow.</w:t>
      </w:r>
    </w:p>
    <w:p w14:paraId="39916C87" w14:textId="77777777" w:rsidR="00B83FA9" w:rsidRDefault="00B83FA9" w:rsidP="00B83FA9">
      <w:pPr>
        <w:pStyle w:val="BulletedList1"/>
        <w:numPr>
          <w:ilvl w:val="0"/>
          <w:numId w:val="10"/>
        </w:numPr>
        <w:spacing w:after="0" w:line="276" w:lineRule="auto"/>
        <w:rPr>
          <w:rFonts w:ascii="Arial" w:hAnsi="Arial" w:cs="Arial"/>
          <w:sz w:val="20"/>
          <w:szCs w:val="20"/>
        </w:rPr>
      </w:pPr>
      <w:r w:rsidRPr="00C67544">
        <w:rPr>
          <w:rFonts w:ascii="Arial" w:hAnsi="Arial" w:cs="Arial"/>
          <w:sz w:val="20"/>
          <w:szCs w:val="20"/>
        </w:rPr>
        <w:t>Performed and monitored control room activities like scheduling when project was on Live.</w:t>
      </w:r>
      <w:r>
        <w:rPr>
          <w:rFonts w:ascii="Arial" w:hAnsi="Arial" w:cs="Arial"/>
          <w:sz w:val="20"/>
          <w:szCs w:val="20"/>
        </w:rPr>
        <w:t>’</w:t>
      </w:r>
    </w:p>
    <w:p w14:paraId="03625C49" w14:textId="77777777" w:rsidR="00B83FA9" w:rsidRPr="00400563" w:rsidRDefault="00B83FA9" w:rsidP="00B83FA9">
      <w:pPr>
        <w:rPr>
          <w:rFonts w:ascii="Arial" w:hAnsi="Arial" w:cs="Arial"/>
        </w:rPr>
      </w:pPr>
      <w:r w:rsidRPr="00400563">
        <w:rPr>
          <w:rFonts w:ascii="Arial" w:eastAsia="Arial Unicode MS" w:hAnsi="Arial" w:cs="Arial"/>
          <w:b/>
          <w:bCs/>
        </w:rPr>
        <w:lastRenderedPageBreak/>
        <w:t xml:space="preserve">Project </w:t>
      </w:r>
      <w:r>
        <w:rPr>
          <w:rFonts w:ascii="Arial" w:eastAsia="Arial Unicode MS" w:hAnsi="Arial" w:cs="Arial"/>
          <w:b/>
          <w:bCs/>
        </w:rPr>
        <w:t>4</w:t>
      </w:r>
      <w:r w:rsidRPr="00400563">
        <w:rPr>
          <w:rFonts w:ascii="Arial" w:eastAsia="Arial Unicode MS" w:hAnsi="Arial" w:cs="Arial"/>
          <w:b/>
          <w:bCs/>
        </w:rPr>
        <w:t xml:space="preserve">: </w:t>
      </w:r>
      <w:r w:rsidRPr="00400563">
        <w:rPr>
          <w:rFonts w:ascii="Arial" w:hAnsi="Arial" w:cs="Arial"/>
        </w:rPr>
        <w:t>UPM</w:t>
      </w:r>
      <w:r>
        <w:rPr>
          <w:rFonts w:ascii="Arial" w:eastAsia="Arial Unicode MS" w:hAnsi="Arial" w:cs="Arial"/>
          <w:bCs/>
        </w:rPr>
        <w:t>/HCL Technologies</w:t>
      </w:r>
    </w:p>
    <w:p w14:paraId="6F7B135D" w14:textId="77777777" w:rsidR="00B83FA9" w:rsidRPr="00C67544" w:rsidRDefault="00B83FA9" w:rsidP="00B83FA9">
      <w:pPr>
        <w:rPr>
          <w:rFonts w:ascii="Arial" w:eastAsia="Arial Unicode MS" w:hAnsi="Arial" w:cs="Arial"/>
          <w:bCs/>
        </w:rPr>
      </w:pPr>
    </w:p>
    <w:tbl>
      <w:tblPr>
        <w:tblW w:w="1053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843"/>
        <w:gridCol w:w="2268"/>
        <w:gridCol w:w="1418"/>
        <w:gridCol w:w="1671"/>
        <w:gridCol w:w="3330"/>
      </w:tblGrid>
      <w:tr w:rsidR="00B83FA9" w:rsidRPr="00C67544" w14:paraId="38986678" w14:textId="77777777" w:rsidTr="00285746">
        <w:trPr>
          <w:trHeight w:val="230"/>
        </w:trPr>
        <w:tc>
          <w:tcPr>
            <w:tcW w:w="1843" w:type="dxa"/>
          </w:tcPr>
          <w:p w14:paraId="5FA2D57D" w14:textId="77777777" w:rsidR="00B83FA9" w:rsidRPr="00C67544" w:rsidRDefault="00B83FA9" w:rsidP="00285746">
            <w:pPr>
              <w:snapToGrid w:val="0"/>
              <w:ind w:left="360"/>
              <w:rPr>
                <w:rFonts w:ascii="Arial" w:eastAsia="Arial Unicode MS" w:hAnsi="Arial" w:cs="Arial"/>
                <w:b/>
                <w:bCs/>
              </w:rPr>
            </w:pPr>
            <w:r w:rsidRPr="00C67544">
              <w:rPr>
                <w:rFonts w:ascii="Arial" w:eastAsia="Arial Unicode MS" w:hAnsi="Arial" w:cs="Arial"/>
                <w:b/>
                <w:bCs/>
              </w:rPr>
              <w:t>Client</w:t>
            </w:r>
          </w:p>
        </w:tc>
        <w:tc>
          <w:tcPr>
            <w:tcW w:w="2268" w:type="dxa"/>
          </w:tcPr>
          <w:p w14:paraId="04E4FC3F" w14:textId="77777777" w:rsidR="00B83FA9" w:rsidRPr="00C67544" w:rsidRDefault="00B83FA9" w:rsidP="00285746">
            <w:pPr>
              <w:snapToGrid w:val="0"/>
              <w:ind w:left="360"/>
              <w:rPr>
                <w:rFonts w:ascii="Arial" w:eastAsia="Arial Unicode MS" w:hAnsi="Arial" w:cs="Arial"/>
                <w:b/>
                <w:bCs/>
              </w:rPr>
            </w:pPr>
            <w:r w:rsidRPr="00C67544">
              <w:rPr>
                <w:rFonts w:ascii="Arial" w:eastAsia="Arial Unicode MS" w:hAnsi="Arial" w:cs="Arial"/>
                <w:b/>
                <w:bCs/>
              </w:rPr>
              <w:t>Process Name</w:t>
            </w:r>
          </w:p>
        </w:tc>
        <w:tc>
          <w:tcPr>
            <w:tcW w:w="1418" w:type="dxa"/>
          </w:tcPr>
          <w:p w14:paraId="5FADBC93" w14:textId="77777777" w:rsidR="00B83FA9" w:rsidRPr="00C67544" w:rsidRDefault="00B83FA9" w:rsidP="00285746">
            <w:pPr>
              <w:snapToGrid w:val="0"/>
              <w:ind w:left="360"/>
              <w:rPr>
                <w:rFonts w:ascii="Arial" w:eastAsia="Arial Unicode MS" w:hAnsi="Arial" w:cs="Arial"/>
                <w:b/>
                <w:bCs/>
              </w:rPr>
            </w:pPr>
            <w:r w:rsidRPr="00C67544">
              <w:rPr>
                <w:rFonts w:ascii="Arial" w:eastAsia="Arial Unicode MS" w:hAnsi="Arial" w:cs="Arial"/>
                <w:b/>
                <w:bCs/>
              </w:rPr>
              <w:t>Team Size</w:t>
            </w:r>
          </w:p>
        </w:tc>
        <w:tc>
          <w:tcPr>
            <w:tcW w:w="1671" w:type="dxa"/>
          </w:tcPr>
          <w:p w14:paraId="27283C61" w14:textId="77777777" w:rsidR="00B83FA9" w:rsidRPr="00C67544" w:rsidRDefault="00B83FA9" w:rsidP="00285746">
            <w:pPr>
              <w:snapToGrid w:val="0"/>
              <w:ind w:left="360" w:right="-108"/>
              <w:rPr>
                <w:rFonts w:ascii="Arial" w:eastAsia="Arial Unicode MS" w:hAnsi="Arial" w:cs="Arial"/>
                <w:b/>
                <w:bCs/>
              </w:rPr>
            </w:pPr>
            <w:r w:rsidRPr="00C67544">
              <w:rPr>
                <w:rFonts w:ascii="Arial" w:eastAsia="Arial Unicode MS" w:hAnsi="Arial" w:cs="Arial"/>
                <w:b/>
                <w:bCs/>
              </w:rPr>
              <w:t>Role</w:t>
            </w:r>
          </w:p>
        </w:tc>
        <w:tc>
          <w:tcPr>
            <w:tcW w:w="3330" w:type="dxa"/>
          </w:tcPr>
          <w:p w14:paraId="4DA11B12" w14:textId="77777777" w:rsidR="00B83FA9" w:rsidRPr="00C67544" w:rsidRDefault="00B83FA9" w:rsidP="00285746">
            <w:pPr>
              <w:snapToGrid w:val="0"/>
              <w:ind w:left="360" w:right="-108"/>
              <w:rPr>
                <w:rFonts w:ascii="Arial" w:eastAsia="Arial Unicode MS" w:hAnsi="Arial" w:cs="Arial"/>
                <w:b/>
                <w:bCs/>
              </w:rPr>
            </w:pPr>
            <w:r w:rsidRPr="00C67544">
              <w:rPr>
                <w:rFonts w:ascii="Arial" w:eastAsia="Arial Unicode MS" w:hAnsi="Arial" w:cs="Arial"/>
                <w:b/>
                <w:bCs/>
              </w:rPr>
              <w:t>Duration</w:t>
            </w:r>
          </w:p>
        </w:tc>
      </w:tr>
      <w:tr w:rsidR="00B83FA9" w:rsidRPr="00C67544" w14:paraId="6A56DB93" w14:textId="77777777" w:rsidTr="00285746">
        <w:trPr>
          <w:trHeight w:val="230"/>
        </w:trPr>
        <w:tc>
          <w:tcPr>
            <w:tcW w:w="1843" w:type="dxa"/>
          </w:tcPr>
          <w:p w14:paraId="499FD6C5" w14:textId="79773EBF" w:rsidR="00B83FA9" w:rsidRPr="00C67544" w:rsidRDefault="00B83FA9" w:rsidP="00285746">
            <w:pPr>
              <w:ind w:left="360"/>
              <w:rPr>
                <w:rFonts w:ascii="Arial" w:eastAsia="Arial Unicode MS" w:hAnsi="Arial" w:cs="Arial"/>
                <w:bCs/>
              </w:rPr>
            </w:pPr>
            <w:r w:rsidRPr="00C67544">
              <w:rPr>
                <w:rFonts w:ascii="Arial" w:hAnsi="Arial" w:cs="Arial"/>
              </w:rPr>
              <w:t>UPM</w:t>
            </w:r>
          </w:p>
        </w:tc>
        <w:tc>
          <w:tcPr>
            <w:tcW w:w="2268" w:type="dxa"/>
          </w:tcPr>
          <w:p w14:paraId="13FF20DB" w14:textId="77777777" w:rsidR="00B83FA9" w:rsidRPr="00C67544" w:rsidRDefault="00B83FA9" w:rsidP="00285746">
            <w:pPr>
              <w:snapToGrid w:val="0"/>
              <w:ind w:left="360"/>
              <w:rPr>
                <w:rFonts w:ascii="Arial" w:eastAsia="Arial Unicode MS" w:hAnsi="Arial" w:cs="Arial"/>
                <w:bCs/>
              </w:rPr>
            </w:pPr>
            <w:r w:rsidRPr="00C67544">
              <w:rPr>
                <w:rFonts w:ascii="Arial" w:eastAsia="Arial Unicode MS" w:hAnsi="Arial" w:cs="Arial"/>
                <w:bCs/>
              </w:rPr>
              <w:t>Automatic order closing</w:t>
            </w:r>
          </w:p>
        </w:tc>
        <w:tc>
          <w:tcPr>
            <w:tcW w:w="1418" w:type="dxa"/>
          </w:tcPr>
          <w:p w14:paraId="3D9C2A81" w14:textId="77777777" w:rsidR="00B83FA9" w:rsidRPr="00C67544" w:rsidRDefault="00B83FA9" w:rsidP="00285746">
            <w:pPr>
              <w:snapToGrid w:val="0"/>
              <w:ind w:left="360"/>
              <w:rPr>
                <w:rFonts w:ascii="Arial" w:eastAsia="Arial Unicode MS" w:hAnsi="Arial" w:cs="Arial"/>
                <w:bCs/>
              </w:rPr>
            </w:pPr>
            <w:r>
              <w:rPr>
                <w:rFonts w:ascii="Arial" w:eastAsia="Arial Unicode MS" w:hAnsi="Arial" w:cs="Arial"/>
                <w:bCs/>
              </w:rPr>
              <w:t>4</w:t>
            </w:r>
          </w:p>
        </w:tc>
        <w:tc>
          <w:tcPr>
            <w:tcW w:w="1671" w:type="dxa"/>
          </w:tcPr>
          <w:p w14:paraId="2B177281" w14:textId="77777777" w:rsidR="00B83FA9" w:rsidRPr="00C67544" w:rsidRDefault="00B83FA9" w:rsidP="00285746">
            <w:pPr>
              <w:snapToGrid w:val="0"/>
              <w:ind w:left="360"/>
              <w:rPr>
                <w:rFonts w:ascii="Arial" w:eastAsia="Arial Unicode MS" w:hAnsi="Arial" w:cs="Arial"/>
                <w:bCs/>
              </w:rPr>
            </w:pPr>
            <w:r w:rsidRPr="00C67544">
              <w:rPr>
                <w:rFonts w:ascii="Arial" w:eastAsia="Arial Unicode MS" w:hAnsi="Arial" w:cs="Arial"/>
                <w:bCs/>
              </w:rPr>
              <w:t>Senior Software Engineer</w:t>
            </w:r>
          </w:p>
        </w:tc>
        <w:tc>
          <w:tcPr>
            <w:tcW w:w="3330" w:type="dxa"/>
          </w:tcPr>
          <w:p w14:paraId="3D9077F6" w14:textId="77777777" w:rsidR="00B83FA9" w:rsidRPr="00C67544" w:rsidRDefault="00B83FA9" w:rsidP="00285746">
            <w:pPr>
              <w:snapToGrid w:val="0"/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Jan’20</w:t>
            </w:r>
            <w:r w:rsidRPr="00C67544">
              <w:rPr>
                <w:rFonts w:ascii="Arial" w:hAnsi="Arial" w:cs="Arial"/>
              </w:rPr>
              <w:t xml:space="preserve">18 </w:t>
            </w:r>
            <w:r w:rsidRPr="00C67544">
              <w:rPr>
                <w:rFonts w:ascii="Arial" w:eastAsia="Arial Unicode MS" w:hAnsi="Arial" w:cs="Arial"/>
                <w:bCs/>
              </w:rPr>
              <w:t>–</w:t>
            </w:r>
            <w:r w:rsidRPr="00C67544">
              <w:rPr>
                <w:rFonts w:ascii="Arial" w:hAnsi="Arial" w:cs="Arial"/>
              </w:rPr>
              <w:t xml:space="preserve"> Oct</w:t>
            </w:r>
            <w:r>
              <w:rPr>
                <w:rFonts w:ascii="Arial" w:hAnsi="Arial" w:cs="Arial"/>
              </w:rPr>
              <w:t>’20</w:t>
            </w:r>
            <w:r w:rsidRPr="00C67544">
              <w:rPr>
                <w:rFonts w:ascii="Arial" w:hAnsi="Arial" w:cs="Arial"/>
              </w:rPr>
              <w:t>18</w:t>
            </w:r>
          </w:p>
        </w:tc>
      </w:tr>
    </w:tbl>
    <w:p w14:paraId="213293FC" w14:textId="77777777" w:rsidR="00B83FA9" w:rsidRPr="00C67544" w:rsidRDefault="00B83FA9" w:rsidP="00B83FA9">
      <w:pPr>
        <w:rPr>
          <w:rFonts w:ascii="Arial" w:hAnsi="Arial" w:cs="Arial"/>
          <w:b/>
          <w:lang w:val="en-IN"/>
        </w:rPr>
      </w:pPr>
      <w:r w:rsidRPr="00C67544">
        <w:rPr>
          <w:rFonts w:ascii="Arial" w:hAnsi="Arial" w:cs="Arial"/>
          <w:b/>
          <w:lang w:val="en-IN"/>
        </w:rPr>
        <w:t xml:space="preserve">Roles &amp; Responsibilities: </w:t>
      </w:r>
    </w:p>
    <w:p w14:paraId="2C63EE82" w14:textId="77777777" w:rsidR="00B83FA9" w:rsidRPr="00C67544" w:rsidRDefault="00B83FA9" w:rsidP="00B83FA9">
      <w:pPr>
        <w:rPr>
          <w:rFonts w:ascii="Arial" w:eastAsia="Arial Unicode MS" w:hAnsi="Arial" w:cs="Arial"/>
        </w:rPr>
      </w:pPr>
    </w:p>
    <w:p w14:paraId="10C1C167" w14:textId="77777777" w:rsidR="00B83FA9" w:rsidRPr="00C67544" w:rsidRDefault="00B83FA9" w:rsidP="00B83FA9">
      <w:pPr>
        <w:pStyle w:val="ListParagraph"/>
        <w:numPr>
          <w:ilvl w:val="0"/>
          <w:numId w:val="14"/>
        </w:numPr>
        <w:rPr>
          <w:rFonts w:ascii="Arial" w:hAnsi="Arial" w:cs="Arial"/>
          <w:lang w:val="en-IN"/>
        </w:rPr>
      </w:pPr>
      <w:r w:rsidRPr="00C67544">
        <w:rPr>
          <w:rFonts w:ascii="Arial" w:hAnsi="Arial" w:cs="Arial"/>
        </w:rPr>
        <w:t>Process development, writing test cases, as the sprint is in incubation period so there is no PDD, SDD or TDD designed for it.</w:t>
      </w:r>
    </w:p>
    <w:p w14:paraId="74254D87" w14:textId="77777777" w:rsidR="00B83FA9" w:rsidRPr="00C67544" w:rsidRDefault="00B83FA9" w:rsidP="00B83FA9">
      <w:pPr>
        <w:pStyle w:val="ListParagraph"/>
        <w:numPr>
          <w:ilvl w:val="0"/>
          <w:numId w:val="14"/>
        </w:numPr>
        <w:rPr>
          <w:rFonts w:ascii="Arial" w:hAnsi="Arial" w:cs="Arial"/>
          <w:lang w:val="en-IN"/>
        </w:rPr>
      </w:pPr>
      <w:r w:rsidRPr="00C67544">
        <w:rPr>
          <w:rFonts w:ascii="Arial" w:hAnsi="Arial" w:cs="Arial"/>
        </w:rPr>
        <w:t>Involved in UAT and robot deployment.</w:t>
      </w:r>
    </w:p>
    <w:p w14:paraId="561C2E53" w14:textId="77777777" w:rsidR="00B83FA9" w:rsidRPr="00C67544" w:rsidRDefault="00B83FA9" w:rsidP="00B83FA9">
      <w:pPr>
        <w:pStyle w:val="ListParagraph"/>
        <w:numPr>
          <w:ilvl w:val="0"/>
          <w:numId w:val="14"/>
        </w:numPr>
        <w:rPr>
          <w:rFonts w:ascii="Arial" w:hAnsi="Arial" w:cs="Arial"/>
          <w:lang w:val="en-IN"/>
        </w:rPr>
      </w:pPr>
      <w:r w:rsidRPr="00C67544">
        <w:rPr>
          <w:rFonts w:ascii="Arial" w:hAnsi="Arial" w:cs="Arial"/>
        </w:rPr>
        <w:t>Involved in Analysis, Design, Development, Testing and Implementation.</w:t>
      </w:r>
    </w:p>
    <w:p w14:paraId="122A10C7" w14:textId="77777777" w:rsidR="00B83FA9" w:rsidRPr="00C67544" w:rsidRDefault="00B83FA9" w:rsidP="00B83FA9">
      <w:pPr>
        <w:pStyle w:val="ListParagraph"/>
        <w:numPr>
          <w:ilvl w:val="0"/>
          <w:numId w:val="14"/>
        </w:numPr>
        <w:rPr>
          <w:rFonts w:ascii="Arial" w:hAnsi="Arial" w:cs="Arial"/>
          <w:lang w:val="en-IN"/>
        </w:rPr>
      </w:pPr>
      <w:r w:rsidRPr="00C67544">
        <w:rPr>
          <w:rFonts w:ascii="Arial" w:hAnsi="Arial" w:cs="Arial"/>
        </w:rPr>
        <w:t>Exception handling design and correct use of stages and blocks correct use of data types, session and environment variables.</w:t>
      </w:r>
    </w:p>
    <w:p w14:paraId="72D267F9" w14:textId="77777777" w:rsidR="00B83FA9" w:rsidRPr="00C67544" w:rsidRDefault="00B83FA9" w:rsidP="00B83FA9">
      <w:pPr>
        <w:pStyle w:val="ListParagraph"/>
        <w:numPr>
          <w:ilvl w:val="0"/>
          <w:numId w:val="14"/>
        </w:numPr>
        <w:autoSpaceDE w:val="0"/>
        <w:autoSpaceDN w:val="0"/>
        <w:rPr>
          <w:rFonts w:ascii="Arial" w:hAnsi="Arial" w:cs="Arial"/>
        </w:rPr>
      </w:pPr>
      <w:r w:rsidRPr="00C67544">
        <w:rPr>
          <w:rFonts w:ascii="Arial" w:hAnsi="Arial" w:cs="Arial"/>
        </w:rPr>
        <w:t>In developing new functionalities using coding by code stage</w:t>
      </w:r>
    </w:p>
    <w:p w14:paraId="0CEBB8D1" w14:textId="77777777" w:rsidR="00B83FA9" w:rsidRDefault="00B83FA9" w:rsidP="00B83FA9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 w:rsidRPr="00C67544">
        <w:rPr>
          <w:rFonts w:ascii="Arial" w:hAnsi="Arial" w:cs="Arial"/>
        </w:rPr>
        <w:t>Involved in UAT and robot deployment.</w:t>
      </w:r>
    </w:p>
    <w:p w14:paraId="4A1DD90E" w14:textId="77777777" w:rsidR="00B83FA9" w:rsidRPr="00C67544" w:rsidRDefault="00B83FA9" w:rsidP="00B83FA9">
      <w:pPr>
        <w:pStyle w:val="ListParagraph"/>
        <w:rPr>
          <w:rFonts w:ascii="Arial" w:hAnsi="Arial" w:cs="Arial"/>
        </w:rPr>
      </w:pPr>
    </w:p>
    <w:p w14:paraId="761CD196" w14:textId="32F2BDD7" w:rsidR="00B83FA9" w:rsidRPr="00C67544" w:rsidRDefault="00B83FA9" w:rsidP="00B83FA9">
      <w:pPr>
        <w:rPr>
          <w:rFonts w:ascii="Arial" w:hAnsi="Arial" w:cs="Arial"/>
        </w:rPr>
      </w:pPr>
      <w:r w:rsidRPr="00D74E59">
        <w:rPr>
          <w:rFonts w:ascii="Arial" w:eastAsia="Arial Unicode MS" w:hAnsi="Arial" w:cs="Arial"/>
          <w:b/>
          <w:bCs/>
        </w:rPr>
        <w:t xml:space="preserve">Project </w:t>
      </w:r>
      <w:r w:rsidR="001C21F3">
        <w:rPr>
          <w:rFonts w:ascii="Arial" w:eastAsia="Arial Unicode MS" w:hAnsi="Arial" w:cs="Arial"/>
          <w:b/>
          <w:bCs/>
        </w:rPr>
        <w:t>3</w:t>
      </w:r>
      <w:r w:rsidRPr="00D74E59">
        <w:rPr>
          <w:rFonts w:ascii="Arial" w:eastAsia="Arial Unicode MS" w:hAnsi="Arial" w:cs="Arial"/>
          <w:b/>
          <w:bCs/>
        </w:rPr>
        <w:t>:</w:t>
      </w:r>
      <w:r>
        <w:rPr>
          <w:rFonts w:ascii="Arial" w:eastAsia="Arial Unicode MS" w:hAnsi="Arial" w:cs="Arial"/>
          <w:b/>
          <w:bCs/>
        </w:rPr>
        <w:t xml:space="preserve"> </w:t>
      </w:r>
      <w:r w:rsidRPr="00C67544">
        <w:rPr>
          <w:rFonts w:ascii="Arial" w:hAnsi="Arial" w:cs="Arial"/>
        </w:rPr>
        <w:t>Petronas Call of BV</w:t>
      </w:r>
      <w:r>
        <w:rPr>
          <w:rFonts w:ascii="Arial" w:eastAsia="Arial Unicode MS" w:hAnsi="Arial" w:cs="Arial"/>
          <w:bCs/>
        </w:rPr>
        <w:t>/HCL Technologies</w:t>
      </w:r>
    </w:p>
    <w:p w14:paraId="4AA17016" w14:textId="77777777" w:rsidR="00B83FA9" w:rsidRPr="00C67544" w:rsidRDefault="00B83FA9" w:rsidP="00B83FA9">
      <w:pPr>
        <w:rPr>
          <w:rFonts w:ascii="Arial" w:eastAsia="Arial Unicode MS" w:hAnsi="Arial" w:cs="Arial"/>
          <w:bCs/>
        </w:rPr>
      </w:pPr>
    </w:p>
    <w:tbl>
      <w:tblPr>
        <w:tblW w:w="1044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843"/>
        <w:gridCol w:w="2268"/>
        <w:gridCol w:w="1418"/>
        <w:gridCol w:w="1671"/>
        <w:gridCol w:w="3240"/>
      </w:tblGrid>
      <w:tr w:rsidR="00B83FA9" w:rsidRPr="00C67544" w14:paraId="72CB1CD5" w14:textId="77777777" w:rsidTr="00285746">
        <w:trPr>
          <w:trHeight w:val="230"/>
        </w:trPr>
        <w:tc>
          <w:tcPr>
            <w:tcW w:w="1843" w:type="dxa"/>
          </w:tcPr>
          <w:p w14:paraId="2E55DAEE" w14:textId="77777777" w:rsidR="00B83FA9" w:rsidRPr="00C67544" w:rsidRDefault="00B83FA9" w:rsidP="00285746">
            <w:pPr>
              <w:snapToGrid w:val="0"/>
              <w:ind w:left="360"/>
              <w:rPr>
                <w:rFonts w:ascii="Arial" w:eastAsia="Arial Unicode MS" w:hAnsi="Arial" w:cs="Arial"/>
                <w:b/>
                <w:bCs/>
              </w:rPr>
            </w:pPr>
            <w:r w:rsidRPr="00C67544">
              <w:rPr>
                <w:rFonts w:ascii="Arial" w:eastAsia="Arial Unicode MS" w:hAnsi="Arial" w:cs="Arial"/>
                <w:b/>
                <w:bCs/>
              </w:rPr>
              <w:t>Client</w:t>
            </w:r>
          </w:p>
        </w:tc>
        <w:tc>
          <w:tcPr>
            <w:tcW w:w="2268" w:type="dxa"/>
          </w:tcPr>
          <w:p w14:paraId="2EBC9542" w14:textId="77777777" w:rsidR="00B83FA9" w:rsidRPr="00C67544" w:rsidRDefault="00B83FA9" w:rsidP="00285746">
            <w:pPr>
              <w:snapToGrid w:val="0"/>
              <w:ind w:left="360"/>
              <w:rPr>
                <w:rFonts w:ascii="Arial" w:eastAsia="Arial Unicode MS" w:hAnsi="Arial" w:cs="Arial"/>
                <w:b/>
                <w:bCs/>
              </w:rPr>
            </w:pPr>
            <w:r w:rsidRPr="00C67544">
              <w:rPr>
                <w:rFonts w:ascii="Arial" w:eastAsia="Arial Unicode MS" w:hAnsi="Arial" w:cs="Arial"/>
                <w:b/>
                <w:bCs/>
              </w:rPr>
              <w:t>Process Name</w:t>
            </w:r>
          </w:p>
        </w:tc>
        <w:tc>
          <w:tcPr>
            <w:tcW w:w="1418" w:type="dxa"/>
          </w:tcPr>
          <w:p w14:paraId="13B6D2AE" w14:textId="77777777" w:rsidR="00B83FA9" w:rsidRPr="00C67544" w:rsidRDefault="00B83FA9" w:rsidP="00285746">
            <w:pPr>
              <w:snapToGrid w:val="0"/>
              <w:ind w:left="360"/>
              <w:rPr>
                <w:rFonts w:ascii="Arial" w:eastAsia="Arial Unicode MS" w:hAnsi="Arial" w:cs="Arial"/>
                <w:b/>
                <w:bCs/>
              </w:rPr>
            </w:pPr>
            <w:r w:rsidRPr="00C67544">
              <w:rPr>
                <w:rFonts w:ascii="Arial" w:eastAsia="Arial Unicode MS" w:hAnsi="Arial" w:cs="Arial"/>
                <w:b/>
                <w:bCs/>
              </w:rPr>
              <w:t>Team Size</w:t>
            </w:r>
          </w:p>
        </w:tc>
        <w:tc>
          <w:tcPr>
            <w:tcW w:w="1671" w:type="dxa"/>
          </w:tcPr>
          <w:p w14:paraId="67BD1E8C" w14:textId="77777777" w:rsidR="00B83FA9" w:rsidRPr="00C67544" w:rsidRDefault="00B83FA9" w:rsidP="00285746">
            <w:pPr>
              <w:snapToGrid w:val="0"/>
              <w:ind w:left="360" w:right="-108"/>
              <w:rPr>
                <w:rFonts w:ascii="Arial" w:eastAsia="Arial Unicode MS" w:hAnsi="Arial" w:cs="Arial"/>
                <w:b/>
                <w:bCs/>
              </w:rPr>
            </w:pPr>
            <w:r w:rsidRPr="00C67544">
              <w:rPr>
                <w:rFonts w:ascii="Arial" w:eastAsia="Arial Unicode MS" w:hAnsi="Arial" w:cs="Arial"/>
                <w:b/>
                <w:bCs/>
              </w:rPr>
              <w:t>Role</w:t>
            </w:r>
          </w:p>
        </w:tc>
        <w:tc>
          <w:tcPr>
            <w:tcW w:w="3240" w:type="dxa"/>
          </w:tcPr>
          <w:p w14:paraId="5D49C9AF" w14:textId="77777777" w:rsidR="00B83FA9" w:rsidRPr="00C67544" w:rsidRDefault="00B83FA9" w:rsidP="00285746">
            <w:pPr>
              <w:snapToGrid w:val="0"/>
              <w:ind w:left="360" w:right="-108"/>
              <w:rPr>
                <w:rFonts w:ascii="Arial" w:eastAsia="Arial Unicode MS" w:hAnsi="Arial" w:cs="Arial"/>
                <w:b/>
                <w:bCs/>
              </w:rPr>
            </w:pPr>
            <w:r w:rsidRPr="00C67544">
              <w:rPr>
                <w:rFonts w:ascii="Arial" w:eastAsia="Arial Unicode MS" w:hAnsi="Arial" w:cs="Arial"/>
                <w:b/>
                <w:bCs/>
              </w:rPr>
              <w:t>Duration</w:t>
            </w:r>
          </w:p>
        </w:tc>
      </w:tr>
      <w:tr w:rsidR="00B83FA9" w:rsidRPr="00C67544" w14:paraId="7445FB47" w14:textId="77777777" w:rsidTr="00285746">
        <w:trPr>
          <w:trHeight w:val="230"/>
        </w:trPr>
        <w:tc>
          <w:tcPr>
            <w:tcW w:w="1843" w:type="dxa"/>
          </w:tcPr>
          <w:p w14:paraId="751E048C" w14:textId="2DFD328F" w:rsidR="00B83FA9" w:rsidRPr="00C67544" w:rsidRDefault="00B83FA9" w:rsidP="00285746">
            <w:pPr>
              <w:snapToGrid w:val="0"/>
              <w:ind w:left="360"/>
              <w:rPr>
                <w:rFonts w:ascii="Arial" w:eastAsia="Arial Unicode MS" w:hAnsi="Arial" w:cs="Arial"/>
                <w:bCs/>
              </w:rPr>
            </w:pPr>
            <w:r w:rsidRPr="00C67544">
              <w:rPr>
                <w:rFonts w:ascii="Arial" w:hAnsi="Arial" w:cs="Arial"/>
              </w:rPr>
              <w:t>PETRONAS ICT Sdn Bhd (PET-ICT) (Malaysia)</w:t>
            </w:r>
          </w:p>
        </w:tc>
        <w:tc>
          <w:tcPr>
            <w:tcW w:w="2268" w:type="dxa"/>
          </w:tcPr>
          <w:p w14:paraId="1BA161BA" w14:textId="77777777" w:rsidR="00B83FA9" w:rsidRPr="00C67544" w:rsidRDefault="00B83FA9" w:rsidP="00285746">
            <w:pPr>
              <w:snapToGrid w:val="0"/>
              <w:ind w:left="360"/>
              <w:rPr>
                <w:rFonts w:ascii="Arial" w:eastAsia="Arial Unicode MS" w:hAnsi="Arial" w:cs="Arial"/>
                <w:bCs/>
              </w:rPr>
            </w:pPr>
            <w:r w:rsidRPr="00C67544">
              <w:rPr>
                <w:rFonts w:ascii="Arial" w:eastAsia="Arial Unicode MS" w:hAnsi="Arial" w:cs="Arial"/>
                <w:bCs/>
              </w:rPr>
              <w:t>Project Management Workbench</w:t>
            </w:r>
          </w:p>
        </w:tc>
        <w:tc>
          <w:tcPr>
            <w:tcW w:w="1418" w:type="dxa"/>
          </w:tcPr>
          <w:p w14:paraId="192EE195" w14:textId="77777777" w:rsidR="00B83FA9" w:rsidRPr="00C67544" w:rsidRDefault="00B83FA9" w:rsidP="00285746">
            <w:pPr>
              <w:snapToGrid w:val="0"/>
              <w:ind w:left="360"/>
              <w:rPr>
                <w:rFonts w:ascii="Arial" w:eastAsia="Arial Unicode MS" w:hAnsi="Arial" w:cs="Arial"/>
                <w:bCs/>
              </w:rPr>
            </w:pPr>
            <w:r w:rsidRPr="00C67544">
              <w:rPr>
                <w:rFonts w:ascii="Arial" w:eastAsia="Arial Unicode MS" w:hAnsi="Arial" w:cs="Arial"/>
                <w:bCs/>
              </w:rPr>
              <w:t>1</w:t>
            </w:r>
          </w:p>
        </w:tc>
        <w:tc>
          <w:tcPr>
            <w:tcW w:w="1671" w:type="dxa"/>
          </w:tcPr>
          <w:p w14:paraId="3690CFC5" w14:textId="77777777" w:rsidR="00B83FA9" w:rsidRPr="00C67544" w:rsidRDefault="00B83FA9" w:rsidP="00285746">
            <w:pPr>
              <w:snapToGrid w:val="0"/>
              <w:ind w:left="360"/>
              <w:rPr>
                <w:rFonts w:ascii="Arial" w:eastAsia="Arial Unicode MS" w:hAnsi="Arial" w:cs="Arial"/>
                <w:bCs/>
              </w:rPr>
            </w:pPr>
            <w:r w:rsidRPr="00C67544">
              <w:rPr>
                <w:rFonts w:ascii="Arial" w:eastAsia="Arial Unicode MS" w:hAnsi="Arial" w:cs="Arial"/>
                <w:bCs/>
              </w:rPr>
              <w:t>Software Engineer</w:t>
            </w:r>
          </w:p>
        </w:tc>
        <w:tc>
          <w:tcPr>
            <w:tcW w:w="3240" w:type="dxa"/>
          </w:tcPr>
          <w:p w14:paraId="6C7F8CB5" w14:textId="77777777" w:rsidR="00B83FA9" w:rsidRPr="00C67544" w:rsidRDefault="00B83FA9" w:rsidP="00285746">
            <w:pPr>
              <w:snapToGrid w:val="0"/>
              <w:ind w:left="360"/>
              <w:jc w:val="both"/>
              <w:rPr>
                <w:rFonts w:ascii="Arial" w:hAnsi="Arial" w:cs="Arial"/>
              </w:rPr>
            </w:pPr>
            <w:r w:rsidRPr="00C67544">
              <w:rPr>
                <w:rFonts w:ascii="Arial" w:hAnsi="Arial" w:cs="Arial"/>
              </w:rPr>
              <w:t>Nov</w:t>
            </w:r>
            <w:r>
              <w:rPr>
                <w:rFonts w:ascii="Arial" w:hAnsi="Arial" w:cs="Arial"/>
              </w:rPr>
              <w:t>’20</w:t>
            </w:r>
            <w:r w:rsidRPr="00C67544">
              <w:rPr>
                <w:rFonts w:ascii="Arial" w:hAnsi="Arial" w:cs="Arial"/>
              </w:rPr>
              <w:t xml:space="preserve">17 </w:t>
            </w:r>
            <w:r w:rsidRPr="00C67544">
              <w:rPr>
                <w:rFonts w:ascii="Arial" w:eastAsia="Arial Unicode MS" w:hAnsi="Arial" w:cs="Arial"/>
                <w:bCs/>
              </w:rPr>
              <w:t>–</w:t>
            </w:r>
            <w:r>
              <w:rPr>
                <w:rFonts w:ascii="Arial" w:hAnsi="Arial" w:cs="Arial"/>
              </w:rPr>
              <w:t xml:space="preserve"> N</w:t>
            </w:r>
            <w:r w:rsidRPr="00C67544">
              <w:rPr>
                <w:rFonts w:ascii="Arial" w:hAnsi="Arial" w:cs="Arial"/>
              </w:rPr>
              <w:t>ov</w:t>
            </w:r>
            <w:r>
              <w:rPr>
                <w:rFonts w:ascii="Arial" w:hAnsi="Arial" w:cs="Arial"/>
              </w:rPr>
              <w:t>’20</w:t>
            </w:r>
            <w:r w:rsidRPr="00C67544">
              <w:rPr>
                <w:rFonts w:ascii="Arial" w:hAnsi="Arial" w:cs="Arial"/>
              </w:rPr>
              <w:t>17</w:t>
            </w:r>
          </w:p>
        </w:tc>
      </w:tr>
    </w:tbl>
    <w:p w14:paraId="3BC5D8FD" w14:textId="77777777" w:rsidR="00B83FA9" w:rsidRPr="00C67544" w:rsidRDefault="00B83FA9" w:rsidP="00B83FA9">
      <w:pPr>
        <w:rPr>
          <w:rFonts w:ascii="Arial" w:eastAsia="Arial Unicode MS" w:hAnsi="Arial" w:cs="Arial"/>
          <w:bCs/>
        </w:rPr>
      </w:pPr>
    </w:p>
    <w:p w14:paraId="3022480A" w14:textId="77777777" w:rsidR="00B83FA9" w:rsidRPr="00C67544" w:rsidRDefault="00B83FA9" w:rsidP="00B83FA9">
      <w:pPr>
        <w:rPr>
          <w:rFonts w:ascii="Arial" w:hAnsi="Arial" w:cs="Arial"/>
          <w:b/>
          <w:lang w:val="en-IN"/>
        </w:rPr>
      </w:pPr>
      <w:r w:rsidRPr="00C67544">
        <w:rPr>
          <w:rFonts w:ascii="Arial" w:hAnsi="Arial" w:cs="Arial"/>
          <w:b/>
          <w:lang w:val="en-IN"/>
        </w:rPr>
        <w:t xml:space="preserve">Roles &amp; Responsibilities: </w:t>
      </w:r>
    </w:p>
    <w:p w14:paraId="2E327137" w14:textId="77777777" w:rsidR="00B83FA9" w:rsidRPr="00C67544" w:rsidRDefault="00B83FA9" w:rsidP="00B83FA9">
      <w:pPr>
        <w:rPr>
          <w:rFonts w:ascii="Arial" w:hAnsi="Arial" w:cs="Arial"/>
          <w:b/>
          <w:lang w:val="en-IN"/>
        </w:rPr>
      </w:pPr>
    </w:p>
    <w:p w14:paraId="602E0CB1" w14:textId="77777777" w:rsidR="00B83FA9" w:rsidRPr="00C67544" w:rsidRDefault="00B83FA9" w:rsidP="00B83FA9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C67544">
        <w:rPr>
          <w:rFonts w:ascii="Arial" w:hAnsi="Arial" w:cs="Arial"/>
        </w:rPr>
        <w:t>Worked on planning, design, testing, prototyping and implementation of automation solutions by using Blue Prism</w:t>
      </w:r>
    </w:p>
    <w:p w14:paraId="61A9C79A" w14:textId="77777777" w:rsidR="00B83FA9" w:rsidRPr="00C67544" w:rsidRDefault="00B83FA9" w:rsidP="00B83FA9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C67544">
        <w:rPr>
          <w:rFonts w:ascii="Arial" w:hAnsi="Arial" w:cs="Arial"/>
        </w:rPr>
        <w:t>Created development plans and Change Request Methodology, design documents, test documents, training materials and code check list.</w:t>
      </w:r>
    </w:p>
    <w:p w14:paraId="495B4EF6" w14:textId="77777777" w:rsidR="00B83FA9" w:rsidRPr="00C67544" w:rsidRDefault="00B83FA9" w:rsidP="00B83FA9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C67544">
        <w:rPr>
          <w:rFonts w:ascii="Arial" w:hAnsi="Arial" w:cs="Arial"/>
        </w:rPr>
        <w:t>Extensive experience in multiple technologies i.e. Blue Prism, DOT NET, SQL etc.</w:t>
      </w:r>
    </w:p>
    <w:p w14:paraId="4EF12269" w14:textId="77777777" w:rsidR="00B83FA9" w:rsidRPr="00C67544" w:rsidRDefault="00B83FA9" w:rsidP="00B83FA9">
      <w:pPr>
        <w:pStyle w:val="ListParagraph"/>
        <w:numPr>
          <w:ilvl w:val="0"/>
          <w:numId w:val="11"/>
        </w:numPr>
        <w:rPr>
          <w:rFonts w:ascii="Arial" w:hAnsi="Arial" w:cs="Arial"/>
          <w:lang w:val="en-IN"/>
        </w:rPr>
      </w:pPr>
      <w:r w:rsidRPr="00C67544">
        <w:rPr>
          <w:rFonts w:ascii="Arial" w:hAnsi="Arial" w:cs="Arial"/>
        </w:rPr>
        <w:t>Process development, writing test cases, as the sprint is in incubation period so there is no PDD, SDD or TDD designed for it.</w:t>
      </w:r>
    </w:p>
    <w:p w14:paraId="13C1F754" w14:textId="77777777" w:rsidR="00B83FA9" w:rsidRPr="00C67544" w:rsidRDefault="00B83FA9" w:rsidP="00B83FA9">
      <w:pPr>
        <w:pStyle w:val="ListParagraph"/>
        <w:numPr>
          <w:ilvl w:val="0"/>
          <w:numId w:val="11"/>
        </w:numPr>
        <w:rPr>
          <w:rFonts w:ascii="Arial" w:hAnsi="Arial" w:cs="Arial"/>
          <w:lang w:val="en-IN"/>
        </w:rPr>
      </w:pPr>
      <w:r w:rsidRPr="00C67544">
        <w:rPr>
          <w:rFonts w:ascii="Arial" w:hAnsi="Arial" w:cs="Arial"/>
        </w:rPr>
        <w:t>Involved in UAT and robot deployment.</w:t>
      </w:r>
    </w:p>
    <w:p w14:paraId="133A1B8C" w14:textId="77777777" w:rsidR="00B83FA9" w:rsidRDefault="00B83FA9" w:rsidP="00024C97">
      <w:pPr>
        <w:rPr>
          <w:rFonts w:ascii="Arial" w:eastAsia="Arial Unicode MS" w:hAnsi="Arial" w:cs="Arial"/>
          <w:b/>
          <w:bCs/>
          <w:sz w:val="22"/>
          <w:szCs w:val="22"/>
        </w:rPr>
      </w:pPr>
    </w:p>
    <w:p w14:paraId="373F8F05" w14:textId="7F0C5CAA" w:rsidR="00B83FA9" w:rsidRDefault="00B83FA9" w:rsidP="00B83FA9">
      <w:pPr>
        <w:rPr>
          <w:rFonts w:ascii="Arial" w:eastAsia="Arial Unicode MS" w:hAnsi="Arial" w:cs="Arial"/>
          <w:bCs/>
        </w:rPr>
      </w:pPr>
      <w:r w:rsidRPr="00D74E59">
        <w:rPr>
          <w:rFonts w:ascii="Arial" w:eastAsia="Arial Unicode MS" w:hAnsi="Arial" w:cs="Arial"/>
          <w:b/>
          <w:bCs/>
        </w:rPr>
        <w:t xml:space="preserve">Project </w:t>
      </w:r>
      <w:r w:rsidR="001C21F3">
        <w:rPr>
          <w:rFonts w:ascii="Arial" w:eastAsia="Arial Unicode MS" w:hAnsi="Arial" w:cs="Arial"/>
          <w:b/>
          <w:bCs/>
        </w:rPr>
        <w:t>2</w:t>
      </w:r>
      <w:r w:rsidRPr="00D74E59">
        <w:rPr>
          <w:rFonts w:ascii="Arial" w:eastAsia="Arial Unicode MS" w:hAnsi="Arial" w:cs="Arial"/>
          <w:b/>
          <w:bCs/>
        </w:rPr>
        <w:t>:</w:t>
      </w:r>
      <w:r w:rsidRPr="00C67544">
        <w:rPr>
          <w:rFonts w:ascii="Arial" w:eastAsia="Arial Unicode MS" w:hAnsi="Arial" w:cs="Arial"/>
          <w:bCs/>
        </w:rPr>
        <w:t xml:space="preserve"> British American Tobacco Call Off BV</w:t>
      </w:r>
      <w:r>
        <w:rPr>
          <w:rFonts w:ascii="Arial" w:eastAsia="Arial Unicode MS" w:hAnsi="Arial" w:cs="Arial"/>
          <w:bCs/>
        </w:rPr>
        <w:t>/HCL Technologies</w:t>
      </w:r>
    </w:p>
    <w:p w14:paraId="1C5E7F65" w14:textId="77777777" w:rsidR="00B83FA9" w:rsidRPr="00C67544" w:rsidRDefault="00B83FA9" w:rsidP="00B83FA9">
      <w:pPr>
        <w:rPr>
          <w:rFonts w:ascii="Arial" w:eastAsia="Arial Unicode MS" w:hAnsi="Arial" w:cs="Arial"/>
          <w:bCs/>
        </w:rPr>
      </w:pPr>
    </w:p>
    <w:p w14:paraId="704A1197" w14:textId="77777777" w:rsidR="00B83FA9" w:rsidRPr="00C67544" w:rsidRDefault="00B83FA9" w:rsidP="00B83FA9">
      <w:pPr>
        <w:rPr>
          <w:rFonts w:ascii="Arial" w:eastAsia="Arial Unicode MS" w:hAnsi="Arial" w:cs="Arial"/>
          <w:bCs/>
        </w:rPr>
      </w:pPr>
    </w:p>
    <w:tbl>
      <w:tblPr>
        <w:tblW w:w="981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701"/>
        <w:gridCol w:w="2410"/>
        <w:gridCol w:w="1418"/>
        <w:gridCol w:w="1671"/>
        <w:gridCol w:w="2610"/>
      </w:tblGrid>
      <w:tr w:rsidR="00B83FA9" w:rsidRPr="00C67544" w14:paraId="3142FFCD" w14:textId="77777777" w:rsidTr="00285746">
        <w:trPr>
          <w:trHeight w:val="230"/>
        </w:trPr>
        <w:tc>
          <w:tcPr>
            <w:tcW w:w="1701" w:type="dxa"/>
          </w:tcPr>
          <w:p w14:paraId="6491CE21" w14:textId="77777777" w:rsidR="00B83FA9" w:rsidRPr="00C67544" w:rsidRDefault="00B83FA9" w:rsidP="00285746">
            <w:pPr>
              <w:snapToGrid w:val="0"/>
              <w:ind w:left="360"/>
              <w:rPr>
                <w:rFonts w:ascii="Arial" w:eastAsia="Arial Unicode MS" w:hAnsi="Arial" w:cs="Arial"/>
                <w:b/>
                <w:bCs/>
              </w:rPr>
            </w:pPr>
            <w:r w:rsidRPr="00C67544">
              <w:rPr>
                <w:rFonts w:ascii="Arial" w:eastAsia="Arial Unicode MS" w:hAnsi="Arial" w:cs="Arial"/>
                <w:b/>
                <w:bCs/>
              </w:rPr>
              <w:t>Client</w:t>
            </w:r>
          </w:p>
        </w:tc>
        <w:tc>
          <w:tcPr>
            <w:tcW w:w="2410" w:type="dxa"/>
          </w:tcPr>
          <w:p w14:paraId="489DC6FE" w14:textId="77777777" w:rsidR="00B83FA9" w:rsidRPr="00C67544" w:rsidRDefault="00B83FA9" w:rsidP="00285746">
            <w:pPr>
              <w:snapToGrid w:val="0"/>
              <w:ind w:left="360"/>
              <w:rPr>
                <w:rFonts w:ascii="Arial" w:eastAsia="Arial Unicode MS" w:hAnsi="Arial" w:cs="Arial"/>
                <w:b/>
                <w:bCs/>
              </w:rPr>
            </w:pPr>
            <w:r w:rsidRPr="00C67544">
              <w:rPr>
                <w:rFonts w:ascii="Arial" w:eastAsia="Arial Unicode MS" w:hAnsi="Arial" w:cs="Arial"/>
                <w:b/>
                <w:bCs/>
              </w:rPr>
              <w:t>Process Name</w:t>
            </w:r>
          </w:p>
        </w:tc>
        <w:tc>
          <w:tcPr>
            <w:tcW w:w="1418" w:type="dxa"/>
          </w:tcPr>
          <w:p w14:paraId="67E7D38A" w14:textId="77777777" w:rsidR="00B83FA9" w:rsidRPr="00C67544" w:rsidRDefault="00B83FA9" w:rsidP="00285746">
            <w:pPr>
              <w:snapToGrid w:val="0"/>
              <w:ind w:left="360"/>
              <w:rPr>
                <w:rFonts w:ascii="Arial" w:eastAsia="Arial Unicode MS" w:hAnsi="Arial" w:cs="Arial"/>
                <w:b/>
                <w:bCs/>
              </w:rPr>
            </w:pPr>
            <w:r w:rsidRPr="00C67544">
              <w:rPr>
                <w:rFonts w:ascii="Arial" w:eastAsia="Arial Unicode MS" w:hAnsi="Arial" w:cs="Arial"/>
                <w:b/>
                <w:bCs/>
              </w:rPr>
              <w:t>Team Size</w:t>
            </w:r>
          </w:p>
        </w:tc>
        <w:tc>
          <w:tcPr>
            <w:tcW w:w="1671" w:type="dxa"/>
          </w:tcPr>
          <w:p w14:paraId="43AB4A19" w14:textId="77777777" w:rsidR="00B83FA9" w:rsidRPr="00C67544" w:rsidRDefault="00B83FA9" w:rsidP="00285746">
            <w:pPr>
              <w:snapToGrid w:val="0"/>
              <w:ind w:left="360" w:right="-108"/>
              <w:rPr>
                <w:rFonts w:ascii="Arial" w:eastAsia="Arial Unicode MS" w:hAnsi="Arial" w:cs="Arial"/>
                <w:b/>
                <w:bCs/>
              </w:rPr>
            </w:pPr>
            <w:r w:rsidRPr="00C67544">
              <w:rPr>
                <w:rFonts w:ascii="Arial" w:eastAsia="Arial Unicode MS" w:hAnsi="Arial" w:cs="Arial"/>
                <w:b/>
                <w:bCs/>
              </w:rPr>
              <w:t>Role</w:t>
            </w:r>
          </w:p>
        </w:tc>
        <w:tc>
          <w:tcPr>
            <w:tcW w:w="2610" w:type="dxa"/>
          </w:tcPr>
          <w:p w14:paraId="1D466951" w14:textId="77777777" w:rsidR="00B83FA9" w:rsidRPr="00C67544" w:rsidRDefault="00B83FA9" w:rsidP="00285746">
            <w:pPr>
              <w:snapToGrid w:val="0"/>
              <w:ind w:left="360" w:right="-108"/>
              <w:rPr>
                <w:rFonts w:ascii="Arial" w:eastAsia="Arial Unicode MS" w:hAnsi="Arial" w:cs="Arial"/>
                <w:b/>
                <w:bCs/>
              </w:rPr>
            </w:pPr>
            <w:r>
              <w:rPr>
                <w:rFonts w:ascii="Trebuchet MS" w:hAnsi="Trebuchet MS"/>
                <w:b/>
              </w:rPr>
              <w:t>Tenure</w:t>
            </w:r>
          </w:p>
        </w:tc>
      </w:tr>
      <w:tr w:rsidR="00B83FA9" w:rsidRPr="00C67544" w14:paraId="487B17BA" w14:textId="77777777" w:rsidTr="00285746">
        <w:trPr>
          <w:trHeight w:val="230"/>
        </w:trPr>
        <w:tc>
          <w:tcPr>
            <w:tcW w:w="1701" w:type="dxa"/>
          </w:tcPr>
          <w:p w14:paraId="725C17DD" w14:textId="60FC90CD" w:rsidR="00B83FA9" w:rsidRPr="00C67544" w:rsidRDefault="00B83FA9" w:rsidP="00285746">
            <w:pPr>
              <w:snapToGrid w:val="0"/>
              <w:ind w:left="360"/>
              <w:rPr>
                <w:rFonts w:ascii="Arial" w:eastAsia="Arial Unicode MS" w:hAnsi="Arial" w:cs="Arial"/>
                <w:bCs/>
              </w:rPr>
            </w:pPr>
            <w:r w:rsidRPr="00C67544">
              <w:rPr>
                <w:rFonts w:ascii="Arial" w:eastAsia="Arial Unicode MS" w:hAnsi="Arial" w:cs="Arial"/>
                <w:bCs/>
              </w:rPr>
              <w:t>British American Tobacco(Malaysia</w:t>
            </w:r>
            <w:r w:rsidR="00F07C6B">
              <w:rPr>
                <w:rFonts w:ascii="Arial" w:eastAsia="Arial Unicode MS" w:hAnsi="Arial" w:cs="Arial"/>
                <w:bCs/>
              </w:rPr>
              <w:t>)</w:t>
            </w:r>
          </w:p>
        </w:tc>
        <w:tc>
          <w:tcPr>
            <w:tcW w:w="2410" w:type="dxa"/>
          </w:tcPr>
          <w:p w14:paraId="520C628F" w14:textId="77777777" w:rsidR="00B83FA9" w:rsidRPr="00C67544" w:rsidRDefault="00B83FA9" w:rsidP="00285746">
            <w:pPr>
              <w:snapToGrid w:val="0"/>
              <w:ind w:left="360"/>
              <w:rPr>
                <w:rFonts w:ascii="Arial" w:eastAsia="Arial Unicode MS" w:hAnsi="Arial" w:cs="Arial"/>
                <w:bCs/>
              </w:rPr>
            </w:pPr>
            <w:r w:rsidRPr="00C67544">
              <w:rPr>
                <w:rFonts w:ascii="Arial" w:eastAsia="Arial Unicode MS" w:hAnsi="Arial" w:cs="Arial"/>
                <w:bCs/>
              </w:rPr>
              <w:t>Cherwell House Bank change request,</w:t>
            </w:r>
          </w:p>
          <w:p w14:paraId="402DE9BB" w14:textId="77777777" w:rsidR="00B83FA9" w:rsidRPr="00C67544" w:rsidRDefault="00B83FA9" w:rsidP="00285746">
            <w:pPr>
              <w:snapToGrid w:val="0"/>
              <w:ind w:left="360"/>
              <w:rPr>
                <w:rFonts w:ascii="Arial" w:eastAsia="Arial Unicode MS" w:hAnsi="Arial" w:cs="Arial"/>
                <w:bCs/>
              </w:rPr>
            </w:pPr>
            <w:r w:rsidRPr="00C67544">
              <w:rPr>
                <w:rFonts w:ascii="Arial" w:eastAsia="Arial Unicode MS" w:hAnsi="Arial" w:cs="Arial"/>
                <w:bCs/>
              </w:rPr>
              <w:t>Nexus user management</w:t>
            </w:r>
          </w:p>
        </w:tc>
        <w:tc>
          <w:tcPr>
            <w:tcW w:w="1418" w:type="dxa"/>
          </w:tcPr>
          <w:p w14:paraId="3C6C8659" w14:textId="77777777" w:rsidR="00B83FA9" w:rsidRPr="00C67544" w:rsidRDefault="00B83FA9" w:rsidP="00285746">
            <w:pPr>
              <w:snapToGrid w:val="0"/>
              <w:ind w:left="360"/>
              <w:rPr>
                <w:rFonts w:ascii="Arial" w:eastAsia="Arial Unicode MS" w:hAnsi="Arial" w:cs="Arial"/>
                <w:bCs/>
              </w:rPr>
            </w:pPr>
            <w:r w:rsidRPr="00C67544">
              <w:rPr>
                <w:rFonts w:ascii="Arial" w:eastAsia="Arial Unicode MS" w:hAnsi="Arial" w:cs="Arial"/>
                <w:bCs/>
              </w:rPr>
              <w:t>2</w:t>
            </w:r>
          </w:p>
        </w:tc>
        <w:tc>
          <w:tcPr>
            <w:tcW w:w="1671" w:type="dxa"/>
          </w:tcPr>
          <w:p w14:paraId="2A6ACEE3" w14:textId="77777777" w:rsidR="00B83FA9" w:rsidRPr="00C67544" w:rsidRDefault="00B83FA9" w:rsidP="00285746">
            <w:pPr>
              <w:snapToGrid w:val="0"/>
              <w:ind w:left="360"/>
              <w:rPr>
                <w:rFonts w:ascii="Arial" w:eastAsia="Arial Unicode MS" w:hAnsi="Arial" w:cs="Arial"/>
                <w:bCs/>
              </w:rPr>
            </w:pPr>
            <w:r w:rsidRPr="00C67544">
              <w:rPr>
                <w:rFonts w:ascii="Arial" w:eastAsia="Arial Unicode MS" w:hAnsi="Arial" w:cs="Arial"/>
                <w:bCs/>
              </w:rPr>
              <w:t>Software Engineer</w:t>
            </w:r>
          </w:p>
        </w:tc>
        <w:tc>
          <w:tcPr>
            <w:tcW w:w="2610" w:type="dxa"/>
          </w:tcPr>
          <w:p w14:paraId="5E8FAA0A" w14:textId="77777777" w:rsidR="00B83FA9" w:rsidRPr="00C67544" w:rsidRDefault="00B83FA9" w:rsidP="00285746">
            <w:pPr>
              <w:snapToGrid w:val="0"/>
              <w:ind w:left="360"/>
              <w:rPr>
                <w:rFonts w:ascii="Arial" w:eastAsia="Arial Unicode MS" w:hAnsi="Arial" w:cs="Arial"/>
                <w:bCs/>
              </w:rPr>
            </w:pPr>
            <w:r w:rsidRPr="00C67544">
              <w:rPr>
                <w:rFonts w:ascii="Arial" w:eastAsia="Arial Unicode MS" w:hAnsi="Arial" w:cs="Arial"/>
                <w:bCs/>
              </w:rPr>
              <w:t>July’</w:t>
            </w:r>
            <w:r>
              <w:rPr>
                <w:rFonts w:ascii="Arial" w:eastAsia="Arial Unicode MS" w:hAnsi="Arial" w:cs="Arial"/>
                <w:bCs/>
              </w:rPr>
              <w:t>20</w:t>
            </w:r>
            <w:r w:rsidRPr="00C67544">
              <w:rPr>
                <w:rFonts w:ascii="Arial" w:eastAsia="Arial Unicode MS" w:hAnsi="Arial" w:cs="Arial"/>
                <w:bCs/>
              </w:rPr>
              <w:t>17 – Oct’</w:t>
            </w:r>
            <w:r>
              <w:rPr>
                <w:rFonts w:ascii="Arial" w:eastAsia="Arial Unicode MS" w:hAnsi="Arial" w:cs="Arial"/>
                <w:bCs/>
              </w:rPr>
              <w:t>20</w:t>
            </w:r>
            <w:r w:rsidRPr="00C67544">
              <w:rPr>
                <w:rFonts w:ascii="Arial" w:eastAsia="Arial Unicode MS" w:hAnsi="Arial" w:cs="Arial"/>
                <w:bCs/>
              </w:rPr>
              <w:t>17</w:t>
            </w:r>
          </w:p>
        </w:tc>
      </w:tr>
    </w:tbl>
    <w:p w14:paraId="32B182B6" w14:textId="77777777" w:rsidR="00716D19" w:rsidRDefault="00716D19" w:rsidP="00B83FA9">
      <w:pPr>
        <w:rPr>
          <w:rFonts w:ascii="Arial" w:hAnsi="Arial" w:cs="Arial"/>
          <w:b/>
          <w:lang w:val="en-IN"/>
        </w:rPr>
      </w:pPr>
    </w:p>
    <w:p w14:paraId="744BC557" w14:textId="039CD55A" w:rsidR="00B83FA9" w:rsidRDefault="00B83FA9" w:rsidP="00B83FA9">
      <w:pPr>
        <w:rPr>
          <w:rFonts w:ascii="Arial" w:hAnsi="Arial" w:cs="Arial"/>
          <w:b/>
          <w:lang w:val="en-IN"/>
        </w:rPr>
      </w:pPr>
      <w:r w:rsidRPr="00C67544">
        <w:rPr>
          <w:rFonts w:ascii="Arial" w:hAnsi="Arial" w:cs="Arial"/>
          <w:b/>
          <w:lang w:val="en-IN"/>
        </w:rPr>
        <w:t xml:space="preserve">Roles &amp; Responsibilities: </w:t>
      </w:r>
    </w:p>
    <w:p w14:paraId="19DEA2D4" w14:textId="77777777" w:rsidR="00B83FA9" w:rsidRPr="00C67544" w:rsidRDefault="00B83FA9" w:rsidP="00B83FA9">
      <w:pPr>
        <w:rPr>
          <w:rFonts w:ascii="Arial" w:hAnsi="Arial" w:cs="Arial"/>
          <w:b/>
          <w:lang w:val="en-IN"/>
        </w:rPr>
      </w:pPr>
    </w:p>
    <w:p w14:paraId="0D195B30" w14:textId="77777777" w:rsidR="00B83FA9" w:rsidRPr="00C67544" w:rsidRDefault="00B83FA9" w:rsidP="00B83FA9">
      <w:pPr>
        <w:ind w:firstLine="840"/>
        <w:rPr>
          <w:rFonts w:ascii="Arial" w:hAnsi="Arial" w:cs="Arial"/>
          <w:b/>
          <w:lang w:val="en-IN"/>
        </w:rPr>
      </w:pPr>
    </w:p>
    <w:p w14:paraId="20CBEE72" w14:textId="77777777" w:rsidR="00B83FA9" w:rsidRPr="00C67544" w:rsidRDefault="00B83FA9" w:rsidP="00B83FA9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  <w:lang w:val="en-IN"/>
        </w:rPr>
      </w:pPr>
      <w:r w:rsidRPr="00C67544">
        <w:rPr>
          <w:rFonts w:ascii="Arial" w:hAnsi="Arial" w:cs="Arial"/>
        </w:rPr>
        <w:t>Involved in Analysis, Design, Development, Testing and Implementation.</w:t>
      </w:r>
    </w:p>
    <w:p w14:paraId="4A87531F" w14:textId="77777777" w:rsidR="00B83FA9" w:rsidRPr="00C67544" w:rsidRDefault="00B83FA9" w:rsidP="00B83FA9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  <w:lang w:val="en-IN"/>
        </w:rPr>
      </w:pPr>
      <w:r w:rsidRPr="00C67544">
        <w:rPr>
          <w:rFonts w:ascii="Arial" w:hAnsi="Arial" w:cs="Arial"/>
        </w:rPr>
        <w:t>Exception handling design and correct use of stages and blocks correct use of data types, session and environment variables.</w:t>
      </w:r>
    </w:p>
    <w:p w14:paraId="745C2CCC" w14:textId="57B5EFC3" w:rsidR="00390E10" w:rsidRPr="00716D19" w:rsidRDefault="00B83FA9" w:rsidP="00390E10">
      <w:pPr>
        <w:pStyle w:val="ListParagraph"/>
        <w:numPr>
          <w:ilvl w:val="0"/>
          <w:numId w:val="7"/>
        </w:numPr>
        <w:autoSpaceDE w:val="0"/>
        <w:autoSpaceDN w:val="0"/>
        <w:spacing w:line="360" w:lineRule="auto"/>
        <w:rPr>
          <w:rFonts w:ascii="Arial" w:hAnsi="Arial" w:cs="Arial"/>
        </w:rPr>
      </w:pPr>
      <w:r w:rsidRPr="00C67544">
        <w:rPr>
          <w:rFonts w:ascii="Arial" w:hAnsi="Arial" w:cs="Arial"/>
        </w:rPr>
        <w:t>In developing new functionalities using coding by code stage</w:t>
      </w:r>
    </w:p>
    <w:p w14:paraId="50F22967" w14:textId="77777777" w:rsidR="00716D19" w:rsidRDefault="00716D19" w:rsidP="00011376">
      <w:pPr>
        <w:rPr>
          <w:rFonts w:ascii="Arial" w:eastAsia="Arial Unicode MS" w:hAnsi="Arial" w:cs="Arial"/>
          <w:b/>
          <w:bCs/>
          <w:sz w:val="22"/>
          <w:szCs w:val="22"/>
        </w:rPr>
      </w:pPr>
    </w:p>
    <w:p w14:paraId="0F2F8878" w14:textId="47CAFA53" w:rsidR="00560F16" w:rsidRDefault="00390E10" w:rsidP="00011376">
      <w:pPr>
        <w:rPr>
          <w:rFonts w:ascii="Arial" w:eastAsia="Arial Unicode MS" w:hAnsi="Arial" w:cs="Arial"/>
          <w:bCs/>
        </w:rPr>
      </w:pPr>
      <w:r w:rsidRPr="00E6725B">
        <w:rPr>
          <w:rFonts w:ascii="Arial" w:eastAsia="Arial Unicode MS" w:hAnsi="Arial" w:cs="Arial"/>
          <w:b/>
          <w:bCs/>
          <w:sz w:val="22"/>
          <w:szCs w:val="22"/>
        </w:rPr>
        <w:t xml:space="preserve">Project </w:t>
      </w:r>
      <w:r w:rsidR="001C21F3">
        <w:rPr>
          <w:rFonts w:ascii="Arial" w:eastAsia="Arial Unicode MS" w:hAnsi="Arial" w:cs="Arial"/>
          <w:b/>
          <w:bCs/>
          <w:sz w:val="22"/>
          <w:szCs w:val="22"/>
        </w:rPr>
        <w:t>1</w:t>
      </w:r>
      <w:r w:rsidRPr="00E6725B">
        <w:rPr>
          <w:rFonts w:ascii="Arial" w:eastAsia="Arial Unicode MS" w:hAnsi="Arial" w:cs="Arial"/>
          <w:b/>
          <w:bCs/>
        </w:rPr>
        <w:t>:</w:t>
      </w:r>
      <w:r w:rsidR="00E6725B" w:rsidRPr="00E6725B">
        <w:rPr>
          <w:rFonts w:ascii="Arial" w:eastAsia="Arial Unicode MS" w:hAnsi="Arial" w:cs="Arial"/>
          <w:b/>
          <w:bCs/>
        </w:rPr>
        <w:t xml:space="preserve"> </w:t>
      </w:r>
      <w:r w:rsidRPr="00C67544">
        <w:rPr>
          <w:rFonts w:ascii="Arial" w:hAnsi="Arial" w:cs="Arial"/>
          <w:b/>
        </w:rPr>
        <w:t>Britvi</w:t>
      </w:r>
      <w:r w:rsidR="00011376">
        <w:rPr>
          <w:rFonts w:ascii="Arial" w:hAnsi="Arial" w:cs="Arial"/>
          <w:b/>
        </w:rPr>
        <w:t>c</w:t>
      </w:r>
      <w:r w:rsidR="00CF7255">
        <w:rPr>
          <w:rFonts w:ascii="Arial" w:eastAsia="Arial Unicode MS" w:hAnsi="Arial" w:cs="Arial"/>
          <w:bCs/>
        </w:rPr>
        <w:t>/HCL Technologies</w:t>
      </w:r>
    </w:p>
    <w:p w14:paraId="2D932EE6" w14:textId="77777777" w:rsidR="00B83FA9" w:rsidRPr="00011376" w:rsidRDefault="00B83FA9" w:rsidP="00011376">
      <w:pPr>
        <w:rPr>
          <w:rFonts w:ascii="Arial" w:eastAsia="Arial Unicode MS" w:hAnsi="Arial" w:cs="Arial"/>
          <w:bCs/>
        </w:rPr>
      </w:pPr>
    </w:p>
    <w:p w14:paraId="027AF617" w14:textId="77777777" w:rsidR="00024C97" w:rsidRPr="00C67544" w:rsidRDefault="00024C97" w:rsidP="00024C97">
      <w:pPr>
        <w:pStyle w:val="ListParagraph"/>
        <w:rPr>
          <w:rFonts w:ascii="Arial" w:eastAsia="Arial Unicode MS" w:hAnsi="Arial" w:cs="Arial"/>
          <w:bCs/>
        </w:rPr>
      </w:pPr>
    </w:p>
    <w:tbl>
      <w:tblPr>
        <w:tblW w:w="9990" w:type="dxa"/>
        <w:tblInd w:w="558" w:type="dxa"/>
        <w:tblLayout w:type="fixed"/>
        <w:tblLook w:val="0000" w:firstRow="0" w:lastRow="0" w:firstColumn="0" w:lastColumn="0" w:noHBand="0" w:noVBand="0"/>
      </w:tblPr>
      <w:tblGrid>
        <w:gridCol w:w="1251"/>
        <w:gridCol w:w="2410"/>
        <w:gridCol w:w="1418"/>
        <w:gridCol w:w="1671"/>
        <w:gridCol w:w="3240"/>
      </w:tblGrid>
      <w:tr w:rsidR="00FF20A7" w:rsidRPr="00C67544" w14:paraId="181C9BAE" w14:textId="77777777" w:rsidTr="007A0A1B">
        <w:trPr>
          <w:trHeight w:val="230"/>
        </w:trPr>
        <w:tc>
          <w:tcPr>
            <w:tcW w:w="1251" w:type="dxa"/>
          </w:tcPr>
          <w:p w14:paraId="423F7D3D" w14:textId="77777777" w:rsidR="00FF20A7" w:rsidRPr="00C67544" w:rsidRDefault="00FF20A7" w:rsidP="00936D62">
            <w:pPr>
              <w:snapToGrid w:val="0"/>
              <w:ind w:left="360"/>
              <w:rPr>
                <w:rFonts w:ascii="Arial" w:eastAsia="Arial Unicode MS" w:hAnsi="Arial" w:cs="Arial"/>
                <w:b/>
                <w:bCs/>
              </w:rPr>
            </w:pPr>
            <w:r w:rsidRPr="00C67544">
              <w:rPr>
                <w:rFonts w:ascii="Arial" w:eastAsia="Arial Unicode MS" w:hAnsi="Arial" w:cs="Arial"/>
                <w:b/>
                <w:bCs/>
              </w:rPr>
              <w:t>Client</w:t>
            </w:r>
          </w:p>
        </w:tc>
        <w:tc>
          <w:tcPr>
            <w:tcW w:w="2410" w:type="dxa"/>
          </w:tcPr>
          <w:p w14:paraId="18B45F70" w14:textId="77777777" w:rsidR="00FF20A7" w:rsidRPr="00C67544" w:rsidRDefault="00FF20A7" w:rsidP="00936D62">
            <w:pPr>
              <w:snapToGrid w:val="0"/>
              <w:ind w:left="360"/>
              <w:rPr>
                <w:rFonts w:ascii="Arial" w:eastAsia="Arial Unicode MS" w:hAnsi="Arial" w:cs="Arial"/>
                <w:b/>
                <w:bCs/>
              </w:rPr>
            </w:pPr>
            <w:r w:rsidRPr="00C67544">
              <w:rPr>
                <w:rFonts w:ascii="Arial" w:eastAsia="Arial Unicode MS" w:hAnsi="Arial" w:cs="Arial"/>
                <w:b/>
                <w:bCs/>
              </w:rPr>
              <w:t>Process Name</w:t>
            </w:r>
          </w:p>
        </w:tc>
        <w:tc>
          <w:tcPr>
            <w:tcW w:w="1418" w:type="dxa"/>
          </w:tcPr>
          <w:p w14:paraId="5ABE00BC" w14:textId="77777777" w:rsidR="00FF20A7" w:rsidRPr="00C67544" w:rsidRDefault="00FF20A7" w:rsidP="00936D62">
            <w:pPr>
              <w:snapToGrid w:val="0"/>
              <w:ind w:left="360"/>
              <w:rPr>
                <w:rFonts w:ascii="Arial" w:eastAsia="Arial Unicode MS" w:hAnsi="Arial" w:cs="Arial"/>
                <w:b/>
                <w:bCs/>
              </w:rPr>
            </w:pPr>
            <w:r w:rsidRPr="00C67544">
              <w:rPr>
                <w:rFonts w:ascii="Arial" w:eastAsia="Arial Unicode MS" w:hAnsi="Arial" w:cs="Arial"/>
                <w:b/>
                <w:bCs/>
              </w:rPr>
              <w:t>Team Size</w:t>
            </w:r>
          </w:p>
        </w:tc>
        <w:tc>
          <w:tcPr>
            <w:tcW w:w="1671" w:type="dxa"/>
          </w:tcPr>
          <w:p w14:paraId="462F1D37" w14:textId="77777777" w:rsidR="00FF20A7" w:rsidRPr="00C67544" w:rsidRDefault="00FF20A7" w:rsidP="00936D62">
            <w:pPr>
              <w:snapToGrid w:val="0"/>
              <w:ind w:left="360" w:right="-108"/>
              <w:rPr>
                <w:rFonts w:ascii="Arial" w:eastAsia="Arial Unicode MS" w:hAnsi="Arial" w:cs="Arial"/>
                <w:b/>
                <w:bCs/>
              </w:rPr>
            </w:pPr>
            <w:r w:rsidRPr="00C67544">
              <w:rPr>
                <w:rFonts w:ascii="Arial" w:eastAsia="Arial Unicode MS" w:hAnsi="Arial" w:cs="Arial"/>
                <w:b/>
                <w:bCs/>
              </w:rPr>
              <w:t>Role</w:t>
            </w:r>
          </w:p>
        </w:tc>
        <w:tc>
          <w:tcPr>
            <w:tcW w:w="3240" w:type="dxa"/>
          </w:tcPr>
          <w:p w14:paraId="1880968F" w14:textId="77777777" w:rsidR="00FF20A7" w:rsidRPr="00C67544" w:rsidRDefault="0049503E" w:rsidP="00936D62">
            <w:pPr>
              <w:snapToGrid w:val="0"/>
              <w:ind w:left="360" w:right="-108"/>
              <w:rPr>
                <w:rFonts w:ascii="Arial" w:eastAsia="Arial Unicode MS" w:hAnsi="Arial" w:cs="Arial"/>
                <w:b/>
                <w:bCs/>
              </w:rPr>
            </w:pPr>
            <w:r>
              <w:rPr>
                <w:rFonts w:ascii="Trebuchet MS" w:hAnsi="Trebuchet MS"/>
                <w:b/>
              </w:rPr>
              <w:t>Tenure</w:t>
            </w:r>
          </w:p>
        </w:tc>
      </w:tr>
      <w:tr w:rsidR="00637349" w:rsidRPr="00C67544" w14:paraId="4A4775F3" w14:textId="77777777" w:rsidTr="007A0A1B">
        <w:trPr>
          <w:trHeight w:val="230"/>
        </w:trPr>
        <w:tc>
          <w:tcPr>
            <w:tcW w:w="1251" w:type="dxa"/>
          </w:tcPr>
          <w:p w14:paraId="1C8D30BD" w14:textId="544BE84E" w:rsidR="00637349" w:rsidRPr="00C67544" w:rsidRDefault="00637349" w:rsidP="00F1153D">
            <w:pPr>
              <w:tabs>
                <w:tab w:val="left" w:pos="430"/>
              </w:tabs>
              <w:spacing w:before="60" w:afterLines="60" w:after="144"/>
              <w:ind w:left="360"/>
              <w:jc w:val="both"/>
              <w:rPr>
                <w:rFonts w:ascii="Arial" w:hAnsi="Arial" w:cs="Arial"/>
              </w:rPr>
            </w:pPr>
            <w:r w:rsidRPr="00C67544">
              <w:rPr>
                <w:rFonts w:ascii="Arial" w:hAnsi="Arial" w:cs="Arial"/>
              </w:rPr>
              <w:t>Britvic</w:t>
            </w:r>
          </w:p>
        </w:tc>
        <w:tc>
          <w:tcPr>
            <w:tcW w:w="2410" w:type="dxa"/>
          </w:tcPr>
          <w:p w14:paraId="6F9383EC" w14:textId="77777777" w:rsidR="00637349" w:rsidRPr="00C67544" w:rsidRDefault="00637349" w:rsidP="00936D62">
            <w:pPr>
              <w:snapToGrid w:val="0"/>
              <w:ind w:left="360"/>
              <w:rPr>
                <w:rFonts w:ascii="Arial" w:eastAsia="Arial Unicode MS" w:hAnsi="Arial" w:cs="Arial"/>
                <w:bCs/>
              </w:rPr>
            </w:pPr>
            <w:r w:rsidRPr="00C67544">
              <w:rPr>
                <w:rFonts w:ascii="Arial" w:eastAsia="Arial Unicode MS" w:hAnsi="Arial" w:cs="Arial"/>
                <w:bCs/>
              </w:rPr>
              <w:t>Statement Reconciliation - Proactive and Reactive</w:t>
            </w:r>
          </w:p>
        </w:tc>
        <w:tc>
          <w:tcPr>
            <w:tcW w:w="1418" w:type="dxa"/>
          </w:tcPr>
          <w:p w14:paraId="0938D698" w14:textId="77777777" w:rsidR="00637349" w:rsidRPr="00C67544" w:rsidRDefault="00637349" w:rsidP="00936D62">
            <w:pPr>
              <w:snapToGrid w:val="0"/>
              <w:ind w:left="360"/>
              <w:rPr>
                <w:rFonts w:ascii="Arial" w:eastAsia="Arial Unicode MS" w:hAnsi="Arial" w:cs="Arial"/>
                <w:bCs/>
              </w:rPr>
            </w:pPr>
            <w:r w:rsidRPr="00C67544">
              <w:rPr>
                <w:rFonts w:ascii="Arial" w:eastAsia="Arial Unicode MS" w:hAnsi="Arial" w:cs="Arial"/>
                <w:bCs/>
              </w:rPr>
              <w:t>3</w:t>
            </w:r>
          </w:p>
        </w:tc>
        <w:tc>
          <w:tcPr>
            <w:tcW w:w="1671" w:type="dxa"/>
          </w:tcPr>
          <w:p w14:paraId="648D4162" w14:textId="77777777" w:rsidR="00637349" w:rsidRPr="00C67544" w:rsidRDefault="00032931" w:rsidP="00936D62">
            <w:pPr>
              <w:snapToGrid w:val="0"/>
              <w:ind w:left="360"/>
              <w:rPr>
                <w:rFonts w:ascii="Arial" w:eastAsia="Arial Unicode MS" w:hAnsi="Arial" w:cs="Arial"/>
                <w:bCs/>
              </w:rPr>
            </w:pPr>
            <w:r w:rsidRPr="00C67544">
              <w:rPr>
                <w:rFonts w:ascii="Arial" w:eastAsia="Arial Unicode MS" w:hAnsi="Arial" w:cs="Arial"/>
                <w:bCs/>
              </w:rPr>
              <w:t xml:space="preserve">Software </w:t>
            </w:r>
            <w:r w:rsidR="00AE73EF" w:rsidRPr="00C67544">
              <w:rPr>
                <w:rFonts w:ascii="Arial" w:eastAsia="Arial Unicode MS" w:hAnsi="Arial" w:cs="Arial"/>
                <w:bCs/>
              </w:rPr>
              <w:t>Engineer</w:t>
            </w:r>
          </w:p>
        </w:tc>
        <w:tc>
          <w:tcPr>
            <w:tcW w:w="3240" w:type="dxa"/>
          </w:tcPr>
          <w:p w14:paraId="1A124756" w14:textId="77777777" w:rsidR="00637349" w:rsidRPr="00C67544" w:rsidRDefault="00637349" w:rsidP="00032931">
            <w:pPr>
              <w:snapToGrid w:val="0"/>
              <w:ind w:left="360"/>
              <w:rPr>
                <w:rFonts w:ascii="Arial" w:hAnsi="Arial" w:cs="Arial"/>
                <w:lang w:eastAsia="en-US"/>
              </w:rPr>
            </w:pPr>
            <w:r w:rsidRPr="00C67544">
              <w:rPr>
                <w:rFonts w:ascii="Arial" w:hAnsi="Arial" w:cs="Arial"/>
                <w:lang w:eastAsia="en-US"/>
              </w:rPr>
              <w:t>J</w:t>
            </w:r>
            <w:r w:rsidR="00D96F52">
              <w:rPr>
                <w:rFonts w:ascii="Arial" w:hAnsi="Arial" w:cs="Arial"/>
                <w:lang w:eastAsia="en-US"/>
              </w:rPr>
              <w:t>an</w:t>
            </w:r>
            <w:r w:rsidR="00D96F52">
              <w:rPr>
                <w:rFonts w:ascii="Arial" w:hAnsi="Arial" w:cs="Arial"/>
                <w:b/>
                <w:bCs/>
                <w:lang w:eastAsia="en-US"/>
              </w:rPr>
              <w:t>’</w:t>
            </w:r>
            <w:r w:rsidR="00B83FA9" w:rsidRPr="00B83FA9">
              <w:rPr>
                <w:rFonts w:ascii="Arial" w:hAnsi="Arial" w:cs="Arial"/>
                <w:lang w:eastAsia="en-US"/>
              </w:rPr>
              <w:t>20</w:t>
            </w:r>
            <w:r w:rsidRPr="00C67544">
              <w:rPr>
                <w:rFonts w:ascii="Arial" w:hAnsi="Arial" w:cs="Arial"/>
                <w:lang w:eastAsia="en-US"/>
              </w:rPr>
              <w:t xml:space="preserve">17 </w:t>
            </w:r>
            <w:r w:rsidR="00D96F52" w:rsidRPr="00C67544">
              <w:rPr>
                <w:rFonts w:ascii="Arial" w:eastAsia="Arial Unicode MS" w:hAnsi="Arial" w:cs="Arial"/>
                <w:bCs/>
              </w:rPr>
              <w:t>–</w:t>
            </w:r>
            <w:r w:rsidRPr="00C67544">
              <w:rPr>
                <w:rFonts w:ascii="Arial" w:hAnsi="Arial" w:cs="Arial"/>
                <w:lang w:eastAsia="en-US"/>
              </w:rPr>
              <w:t xml:space="preserve"> Ju</w:t>
            </w:r>
            <w:r w:rsidR="00D96F52">
              <w:rPr>
                <w:rFonts w:ascii="Arial" w:hAnsi="Arial" w:cs="Arial"/>
                <w:lang w:eastAsia="en-US"/>
              </w:rPr>
              <w:t>n</w:t>
            </w:r>
            <w:r w:rsidR="00D96F52">
              <w:rPr>
                <w:rFonts w:ascii="Arial" w:hAnsi="Arial" w:cs="Arial"/>
                <w:b/>
                <w:bCs/>
                <w:lang w:eastAsia="en-US"/>
              </w:rPr>
              <w:t>’</w:t>
            </w:r>
            <w:r w:rsidR="00B83FA9" w:rsidRPr="00B83FA9">
              <w:rPr>
                <w:rFonts w:ascii="Arial" w:hAnsi="Arial" w:cs="Arial"/>
                <w:lang w:eastAsia="en-US"/>
              </w:rPr>
              <w:t>20</w:t>
            </w:r>
            <w:r w:rsidRPr="00C67544">
              <w:rPr>
                <w:rFonts w:ascii="Arial" w:hAnsi="Arial" w:cs="Arial"/>
                <w:lang w:eastAsia="en-US"/>
              </w:rPr>
              <w:t>17</w:t>
            </w:r>
          </w:p>
        </w:tc>
      </w:tr>
    </w:tbl>
    <w:p w14:paraId="3284BE99" w14:textId="77777777" w:rsidR="009C5562" w:rsidRPr="0049503E" w:rsidRDefault="009C5562" w:rsidP="0049503E">
      <w:pPr>
        <w:autoSpaceDE w:val="0"/>
        <w:autoSpaceDN w:val="0"/>
        <w:rPr>
          <w:rFonts w:ascii="Arial" w:hAnsi="Arial" w:cs="Arial"/>
        </w:rPr>
      </w:pPr>
    </w:p>
    <w:p w14:paraId="2990CCD3" w14:textId="77777777" w:rsidR="000D13A6" w:rsidRDefault="00C56ACC" w:rsidP="00F710E7">
      <w:pPr>
        <w:rPr>
          <w:rFonts w:ascii="Arial" w:hAnsi="Arial" w:cs="Arial"/>
          <w:b/>
          <w:lang w:val="en-IN"/>
        </w:rPr>
      </w:pPr>
      <w:r w:rsidRPr="00C67544">
        <w:rPr>
          <w:rFonts w:ascii="Arial" w:hAnsi="Arial" w:cs="Arial"/>
          <w:b/>
          <w:lang w:val="en-IN"/>
        </w:rPr>
        <w:t xml:space="preserve">Roles &amp; Responsibilities: </w:t>
      </w:r>
    </w:p>
    <w:p w14:paraId="330E7AF1" w14:textId="77777777" w:rsidR="00B83FA9" w:rsidRPr="00C67544" w:rsidRDefault="00B83FA9" w:rsidP="00F710E7">
      <w:pPr>
        <w:rPr>
          <w:rFonts w:ascii="Arial" w:hAnsi="Arial" w:cs="Arial"/>
          <w:b/>
          <w:lang w:val="en-IN"/>
        </w:rPr>
      </w:pPr>
    </w:p>
    <w:p w14:paraId="4D8F438B" w14:textId="77777777" w:rsidR="00C56ACC" w:rsidRPr="00C67544" w:rsidRDefault="00C56ACC" w:rsidP="000E595A">
      <w:pPr>
        <w:ind w:firstLine="840"/>
        <w:rPr>
          <w:rFonts w:ascii="Arial" w:hAnsi="Arial" w:cs="Arial"/>
          <w:b/>
          <w:lang w:val="en-IN"/>
        </w:rPr>
      </w:pPr>
    </w:p>
    <w:p w14:paraId="0C1F1D17" w14:textId="36DAB441" w:rsidR="00C56ACC" w:rsidRPr="00C67544" w:rsidRDefault="00C56ACC" w:rsidP="00823453">
      <w:pPr>
        <w:pStyle w:val="ListParagraph"/>
        <w:numPr>
          <w:ilvl w:val="0"/>
          <w:numId w:val="6"/>
        </w:numPr>
        <w:spacing w:line="276" w:lineRule="auto"/>
        <w:rPr>
          <w:rFonts w:ascii="Arial" w:hAnsi="Arial" w:cs="Arial"/>
          <w:lang w:val="en-IN"/>
        </w:rPr>
      </w:pPr>
      <w:r w:rsidRPr="00C67544">
        <w:rPr>
          <w:rFonts w:ascii="Arial" w:hAnsi="Arial" w:cs="Arial"/>
        </w:rPr>
        <w:t>Involved in Analysis,</w:t>
      </w:r>
      <w:r w:rsidR="00496045">
        <w:rPr>
          <w:rFonts w:ascii="Arial" w:hAnsi="Arial" w:cs="Arial"/>
        </w:rPr>
        <w:t xml:space="preserve"> </w:t>
      </w:r>
      <w:r w:rsidRPr="00C67544">
        <w:rPr>
          <w:rFonts w:ascii="Arial" w:hAnsi="Arial" w:cs="Arial"/>
        </w:rPr>
        <w:t>Design,</w:t>
      </w:r>
      <w:r w:rsidR="00496045">
        <w:rPr>
          <w:rFonts w:ascii="Arial" w:hAnsi="Arial" w:cs="Arial"/>
        </w:rPr>
        <w:t xml:space="preserve"> </w:t>
      </w:r>
      <w:r w:rsidRPr="00C67544">
        <w:rPr>
          <w:rFonts w:ascii="Arial" w:hAnsi="Arial" w:cs="Arial"/>
        </w:rPr>
        <w:t>Development,</w:t>
      </w:r>
      <w:r w:rsidR="00496045">
        <w:rPr>
          <w:rFonts w:ascii="Arial" w:hAnsi="Arial" w:cs="Arial"/>
        </w:rPr>
        <w:t xml:space="preserve"> </w:t>
      </w:r>
      <w:r w:rsidR="00496045" w:rsidRPr="00C67544">
        <w:rPr>
          <w:rFonts w:ascii="Arial" w:hAnsi="Arial" w:cs="Arial"/>
        </w:rPr>
        <w:t>Testing</w:t>
      </w:r>
      <w:r w:rsidRPr="00C67544">
        <w:rPr>
          <w:rFonts w:ascii="Arial" w:hAnsi="Arial" w:cs="Arial"/>
        </w:rPr>
        <w:t xml:space="preserve"> and Implementation.</w:t>
      </w:r>
    </w:p>
    <w:p w14:paraId="20ABBCEC" w14:textId="77777777" w:rsidR="00C56ACC" w:rsidRPr="00C67544" w:rsidRDefault="00C56ACC" w:rsidP="00823453">
      <w:pPr>
        <w:pStyle w:val="ListParagraph"/>
        <w:numPr>
          <w:ilvl w:val="0"/>
          <w:numId w:val="6"/>
        </w:numPr>
        <w:spacing w:line="276" w:lineRule="auto"/>
        <w:rPr>
          <w:rFonts w:ascii="Arial" w:hAnsi="Arial" w:cs="Arial"/>
          <w:lang w:val="en-IN"/>
        </w:rPr>
      </w:pPr>
      <w:r w:rsidRPr="00C67544">
        <w:rPr>
          <w:rFonts w:ascii="Arial" w:hAnsi="Arial" w:cs="Arial"/>
        </w:rPr>
        <w:t xml:space="preserve">Created the </w:t>
      </w:r>
      <w:r w:rsidR="00E15ADC" w:rsidRPr="00C67544">
        <w:rPr>
          <w:rFonts w:ascii="Arial" w:hAnsi="Arial" w:cs="Arial"/>
        </w:rPr>
        <w:t xml:space="preserve">Technical Design </w:t>
      </w:r>
      <w:r w:rsidR="00F710E7" w:rsidRPr="00C67544">
        <w:rPr>
          <w:rFonts w:ascii="Arial" w:hAnsi="Arial" w:cs="Arial"/>
        </w:rPr>
        <w:t>Document (</w:t>
      </w:r>
      <w:r w:rsidR="00E15ADC" w:rsidRPr="00C67544">
        <w:rPr>
          <w:rFonts w:ascii="Arial" w:hAnsi="Arial" w:cs="Arial"/>
        </w:rPr>
        <w:t>TDD)</w:t>
      </w:r>
      <w:r w:rsidRPr="00C67544">
        <w:rPr>
          <w:rFonts w:ascii="Arial" w:hAnsi="Arial" w:cs="Arial"/>
        </w:rPr>
        <w:t>.</w:t>
      </w:r>
    </w:p>
    <w:p w14:paraId="777B5ABC" w14:textId="77777777" w:rsidR="00C56ACC" w:rsidRPr="00C67544" w:rsidRDefault="00C56ACC" w:rsidP="00823453">
      <w:pPr>
        <w:pStyle w:val="ListParagraph"/>
        <w:numPr>
          <w:ilvl w:val="0"/>
          <w:numId w:val="6"/>
        </w:numPr>
        <w:spacing w:line="276" w:lineRule="auto"/>
        <w:rPr>
          <w:rFonts w:ascii="Arial" w:hAnsi="Arial" w:cs="Arial"/>
          <w:lang w:val="en-IN"/>
        </w:rPr>
      </w:pPr>
      <w:r w:rsidRPr="00C67544">
        <w:rPr>
          <w:rFonts w:ascii="Arial" w:hAnsi="Arial" w:cs="Arial"/>
        </w:rPr>
        <w:t>Followed best practices recommend by Blue Prism.</w:t>
      </w:r>
    </w:p>
    <w:p w14:paraId="5254D68E" w14:textId="77777777" w:rsidR="00FD51C9" w:rsidRPr="009C5562" w:rsidRDefault="00C56ACC" w:rsidP="009C5562">
      <w:pPr>
        <w:pStyle w:val="ListParagraph"/>
        <w:numPr>
          <w:ilvl w:val="0"/>
          <w:numId w:val="6"/>
        </w:numPr>
        <w:spacing w:line="276" w:lineRule="auto"/>
        <w:rPr>
          <w:rFonts w:ascii="Arial" w:hAnsi="Arial" w:cs="Arial"/>
        </w:rPr>
      </w:pPr>
      <w:r w:rsidRPr="00C67544">
        <w:rPr>
          <w:rFonts w:ascii="Arial" w:hAnsi="Arial" w:cs="Arial"/>
        </w:rPr>
        <w:t xml:space="preserve">Responsible for designing the RPA solution </w:t>
      </w:r>
      <w:r w:rsidR="00E15ADC" w:rsidRPr="00C67544">
        <w:rPr>
          <w:rFonts w:ascii="Arial" w:hAnsi="Arial" w:cs="Arial"/>
        </w:rPr>
        <w:t>Design.</w:t>
      </w:r>
    </w:p>
    <w:p w14:paraId="1BB7F3F5" w14:textId="77777777" w:rsidR="008527D3" w:rsidRPr="00C67544" w:rsidRDefault="008527D3" w:rsidP="00823453">
      <w:pPr>
        <w:pStyle w:val="BulletedList1"/>
        <w:numPr>
          <w:ilvl w:val="0"/>
          <w:numId w:val="6"/>
        </w:numPr>
        <w:spacing w:after="0" w:line="276" w:lineRule="auto"/>
        <w:rPr>
          <w:rFonts w:ascii="Arial" w:hAnsi="Arial" w:cs="Arial"/>
          <w:sz w:val="20"/>
          <w:szCs w:val="20"/>
        </w:rPr>
      </w:pPr>
      <w:r w:rsidRPr="00C67544">
        <w:rPr>
          <w:rFonts w:ascii="Arial" w:hAnsi="Arial" w:cs="Arial"/>
          <w:sz w:val="20"/>
          <w:szCs w:val="20"/>
        </w:rPr>
        <w:t xml:space="preserve">Support given beyond go live included bug fixes for real time scenario’s, RCA documentation, New requirements for enhancing existing flow.  </w:t>
      </w:r>
    </w:p>
    <w:p w14:paraId="65E69008" w14:textId="1C15B5C7" w:rsidR="00B83FA9" w:rsidRPr="00BD3A25" w:rsidRDefault="00823453" w:rsidP="00BD3A25">
      <w:pPr>
        <w:pStyle w:val="BulletedList1"/>
        <w:numPr>
          <w:ilvl w:val="0"/>
          <w:numId w:val="6"/>
        </w:numPr>
        <w:spacing w:after="0" w:line="276" w:lineRule="auto"/>
        <w:rPr>
          <w:rFonts w:ascii="Arial" w:hAnsi="Arial" w:cs="Arial"/>
          <w:sz w:val="20"/>
          <w:szCs w:val="20"/>
        </w:rPr>
      </w:pPr>
      <w:r w:rsidRPr="00C67544">
        <w:rPr>
          <w:rFonts w:ascii="Arial" w:hAnsi="Arial" w:cs="Arial"/>
          <w:sz w:val="20"/>
          <w:szCs w:val="20"/>
        </w:rPr>
        <w:t>Performed and monitored control room activities like scheduling when project was on Live.</w:t>
      </w:r>
    </w:p>
    <w:p w14:paraId="35001C66" w14:textId="77777777" w:rsidR="000634F2" w:rsidRDefault="000634F2" w:rsidP="00F64635">
      <w:pPr>
        <w:rPr>
          <w:rFonts w:ascii="Arial" w:eastAsia="Arial Unicode MS" w:hAnsi="Arial" w:cs="Arial"/>
          <w:b/>
          <w:bCs/>
        </w:rPr>
      </w:pPr>
    </w:p>
    <w:p w14:paraId="604E332B" w14:textId="77777777" w:rsidR="007A0A1B" w:rsidRPr="00D74E59" w:rsidRDefault="007A0A1B" w:rsidP="007A0A1B">
      <w:pPr>
        <w:rPr>
          <w:rFonts w:ascii="Arial" w:eastAsia="Arial Unicode MS" w:hAnsi="Arial" w:cs="Arial"/>
          <w:b/>
          <w:bCs/>
          <w:i/>
          <w:sz w:val="24"/>
          <w:szCs w:val="24"/>
        </w:rPr>
      </w:pPr>
      <w:r w:rsidRPr="00D74E59">
        <w:rPr>
          <w:rFonts w:ascii="Arial" w:eastAsia="Arial Unicode MS" w:hAnsi="Arial" w:cs="Arial"/>
          <w:b/>
          <w:bCs/>
          <w:i/>
          <w:sz w:val="24"/>
          <w:szCs w:val="24"/>
        </w:rPr>
        <w:t>N</w:t>
      </w:r>
      <w:r w:rsidR="0017177E" w:rsidRPr="00D74E59">
        <w:rPr>
          <w:rFonts w:ascii="Arial" w:eastAsia="Arial Unicode MS" w:hAnsi="Arial" w:cs="Arial"/>
          <w:b/>
          <w:bCs/>
          <w:i/>
          <w:sz w:val="24"/>
          <w:szCs w:val="24"/>
        </w:rPr>
        <w:t>o</w:t>
      </w:r>
      <w:r w:rsidR="0017177E">
        <w:rPr>
          <w:rFonts w:ascii="Arial" w:eastAsia="Arial Unicode MS" w:hAnsi="Arial" w:cs="Arial"/>
          <w:b/>
          <w:bCs/>
          <w:i/>
          <w:sz w:val="24"/>
          <w:szCs w:val="24"/>
        </w:rPr>
        <w:t xml:space="preserve">n </w:t>
      </w:r>
      <w:r w:rsidRPr="00D74E59">
        <w:rPr>
          <w:rFonts w:ascii="Arial" w:eastAsia="Arial Unicode MS" w:hAnsi="Arial" w:cs="Arial"/>
          <w:b/>
          <w:bCs/>
          <w:i/>
          <w:sz w:val="24"/>
          <w:szCs w:val="24"/>
        </w:rPr>
        <w:t>Robotics Process Automation PROJECT</w:t>
      </w:r>
    </w:p>
    <w:p w14:paraId="330DE8B7" w14:textId="77777777" w:rsidR="00046BED" w:rsidRPr="00C67544" w:rsidRDefault="00046BED" w:rsidP="007A0A1B">
      <w:pPr>
        <w:rPr>
          <w:rFonts w:ascii="Arial" w:eastAsia="Arial Unicode MS" w:hAnsi="Arial" w:cs="Arial"/>
          <w:b/>
          <w:bCs/>
          <w:i/>
          <w:u w:val="single"/>
        </w:rPr>
      </w:pPr>
    </w:p>
    <w:p w14:paraId="37A58421" w14:textId="77777777" w:rsidR="00046BED" w:rsidRPr="00D74E59" w:rsidRDefault="00046BED" w:rsidP="00046BED">
      <w:pPr>
        <w:rPr>
          <w:rFonts w:ascii="Arial" w:hAnsi="Arial" w:cs="Arial"/>
        </w:rPr>
      </w:pPr>
      <w:r w:rsidRPr="00D74E59">
        <w:rPr>
          <w:rFonts w:ascii="Arial" w:eastAsia="Arial Unicode MS" w:hAnsi="Arial" w:cs="Arial"/>
          <w:b/>
          <w:bCs/>
        </w:rPr>
        <w:t>Project 1:</w:t>
      </w:r>
      <w:r w:rsidR="00D74E59">
        <w:rPr>
          <w:rFonts w:ascii="Arial" w:eastAsia="Arial Unicode MS" w:hAnsi="Arial" w:cs="Arial"/>
          <w:b/>
          <w:bCs/>
        </w:rPr>
        <w:t xml:space="preserve"> </w:t>
      </w:r>
      <w:r w:rsidRPr="00D74E59">
        <w:rPr>
          <w:rFonts w:ascii="Arial" w:hAnsi="Arial" w:cs="Arial"/>
        </w:rPr>
        <w:t>Niqotin</w:t>
      </w:r>
    </w:p>
    <w:p w14:paraId="63CAC30C" w14:textId="77777777" w:rsidR="007A0A1B" w:rsidRPr="00C67544" w:rsidRDefault="007A0A1B" w:rsidP="00AC6807">
      <w:pPr>
        <w:rPr>
          <w:rFonts w:ascii="Arial" w:hAnsi="Arial" w:cs="Arial"/>
        </w:rPr>
      </w:pPr>
    </w:p>
    <w:tbl>
      <w:tblPr>
        <w:tblW w:w="1044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843"/>
        <w:gridCol w:w="2268"/>
        <w:gridCol w:w="1418"/>
        <w:gridCol w:w="1671"/>
        <w:gridCol w:w="3240"/>
      </w:tblGrid>
      <w:tr w:rsidR="007A0A1B" w:rsidRPr="00C67544" w14:paraId="6C1C4A97" w14:textId="77777777" w:rsidTr="00A21493">
        <w:trPr>
          <w:trHeight w:val="230"/>
        </w:trPr>
        <w:tc>
          <w:tcPr>
            <w:tcW w:w="1843" w:type="dxa"/>
          </w:tcPr>
          <w:p w14:paraId="74A99420" w14:textId="77777777" w:rsidR="007A0A1B" w:rsidRPr="00C67544" w:rsidRDefault="007A0A1B" w:rsidP="004530C4">
            <w:pPr>
              <w:snapToGrid w:val="0"/>
              <w:ind w:left="360"/>
              <w:rPr>
                <w:rFonts w:ascii="Arial" w:eastAsia="Arial Unicode MS" w:hAnsi="Arial" w:cs="Arial"/>
                <w:b/>
                <w:bCs/>
              </w:rPr>
            </w:pPr>
            <w:r w:rsidRPr="00C67544">
              <w:rPr>
                <w:rFonts w:ascii="Arial" w:eastAsia="Arial Unicode MS" w:hAnsi="Arial" w:cs="Arial"/>
                <w:b/>
                <w:bCs/>
              </w:rPr>
              <w:t>Client</w:t>
            </w:r>
          </w:p>
        </w:tc>
        <w:tc>
          <w:tcPr>
            <w:tcW w:w="2268" w:type="dxa"/>
          </w:tcPr>
          <w:p w14:paraId="28A477A1" w14:textId="77777777" w:rsidR="007A0A1B" w:rsidRPr="00C67544" w:rsidRDefault="007A0A1B" w:rsidP="004530C4">
            <w:pPr>
              <w:snapToGrid w:val="0"/>
              <w:ind w:left="360"/>
              <w:rPr>
                <w:rFonts w:ascii="Arial" w:eastAsia="Arial Unicode MS" w:hAnsi="Arial" w:cs="Arial"/>
                <w:b/>
                <w:bCs/>
              </w:rPr>
            </w:pPr>
            <w:r w:rsidRPr="00C67544">
              <w:rPr>
                <w:rFonts w:ascii="Arial" w:eastAsia="Arial Unicode MS" w:hAnsi="Arial" w:cs="Arial"/>
                <w:b/>
                <w:bCs/>
              </w:rPr>
              <w:t>Process Name</w:t>
            </w:r>
          </w:p>
        </w:tc>
        <w:tc>
          <w:tcPr>
            <w:tcW w:w="1418" w:type="dxa"/>
          </w:tcPr>
          <w:p w14:paraId="488E1376" w14:textId="77777777" w:rsidR="007A0A1B" w:rsidRPr="00C67544" w:rsidRDefault="007A0A1B" w:rsidP="004530C4">
            <w:pPr>
              <w:snapToGrid w:val="0"/>
              <w:ind w:left="360"/>
              <w:rPr>
                <w:rFonts w:ascii="Arial" w:eastAsia="Arial Unicode MS" w:hAnsi="Arial" w:cs="Arial"/>
                <w:b/>
                <w:bCs/>
              </w:rPr>
            </w:pPr>
            <w:r w:rsidRPr="00C67544">
              <w:rPr>
                <w:rFonts w:ascii="Arial" w:eastAsia="Arial Unicode MS" w:hAnsi="Arial" w:cs="Arial"/>
                <w:b/>
                <w:bCs/>
              </w:rPr>
              <w:t>Team Size</w:t>
            </w:r>
          </w:p>
        </w:tc>
        <w:tc>
          <w:tcPr>
            <w:tcW w:w="1671" w:type="dxa"/>
          </w:tcPr>
          <w:p w14:paraId="0D8D63A5" w14:textId="77777777" w:rsidR="007A0A1B" w:rsidRPr="00C67544" w:rsidRDefault="007A0A1B" w:rsidP="004530C4">
            <w:pPr>
              <w:snapToGrid w:val="0"/>
              <w:ind w:left="360" w:right="-108"/>
              <w:rPr>
                <w:rFonts w:ascii="Arial" w:eastAsia="Arial Unicode MS" w:hAnsi="Arial" w:cs="Arial"/>
                <w:b/>
                <w:bCs/>
              </w:rPr>
            </w:pPr>
            <w:r w:rsidRPr="00C67544">
              <w:rPr>
                <w:rFonts w:ascii="Arial" w:eastAsia="Arial Unicode MS" w:hAnsi="Arial" w:cs="Arial"/>
                <w:b/>
                <w:bCs/>
              </w:rPr>
              <w:t>Role</w:t>
            </w:r>
          </w:p>
        </w:tc>
        <w:tc>
          <w:tcPr>
            <w:tcW w:w="3240" w:type="dxa"/>
          </w:tcPr>
          <w:p w14:paraId="04347940" w14:textId="77777777" w:rsidR="007A0A1B" w:rsidRPr="00C67544" w:rsidRDefault="007A0A1B" w:rsidP="004530C4">
            <w:pPr>
              <w:snapToGrid w:val="0"/>
              <w:ind w:left="360" w:right="-108"/>
              <w:rPr>
                <w:rFonts w:ascii="Arial" w:eastAsia="Arial Unicode MS" w:hAnsi="Arial" w:cs="Arial"/>
                <w:b/>
                <w:bCs/>
              </w:rPr>
            </w:pPr>
            <w:r w:rsidRPr="00C67544">
              <w:rPr>
                <w:rFonts w:ascii="Arial" w:eastAsia="Arial Unicode MS" w:hAnsi="Arial" w:cs="Arial"/>
                <w:b/>
                <w:bCs/>
              </w:rPr>
              <w:t>Duration</w:t>
            </w:r>
          </w:p>
        </w:tc>
      </w:tr>
      <w:tr w:rsidR="007A0A1B" w:rsidRPr="00C67544" w14:paraId="3F600F2D" w14:textId="77777777" w:rsidTr="00A21493">
        <w:trPr>
          <w:trHeight w:val="230"/>
        </w:trPr>
        <w:tc>
          <w:tcPr>
            <w:tcW w:w="1843" w:type="dxa"/>
          </w:tcPr>
          <w:p w14:paraId="1466617E" w14:textId="77777777" w:rsidR="007A0A1B" w:rsidRPr="00C67544" w:rsidRDefault="007A0A1B" w:rsidP="004530C4">
            <w:pPr>
              <w:ind w:left="360"/>
              <w:rPr>
                <w:rFonts w:ascii="Arial" w:eastAsia="Arial Unicode MS" w:hAnsi="Arial" w:cs="Arial"/>
                <w:bCs/>
              </w:rPr>
            </w:pPr>
            <w:r w:rsidRPr="00C67544">
              <w:rPr>
                <w:rFonts w:ascii="Arial" w:hAnsi="Arial" w:cs="Arial"/>
              </w:rPr>
              <w:t>Appasamy Associates</w:t>
            </w:r>
          </w:p>
        </w:tc>
        <w:tc>
          <w:tcPr>
            <w:tcW w:w="2268" w:type="dxa"/>
          </w:tcPr>
          <w:p w14:paraId="36B6E223" w14:textId="77777777" w:rsidR="007A0A1B" w:rsidRPr="00C67544" w:rsidRDefault="00D74E59" w:rsidP="004530C4">
            <w:pPr>
              <w:snapToGrid w:val="0"/>
              <w:ind w:left="360"/>
              <w:rPr>
                <w:rFonts w:ascii="Arial" w:eastAsia="Arial Unicode MS" w:hAnsi="Arial" w:cs="Arial"/>
                <w:bCs/>
              </w:rPr>
            </w:pPr>
            <w:r>
              <w:rPr>
                <w:rFonts w:ascii="Arial" w:eastAsia="Arial Unicode MS" w:hAnsi="Arial" w:cs="Arial"/>
                <w:bCs/>
              </w:rPr>
              <w:t>ERP</w:t>
            </w:r>
          </w:p>
        </w:tc>
        <w:tc>
          <w:tcPr>
            <w:tcW w:w="1418" w:type="dxa"/>
          </w:tcPr>
          <w:p w14:paraId="210E1782" w14:textId="77777777" w:rsidR="007A0A1B" w:rsidRPr="00C67544" w:rsidRDefault="007A0A1B" w:rsidP="004530C4">
            <w:pPr>
              <w:snapToGrid w:val="0"/>
              <w:ind w:left="360"/>
              <w:rPr>
                <w:rFonts w:ascii="Arial" w:eastAsia="Arial Unicode MS" w:hAnsi="Arial" w:cs="Arial"/>
                <w:bCs/>
              </w:rPr>
            </w:pPr>
            <w:r w:rsidRPr="00C67544">
              <w:rPr>
                <w:rFonts w:ascii="Arial" w:eastAsia="Arial Unicode MS" w:hAnsi="Arial" w:cs="Arial"/>
                <w:bCs/>
              </w:rPr>
              <w:t>2</w:t>
            </w:r>
          </w:p>
        </w:tc>
        <w:tc>
          <w:tcPr>
            <w:tcW w:w="1671" w:type="dxa"/>
          </w:tcPr>
          <w:p w14:paraId="34A891F2" w14:textId="77777777" w:rsidR="007A0A1B" w:rsidRPr="00C67544" w:rsidRDefault="007A0A1B" w:rsidP="004530C4">
            <w:pPr>
              <w:snapToGrid w:val="0"/>
              <w:ind w:left="360"/>
              <w:rPr>
                <w:rFonts w:ascii="Arial" w:eastAsia="Arial Unicode MS" w:hAnsi="Arial" w:cs="Arial"/>
                <w:bCs/>
              </w:rPr>
            </w:pPr>
            <w:r w:rsidRPr="00C67544">
              <w:rPr>
                <w:rFonts w:ascii="Arial" w:eastAsia="Arial Unicode MS" w:hAnsi="Arial" w:cs="Arial"/>
                <w:bCs/>
              </w:rPr>
              <w:t>Software Developer</w:t>
            </w:r>
          </w:p>
        </w:tc>
        <w:tc>
          <w:tcPr>
            <w:tcW w:w="3240" w:type="dxa"/>
          </w:tcPr>
          <w:p w14:paraId="41F3C1D6" w14:textId="77777777" w:rsidR="007A0A1B" w:rsidRPr="00C67544" w:rsidRDefault="007A0A1B" w:rsidP="004530C4">
            <w:pPr>
              <w:snapToGrid w:val="0"/>
              <w:ind w:left="360"/>
              <w:rPr>
                <w:rFonts w:ascii="Arial" w:hAnsi="Arial" w:cs="Arial"/>
              </w:rPr>
            </w:pPr>
            <w:r w:rsidRPr="00C67544">
              <w:rPr>
                <w:rFonts w:ascii="Arial" w:hAnsi="Arial" w:cs="Arial"/>
              </w:rPr>
              <w:t>June-2015 to Jan-2017</w:t>
            </w:r>
          </w:p>
        </w:tc>
      </w:tr>
    </w:tbl>
    <w:p w14:paraId="36F0B13E" w14:textId="77777777" w:rsidR="00046BED" w:rsidRPr="00C67544" w:rsidRDefault="00046BED" w:rsidP="00046BED">
      <w:pPr>
        <w:rPr>
          <w:rFonts w:ascii="Arial" w:eastAsia="Arial Unicode MS" w:hAnsi="Arial" w:cs="Arial"/>
          <w:b/>
          <w:bCs/>
        </w:rPr>
      </w:pPr>
      <w:r w:rsidRPr="00C67544">
        <w:rPr>
          <w:rFonts w:ascii="Arial" w:eastAsia="Arial Unicode MS" w:hAnsi="Arial" w:cs="Arial"/>
          <w:b/>
          <w:bCs/>
        </w:rPr>
        <w:t xml:space="preserve">Description: </w:t>
      </w:r>
    </w:p>
    <w:p w14:paraId="4ACC605A" w14:textId="77777777" w:rsidR="00046BED" w:rsidRPr="00C67544" w:rsidRDefault="00046BED" w:rsidP="00AC6807">
      <w:pPr>
        <w:spacing w:line="276" w:lineRule="auto"/>
        <w:rPr>
          <w:rFonts w:ascii="Arial" w:hAnsi="Arial" w:cs="Arial"/>
        </w:rPr>
      </w:pPr>
    </w:p>
    <w:p w14:paraId="1D994BD1" w14:textId="77777777" w:rsidR="00046BED" w:rsidRPr="00C67544" w:rsidRDefault="00046BED" w:rsidP="00561D43">
      <w:pPr>
        <w:pStyle w:val="ListParagraph"/>
        <w:widowControl w:val="0"/>
        <w:numPr>
          <w:ilvl w:val="0"/>
          <w:numId w:val="15"/>
        </w:numPr>
        <w:suppressAutoHyphens w:val="0"/>
        <w:spacing w:before="13" w:line="260" w:lineRule="exact"/>
        <w:rPr>
          <w:rFonts w:ascii="Arial" w:hAnsi="Arial" w:cs="Arial"/>
        </w:rPr>
      </w:pPr>
      <w:r w:rsidRPr="00C67544">
        <w:rPr>
          <w:rFonts w:ascii="Arial" w:hAnsi="Arial" w:cs="Arial"/>
        </w:rPr>
        <w:t>Developing ERP software as web application.</w:t>
      </w:r>
    </w:p>
    <w:p w14:paraId="1CFE52B7" w14:textId="77777777" w:rsidR="00046BED" w:rsidRPr="00C67544" w:rsidRDefault="00046BED" w:rsidP="00561D43">
      <w:pPr>
        <w:pStyle w:val="ListParagraph"/>
        <w:widowControl w:val="0"/>
        <w:numPr>
          <w:ilvl w:val="0"/>
          <w:numId w:val="15"/>
        </w:numPr>
        <w:suppressAutoHyphens w:val="0"/>
        <w:spacing w:before="13" w:line="260" w:lineRule="exact"/>
        <w:rPr>
          <w:rFonts w:ascii="Arial" w:hAnsi="Arial" w:cs="Arial"/>
        </w:rPr>
      </w:pPr>
      <w:r w:rsidRPr="00C67544">
        <w:rPr>
          <w:rFonts w:ascii="Arial" w:hAnsi="Arial" w:cs="Arial"/>
        </w:rPr>
        <w:t>Develop new functionalities on our existing software products. </w:t>
      </w:r>
    </w:p>
    <w:p w14:paraId="63B7FC63" w14:textId="77777777" w:rsidR="00046BED" w:rsidRPr="00C67544" w:rsidRDefault="00046BED" w:rsidP="00561D43">
      <w:pPr>
        <w:pStyle w:val="ListParagraph"/>
        <w:widowControl w:val="0"/>
        <w:numPr>
          <w:ilvl w:val="0"/>
          <w:numId w:val="15"/>
        </w:numPr>
        <w:suppressAutoHyphens w:val="0"/>
        <w:spacing w:before="13" w:line="260" w:lineRule="exact"/>
        <w:rPr>
          <w:rFonts w:ascii="Arial" w:hAnsi="Arial" w:cs="Arial"/>
        </w:rPr>
      </w:pPr>
      <w:r w:rsidRPr="00C67544">
        <w:rPr>
          <w:rFonts w:ascii="Arial" w:hAnsi="Arial" w:cs="Arial"/>
        </w:rPr>
        <w:t>Analyses, design, implement and integrate functional requirements in the solutions</w:t>
      </w:r>
    </w:p>
    <w:p w14:paraId="0794B19E" w14:textId="574296AA" w:rsidR="00BD3A25" w:rsidRPr="00716D19" w:rsidRDefault="00046BED" w:rsidP="00716D19">
      <w:pPr>
        <w:pStyle w:val="ListParagraph"/>
        <w:widowControl w:val="0"/>
        <w:numPr>
          <w:ilvl w:val="0"/>
          <w:numId w:val="15"/>
        </w:numPr>
        <w:suppressAutoHyphens w:val="0"/>
        <w:spacing w:before="13" w:line="260" w:lineRule="exact"/>
        <w:rPr>
          <w:rFonts w:ascii="Arial" w:hAnsi="Arial" w:cs="Arial"/>
        </w:rPr>
      </w:pPr>
      <w:r w:rsidRPr="00C67544">
        <w:rPr>
          <w:rFonts w:ascii="Arial" w:hAnsi="Arial" w:cs="Arial"/>
        </w:rPr>
        <w:t>Deliver fully tested source code complying with quality indicators objectives.</w:t>
      </w:r>
    </w:p>
    <w:p w14:paraId="23F7D547" w14:textId="77777777" w:rsidR="00716D19" w:rsidRDefault="00716D19" w:rsidP="00AC6807">
      <w:pPr>
        <w:rPr>
          <w:rFonts w:ascii="Arial" w:eastAsia="Arial Unicode MS" w:hAnsi="Arial" w:cs="Arial"/>
          <w:b/>
          <w:bCs/>
        </w:rPr>
      </w:pPr>
      <w:r>
        <w:rPr>
          <w:rFonts w:ascii="Arial" w:eastAsia="Arial Unicode MS" w:hAnsi="Arial" w:cs="Arial"/>
          <w:b/>
          <w:bCs/>
        </w:rPr>
        <w:t>\</w:t>
      </w:r>
    </w:p>
    <w:p w14:paraId="184AD77E" w14:textId="40D77031" w:rsidR="00AC6807" w:rsidRPr="00B327A8" w:rsidRDefault="00AC6807" w:rsidP="00AC6807">
      <w:pPr>
        <w:rPr>
          <w:rFonts w:ascii="Arial" w:hAnsi="Arial" w:cs="Arial"/>
        </w:rPr>
      </w:pPr>
      <w:r w:rsidRPr="00B327A8">
        <w:rPr>
          <w:rFonts w:ascii="Arial" w:eastAsia="Arial Unicode MS" w:hAnsi="Arial" w:cs="Arial"/>
          <w:b/>
          <w:bCs/>
        </w:rPr>
        <w:t>Project 2:</w:t>
      </w:r>
      <w:r w:rsidR="00B327A8">
        <w:rPr>
          <w:rFonts w:ascii="Arial" w:eastAsia="Arial Unicode MS" w:hAnsi="Arial" w:cs="Arial"/>
          <w:b/>
          <w:bCs/>
        </w:rPr>
        <w:t xml:space="preserve"> </w:t>
      </w:r>
      <w:r w:rsidR="00B327A8">
        <w:rPr>
          <w:rFonts w:ascii="Arial" w:hAnsi="Arial" w:cs="Arial"/>
        </w:rPr>
        <w:t>Tri</w:t>
      </w:r>
      <w:r w:rsidRPr="00B327A8">
        <w:rPr>
          <w:rFonts w:ascii="Arial" w:hAnsi="Arial" w:cs="Arial"/>
        </w:rPr>
        <w:t>kore</w:t>
      </w:r>
    </w:p>
    <w:p w14:paraId="0A39C3E2" w14:textId="77777777" w:rsidR="00AC6807" w:rsidRPr="00C67544" w:rsidRDefault="00AC6807" w:rsidP="00AC6807">
      <w:pPr>
        <w:widowControl w:val="0"/>
        <w:suppressAutoHyphens w:val="0"/>
        <w:spacing w:before="13" w:line="260" w:lineRule="exact"/>
        <w:rPr>
          <w:rFonts w:ascii="Arial" w:hAnsi="Arial" w:cs="Arial"/>
        </w:rPr>
      </w:pPr>
    </w:p>
    <w:tbl>
      <w:tblPr>
        <w:tblW w:w="1044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843"/>
        <w:gridCol w:w="2268"/>
        <w:gridCol w:w="1418"/>
        <w:gridCol w:w="1671"/>
        <w:gridCol w:w="3240"/>
      </w:tblGrid>
      <w:tr w:rsidR="00AC6807" w:rsidRPr="00C67544" w14:paraId="1325E6F7" w14:textId="77777777" w:rsidTr="00AC6807">
        <w:trPr>
          <w:trHeight w:val="230"/>
        </w:trPr>
        <w:tc>
          <w:tcPr>
            <w:tcW w:w="1843" w:type="dxa"/>
          </w:tcPr>
          <w:p w14:paraId="651C7709" w14:textId="77777777" w:rsidR="00AC6807" w:rsidRPr="00C67544" w:rsidRDefault="00AC6807" w:rsidP="004530C4">
            <w:pPr>
              <w:snapToGrid w:val="0"/>
              <w:ind w:left="360"/>
              <w:rPr>
                <w:rFonts w:ascii="Arial" w:eastAsia="Arial Unicode MS" w:hAnsi="Arial" w:cs="Arial"/>
                <w:b/>
                <w:bCs/>
              </w:rPr>
            </w:pPr>
            <w:r w:rsidRPr="00C67544">
              <w:rPr>
                <w:rFonts w:ascii="Arial" w:eastAsia="Arial Unicode MS" w:hAnsi="Arial" w:cs="Arial"/>
                <w:b/>
                <w:bCs/>
              </w:rPr>
              <w:t>Client</w:t>
            </w:r>
          </w:p>
        </w:tc>
        <w:tc>
          <w:tcPr>
            <w:tcW w:w="2268" w:type="dxa"/>
          </w:tcPr>
          <w:p w14:paraId="100F8E7B" w14:textId="77777777" w:rsidR="00AC6807" w:rsidRPr="00C67544" w:rsidRDefault="00AC6807" w:rsidP="004530C4">
            <w:pPr>
              <w:snapToGrid w:val="0"/>
              <w:ind w:left="360"/>
              <w:rPr>
                <w:rFonts w:ascii="Arial" w:eastAsia="Arial Unicode MS" w:hAnsi="Arial" w:cs="Arial"/>
                <w:b/>
                <w:bCs/>
              </w:rPr>
            </w:pPr>
            <w:r w:rsidRPr="00C67544">
              <w:rPr>
                <w:rFonts w:ascii="Arial" w:eastAsia="Arial Unicode MS" w:hAnsi="Arial" w:cs="Arial"/>
                <w:b/>
                <w:bCs/>
              </w:rPr>
              <w:t>Process Name</w:t>
            </w:r>
          </w:p>
        </w:tc>
        <w:tc>
          <w:tcPr>
            <w:tcW w:w="1418" w:type="dxa"/>
          </w:tcPr>
          <w:p w14:paraId="3FD9C1FA" w14:textId="77777777" w:rsidR="00AC6807" w:rsidRPr="00C67544" w:rsidRDefault="00AC6807" w:rsidP="004530C4">
            <w:pPr>
              <w:snapToGrid w:val="0"/>
              <w:ind w:left="360"/>
              <w:rPr>
                <w:rFonts w:ascii="Arial" w:eastAsia="Arial Unicode MS" w:hAnsi="Arial" w:cs="Arial"/>
                <w:b/>
                <w:bCs/>
              </w:rPr>
            </w:pPr>
            <w:r w:rsidRPr="00C67544">
              <w:rPr>
                <w:rFonts w:ascii="Arial" w:eastAsia="Arial Unicode MS" w:hAnsi="Arial" w:cs="Arial"/>
                <w:b/>
                <w:bCs/>
              </w:rPr>
              <w:t>Team Size</w:t>
            </w:r>
          </w:p>
        </w:tc>
        <w:tc>
          <w:tcPr>
            <w:tcW w:w="1671" w:type="dxa"/>
          </w:tcPr>
          <w:p w14:paraId="1FF35DA1" w14:textId="77777777" w:rsidR="00AC6807" w:rsidRPr="00C67544" w:rsidRDefault="00AC6807" w:rsidP="004530C4">
            <w:pPr>
              <w:snapToGrid w:val="0"/>
              <w:ind w:left="360" w:right="-108"/>
              <w:rPr>
                <w:rFonts w:ascii="Arial" w:eastAsia="Arial Unicode MS" w:hAnsi="Arial" w:cs="Arial"/>
                <w:b/>
                <w:bCs/>
              </w:rPr>
            </w:pPr>
            <w:r w:rsidRPr="00C67544">
              <w:rPr>
                <w:rFonts w:ascii="Arial" w:eastAsia="Arial Unicode MS" w:hAnsi="Arial" w:cs="Arial"/>
                <w:b/>
                <w:bCs/>
              </w:rPr>
              <w:t>Role</w:t>
            </w:r>
          </w:p>
        </w:tc>
        <w:tc>
          <w:tcPr>
            <w:tcW w:w="3240" w:type="dxa"/>
          </w:tcPr>
          <w:p w14:paraId="565B99BE" w14:textId="77777777" w:rsidR="00AC6807" w:rsidRPr="00C67544" w:rsidRDefault="00AC6807" w:rsidP="004530C4">
            <w:pPr>
              <w:snapToGrid w:val="0"/>
              <w:ind w:left="360" w:right="-108"/>
              <w:rPr>
                <w:rFonts w:ascii="Arial" w:eastAsia="Arial Unicode MS" w:hAnsi="Arial" w:cs="Arial"/>
                <w:b/>
                <w:bCs/>
              </w:rPr>
            </w:pPr>
            <w:r w:rsidRPr="00C67544">
              <w:rPr>
                <w:rFonts w:ascii="Arial" w:eastAsia="Arial Unicode MS" w:hAnsi="Arial" w:cs="Arial"/>
                <w:b/>
                <w:bCs/>
              </w:rPr>
              <w:t>Duration</w:t>
            </w:r>
          </w:p>
        </w:tc>
      </w:tr>
      <w:tr w:rsidR="00AC6807" w:rsidRPr="00C67544" w14:paraId="23C23AFA" w14:textId="77777777" w:rsidTr="00AC6807">
        <w:trPr>
          <w:trHeight w:val="404"/>
        </w:trPr>
        <w:tc>
          <w:tcPr>
            <w:tcW w:w="1843" w:type="dxa"/>
          </w:tcPr>
          <w:p w14:paraId="301A5C83" w14:textId="77777777" w:rsidR="00AC6807" w:rsidRPr="00C67544" w:rsidRDefault="00AC6807" w:rsidP="004530C4">
            <w:pPr>
              <w:ind w:left="360"/>
              <w:rPr>
                <w:rFonts w:ascii="Arial" w:eastAsia="Arial Unicode MS" w:hAnsi="Arial" w:cs="Arial"/>
                <w:bCs/>
              </w:rPr>
            </w:pPr>
            <w:r w:rsidRPr="00C67544">
              <w:rPr>
                <w:rFonts w:ascii="Arial" w:hAnsi="Arial" w:cs="Arial"/>
              </w:rPr>
              <w:t>My offer spot</w:t>
            </w:r>
          </w:p>
        </w:tc>
        <w:tc>
          <w:tcPr>
            <w:tcW w:w="2268" w:type="dxa"/>
          </w:tcPr>
          <w:p w14:paraId="7E5BCBB4" w14:textId="77777777" w:rsidR="00AC6807" w:rsidRPr="00C67544" w:rsidRDefault="00B327A8" w:rsidP="004530C4">
            <w:pPr>
              <w:snapToGrid w:val="0"/>
              <w:ind w:left="360"/>
              <w:rPr>
                <w:rFonts w:ascii="Arial" w:eastAsia="Arial Unicode MS" w:hAnsi="Arial" w:cs="Arial"/>
                <w:bCs/>
              </w:rPr>
            </w:pPr>
            <w:r w:rsidRPr="00C67544">
              <w:rPr>
                <w:rFonts w:ascii="Arial" w:hAnsi="Arial" w:cs="Arial"/>
              </w:rPr>
              <w:t>My offer spot</w:t>
            </w:r>
          </w:p>
        </w:tc>
        <w:tc>
          <w:tcPr>
            <w:tcW w:w="1418" w:type="dxa"/>
          </w:tcPr>
          <w:p w14:paraId="22A2A87C" w14:textId="77777777" w:rsidR="00AC6807" w:rsidRPr="00C67544" w:rsidRDefault="00AC6807" w:rsidP="004530C4">
            <w:pPr>
              <w:snapToGrid w:val="0"/>
              <w:ind w:left="360"/>
              <w:rPr>
                <w:rFonts w:ascii="Arial" w:eastAsia="Arial Unicode MS" w:hAnsi="Arial" w:cs="Arial"/>
                <w:bCs/>
              </w:rPr>
            </w:pPr>
            <w:r w:rsidRPr="00C67544">
              <w:rPr>
                <w:rFonts w:ascii="Arial" w:eastAsia="Arial Unicode MS" w:hAnsi="Arial" w:cs="Arial"/>
                <w:bCs/>
              </w:rPr>
              <w:t>2</w:t>
            </w:r>
          </w:p>
        </w:tc>
        <w:tc>
          <w:tcPr>
            <w:tcW w:w="1671" w:type="dxa"/>
          </w:tcPr>
          <w:p w14:paraId="55266CB2" w14:textId="77777777" w:rsidR="00AC6807" w:rsidRPr="00C67544" w:rsidRDefault="00AC6807" w:rsidP="004530C4">
            <w:pPr>
              <w:snapToGrid w:val="0"/>
              <w:ind w:left="360"/>
              <w:rPr>
                <w:rFonts w:ascii="Arial" w:eastAsia="Arial Unicode MS" w:hAnsi="Arial" w:cs="Arial"/>
                <w:bCs/>
              </w:rPr>
            </w:pPr>
            <w:r w:rsidRPr="00C67544">
              <w:rPr>
                <w:rFonts w:ascii="Arial" w:eastAsia="Arial Unicode MS" w:hAnsi="Arial" w:cs="Arial"/>
                <w:bCs/>
              </w:rPr>
              <w:t>Software Developer</w:t>
            </w:r>
          </w:p>
        </w:tc>
        <w:tc>
          <w:tcPr>
            <w:tcW w:w="3240" w:type="dxa"/>
          </w:tcPr>
          <w:p w14:paraId="3E24C5BA" w14:textId="77777777" w:rsidR="00AC6807" w:rsidRPr="00C67544" w:rsidRDefault="0049503E" w:rsidP="004530C4">
            <w:pPr>
              <w:snapToGrid w:val="0"/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Nov</w:t>
            </w:r>
            <w:r w:rsidR="00AC6807" w:rsidRPr="00C67544">
              <w:rPr>
                <w:rFonts w:ascii="Arial" w:hAnsi="Arial" w:cs="Arial"/>
              </w:rPr>
              <w:t>-201</w:t>
            </w:r>
            <w:r>
              <w:rPr>
                <w:rFonts w:ascii="Arial" w:hAnsi="Arial" w:cs="Arial"/>
              </w:rPr>
              <w:t>3</w:t>
            </w:r>
            <w:r w:rsidR="00AC6807" w:rsidRPr="00C67544">
              <w:rPr>
                <w:rFonts w:ascii="Arial" w:hAnsi="Arial" w:cs="Arial"/>
              </w:rPr>
              <w:t>to May-2015</w:t>
            </w:r>
          </w:p>
        </w:tc>
      </w:tr>
    </w:tbl>
    <w:p w14:paraId="6C3D2DF4" w14:textId="0AE9403E" w:rsidR="007A0A1B" w:rsidRPr="00716D19" w:rsidRDefault="00AC6807" w:rsidP="00716D19">
      <w:pPr>
        <w:rPr>
          <w:rFonts w:ascii="Arial" w:eastAsia="Arial Unicode MS" w:hAnsi="Arial" w:cs="Arial"/>
          <w:b/>
          <w:bCs/>
        </w:rPr>
      </w:pPr>
      <w:r w:rsidRPr="00C67544">
        <w:rPr>
          <w:rFonts w:ascii="Arial" w:eastAsia="Arial Unicode MS" w:hAnsi="Arial" w:cs="Arial"/>
          <w:b/>
          <w:bCs/>
        </w:rPr>
        <w:t xml:space="preserve">Description: </w:t>
      </w:r>
    </w:p>
    <w:p w14:paraId="0218DF48" w14:textId="77777777" w:rsidR="00AC6807" w:rsidRPr="00C67544" w:rsidRDefault="00AC6807" w:rsidP="00561D43">
      <w:pPr>
        <w:pStyle w:val="ListParagraph"/>
        <w:numPr>
          <w:ilvl w:val="0"/>
          <w:numId w:val="16"/>
        </w:numPr>
        <w:shd w:val="clear" w:color="auto" w:fill="FFFFFF"/>
        <w:suppressAutoHyphens w:val="0"/>
        <w:contextualSpacing/>
        <w:rPr>
          <w:rFonts w:ascii="Arial" w:hAnsi="Arial" w:cs="Arial"/>
        </w:rPr>
      </w:pPr>
      <w:r w:rsidRPr="00C67544">
        <w:rPr>
          <w:rFonts w:ascii="Arial" w:hAnsi="Arial" w:cs="Arial"/>
        </w:rPr>
        <w:t>Responsible for understanding user requirements, designing and developing the application.</w:t>
      </w:r>
    </w:p>
    <w:p w14:paraId="0F3A8787" w14:textId="77777777" w:rsidR="00AC6807" w:rsidRPr="00C67544" w:rsidRDefault="00AC6807" w:rsidP="00561D43">
      <w:pPr>
        <w:pStyle w:val="ListParagraph"/>
        <w:numPr>
          <w:ilvl w:val="0"/>
          <w:numId w:val="16"/>
        </w:numPr>
        <w:shd w:val="clear" w:color="auto" w:fill="FFFFFF"/>
        <w:suppressAutoHyphens w:val="0"/>
        <w:contextualSpacing/>
        <w:rPr>
          <w:rFonts w:ascii="Arial" w:hAnsi="Arial" w:cs="Arial"/>
        </w:rPr>
      </w:pPr>
      <w:r w:rsidRPr="00C67544">
        <w:rPr>
          <w:rFonts w:ascii="Arial" w:hAnsi="Arial" w:cs="Arial"/>
        </w:rPr>
        <w:t>Involved in the development of Presentation Logic for GUI of ASP. NET pages.</w:t>
      </w:r>
    </w:p>
    <w:p w14:paraId="536E0CA0" w14:textId="77777777" w:rsidR="00AC6807" w:rsidRPr="00C67544" w:rsidRDefault="00AC6807" w:rsidP="00561D43">
      <w:pPr>
        <w:pStyle w:val="ListParagraph"/>
        <w:numPr>
          <w:ilvl w:val="0"/>
          <w:numId w:val="16"/>
        </w:numPr>
        <w:shd w:val="clear" w:color="auto" w:fill="FFFFFF"/>
        <w:suppressAutoHyphens w:val="0"/>
        <w:contextualSpacing/>
        <w:rPr>
          <w:rFonts w:ascii="Arial" w:hAnsi="Arial" w:cs="Arial"/>
        </w:rPr>
      </w:pPr>
      <w:r w:rsidRPr="00C67544">
        <w:rPr>
          <w:rFonts w:ascii="Arial" w:hAnsi="Arial" w:cs="Arial"/>
        </w:rPr>
        <w:t>Used ADO.NET to interact with SQL Server Database.</w:t>
      </w:r>
    </w:p>
    <w:p w14:paraId="3FE74B03" w14:textId="77777777" w:rsidR="00AC6807" w:rsidRPr="00C67544" w:rsidRDefault="00AC6807" w:rsidP="00561D43">
      <w:pPr>
        <w:pStyle w:val="ListParagraph"/>
        <w:numPr>
          <w:ilvl w:val="0"/>
          <w:numId w:val="16"/>
        </w:numPr>
        <w:shd w:val="clear" w:color="auto" w:fill="FFFFFF"/>
        <w:suppressAutoHyphens w:val="0"/>
        <w:contextualSpacing/>
        <w:rPr>
          <w:rFonts w:ascii="Arial" w:hAnsi="Arial" w:cs="Arial"/>
        </w:rPr>
      </w:pPr>
      <w:r w:rsidRPr="00C67544">
        <w:rPr>
          <w:rFonts w:ascii="Arial" w:hAnsi="Arial" w:cs="Arial"/>
        </w:rPr>
        <w:t>Used Asp.net validations Controls for side validations.</w:t>
      </w:r>
    </w:p>
    <w:p w14:paraId="273599B8" w14:textId="77777777" w:rsidR="00AC6807" w:rsidRPr="00C67544" w:rsidRDefault="00AC6807" w:rsidP="00561D43">
      <w:pPr>
        <w:pStyle w:val="ListParagraph"/>
        <w:numPr>
          <w:ilvl w:val="0"/>
          <w:numId w:val="16"/>
        </w:numPr>
        <w:shd w:val="clear" w:color="auto" w:fill="FFFFFF"/>
        <w:suppressAutoHyphens w:val="0"/>
        <w:contextualSpacing/>
        <w:rPr>
          <w:rFonts w:ascii="Arial" w:hAnsi="Arial" w:cs="Arial"/>
        </w:rPr>
      </w:pPr>
      <w:r w:rsidRPr="00C67544">
        <w:rPr>
          <w:rFonts w:ascii="Arial" w:hAnsi="Arial" w:cs="Arial"/>
        </w:rPr>
        <w:t>Used Java Script validations for Compare Validation, RegularExpression validation.</w:t>
      </w:r>
    </w:p>
    <w:p w14:paraId="4E56E356" w14:textId="77777777" w:rsidR="00AC6807" w:rsidRPr="00C67544" w:rsidRDefault="00AC6807" w:rsidP="00561D43">
      <w:pPr>
        <w:pStyle w:val="ListParagraph"/>
        <w:numPr>
          <w:ilvl w:val="0"/>
          <w:numId w:val="16"/>
        </w:numPr>
        <w:shd w:val="clear" w:color="auto" w:fill="FFFFFF"/>
        <w:suppressAutoHyphens w:val="0"/>
        <w:contextualSpacing/>
        <w:rPr>
          <w:rFonts w:ascii="Arial" w:hAnsi="Arial" w:cs="Arial"/>
        </w:rPr>
      </w:pPr>
      <w:r w:rsidRPr="00C67544">
        <w:rPr>
          <w:rFonts w:ascii="Arial" w:hAnsi="Arial" w:cs="Arial"/>
        </w:rPr>
        <w:t>Involved in creation of stored procedures in MS SQL Server 2005.</w:t>
      </w:r>
    </w:p>
    <w:p w14:paraId="765C3C9F" w14:textId="77777777" w:rsidR="004D113F" w:rsidRPr="0049503E" w:rsidRDefault="00AC6807" w:rsidP="0049503E">
      <w:pPr>
        <w:pStyle w:val="ListParagraph"/>
        <w:numPr>
          <w:ilvl w:val="0"/>
          <w:numId w:val="16"/>
        </w:numPr>
        <w:shd w:val="clear" w:color="auto" w:fill="FFFFFF"/>
        <w:suppressAutoHyphens w:val="0"/>
        <w:contextualSpacing/>
        <w:rPr>
          <w:rFonts w:ascii="Arial" w:hAnsi="Arial" w:cs="Arial"/>
        </w:rPr>
      </w:pPr>
      <w:r w:rsidRPr="00C67544">
        <w:rPr>
          <w:rFonts w:ascii="Arial" w:hAnsi="Arial" w:cs="Arial"/>
        </w:rPr>
        <w:t>Worked on the modules implementing the business logic in C#.</w:t>
      </w:r>
    </w:p>
    <w:p w14:paraId="4B8E8C8F" w14:textId="77777777" w:rsidR="00DE3325" w:rsidRDefault="00DE3325" w:rsidP="002B59D3">
      <w:pPr>
        <w:tabs>
          <w:tab w:val="left" w:pos="1140"/>
        </w:tabs>
        <w:rPr>
          <w:rFonts w:ascii="Arial" w:eastAsia="Arial Unicode MS" w:hAnsi="Arial" w:cs="Arial"/>
          <w:bCs/>
        </w:rPr>
      </w:pPr>
    </w:p>
    <w:p w14:paraId="534F2EE8" w14:textId="77777777" w:rsidR="0049503E" w:rsidRPr="008020BC" w:rsidRDefault="0049503E" w:rsidP="0049503E">
      <w:pPr>
        <w:widowControl w:val="0"/>
        <w:autoSpaceDE w:val="0"/>
        <w:autoSpaceDN w:val="0"/>
        <w:adjustRightInd w:val="0"/>
        <w:jc w:val="both"/>
        <w:rPr>
          <w:rFonts w:ascii="Trebuchet MS" w:hAnsi="Trebuchet MS" w:cs="Times New Roman"/>
          <w:b/>
          <w:bCs/>
        </w:rPr>
      </w:pPr>
      <w:r w:rsidRPr="008020BC">
        <w:rPr>
          <w:rFonts w:ascii="Trebuchet MS" w:hAnsi="Trebuchet MS" w:cs="Times New Roman"/>
          <w:b/>
          <w:bCs/>
        </w:rPr>
        <w:t>Declaration:</w:t>
      </w:r>
    </w:p>
    <w:p w14:paraId="1FC763C8" w14:textId="77777777" w:rsidR="0049503E" w:rsidRPr="001307F1" w:rsidRDefault="0049503E" w:rsidP="0049503E">
      <w:pPr>
        <w:spacing w:line="360" w:lineRule="auto"/>
        <w:jc w:val="both"/>
        <w:rPr>
          <w:rFonts w:ascii="Trebuchet MS" w:eastAsia="Calibri" w:hAnsi="Trebuchet MS" w:cs="Times New Roman"/>
        </w:rPr>
      </w:pPr>
      <w:r w:rsidRPr="003B3ED0">
        <w:rPr>
          <w:rFonts w:ascii="Trebuchet MS" w:eastAsia="Calibri" w:hAnsi="Trebuchet MS" w:cs="Times New Roman"/>
        </w:rPr>
        <w:t xml:space="preserve">I, </w:t>
      </w:r>
      <w:r>
        <w:rPr>
          <w:rFonts w:ascii="Trebuchet MS" w:eastAsia="Calibri" w:hAnsi="Trebuchet MS" w:cs="Times New Roman"/>
        </w:rPr>
        <w:t xml:space="preserve">Pradeep </w:t>
      </w:r>
      <w:r w:rsidR="003F5E5F">
        <w:rPr>
          <w:rFonts w:ascii="Trebuchet MS" w:eastAsia="Calibri" w:hAnsi="Trebuchet MS" w:cs="Times New Roman"/>
        </w:rPr>
        <w:t>K</w:t>
      </w:r>
      <w:r>
        <w:rPr>
          <w:rFonts w:ascii="Trebuchet MS" w:eastAsia="Calibri" w:hAnsi="Trebuchet MS" w:cs="Times New Roman"/>
        </w:rPr>
        <w:t>umar KS</w:t>
      </w:r>
      <w:r w:rsidRPr="003B3ED0">
        <w:rPr>
          <w:rFonts w:ascii="Trebuchet MS" w:eastAsia="Calibri" w:hAnsi="Trebuchet MS" w:cs="Times New Roman"/>
        </w:rPr>
        <w:t>, hereby declare that the above information is true to the best of my knowledge.</w:t>
      </w:r>
      <w:r w:rsidRPr="003B3ED0">
        <w:rPr>
          <w:rFonts w:ascii="Trebuchet MS" w:hAnsi="Trebuchet MS" w:cs="Times New Roman"/>
        </w:rPr>
        <w:tab/>
      </w:r>
    </w:p>
    <w:p w14:paraId="3F4BBFE8" w14:textId="77777777" w:rsidR="0049503E" w:rsidRDefault="0049503E" w:rsidP="0049503E">
      <w:pPr>
        <w:jc w:val="both"/>
        <w:rPr>
          <w:rFonts w:ascii="Trebuchet MS" w:hAnsi="Trebuchet MS" w:cs="Times New Roman"/>
        </w:rPr>
      </w:pPr>
      <w:r w:rsidRPr="003B3ED0">
        <w:rPr>
          <w:rFonts w:ascii="Trebuchet MS" w:hAnsi="Trebuchet MS" w:cs="Times New Roman"/>
        </w:rPr>
        <w:tab/>
      </w:r>
      <w:r w:rsidRPr="003B3ED0">
        <w:rPr>
          <w:rFonts w:ascii="Trebuchet MS" w:hAnsi="Trebuchet MS" w:cs="Times New Roman"/>
        </w:rPr>
        <w:tab/>
      </w:r>
      <w:r w:rsidRPr="003B3ED0">
        <w:rPr>
          <w:rFonts w:ascii="Trebuchet MS" w:hAnsi="Trebuchet MS" w:cs="Times New Roman"/>
        </w:rPr>
        <w:tab/>
      </w:r>
      <w:r w:rsidRPr="003B3ED0">
        <w:rPr>
          <w:rFonts w:cs="Times New Roman"/>
        </w:rPr>
        <w:tab/>
      </w:r>
      <w:r w:rsidRPr="003B3ED0">
        <w:rPr>
          <w:rFonts w:cs="Times New Roman"/>
        </w:rPr>
        <w:tab/>
      </w:r>
      <w:r w:rsidRPr="003B3ED0">
        <w:rPr>
          <w:rFonts w:cs="Times New Roman"/>
        </w:rPr>
        <w:tab/>
      </w:r>
      <w:r w:rsidRPr="003B3ED0">
        <w:rPr>
          <w:rFonts w:cs="Times New Roman"/>
        </w:rPr>
        <w:tab/>
      </w:r>
      <w:r w:rsidRPr="003B3ED0">
        <w:rPr>
          <w:rFonts w:cs="Times New Roman"/>
        </w:rPr>
        <w:tab/>
      </w:r>
      <w:r w:rsidRPr="003B3ED0">
        <w:rPr>
          <w:rFonts w:ascii="Trebuchet MS" w:hAnsi="Trebuchet MS" w:cs="Times New Roman"/>
        </w:rPr>
        <w:tab/>
      </w:r>
      <w:r w:rsidRPr="003B3ED0">
        <w:rPr>
          <w:rFonts w:ascii="Trebuchet MS" w:hAnsi="Trebuchet MS" w:cs="Times New Roman"/>
        </w:rPr>
        <w:tab/>
        <w:t>(</w:t>
      </w:r>
      <w:r>
        <w:rPr>
          <w:rFonts w:ascii="Trebuchet MS" w:hAnsi="Trebuchet MS" w:cs="Times New Roman"/>
          <w:b/>
        </w:rPr>
        <w:t>Pradeep Kumar KS</w:t>
      </w:r>
      <w:r w:rsidRPr="003B3ED0">
        <w:rPr>
          <w:rFonts w:ascii="Trebuchet MS" w:hAnsi="Trebuchet MS" w:cs="Times New Roman"/>
        </w:rPr>
        <w:t>)</w:t>
      </w:r>
    </w:p>
    <w:sectPr w:rsidR="0049503E" w:rsidSect="00D537E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footnotePr>
        <w:pos w:val="beneathText"/>
      </w:footnotePr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479DE6" w14:textId="77777777" w:rsidR="00614A02" w:rsidRDefault="00614A02">
      <w:r>
        <w:separator/>
      </w:r>
    </w:p>
  </w:endnote>
  <w:endnote w:type="continuationSeparator" w:id="0">
    <w:p w14:paraId="56CB5FF4" w14:textId="77777777" w:rsidR="00614A02" w:rsidRDefault="00614A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CCEA1F" w14:textId="77777777" w:rsidR="00DE3325" w:rsidRDefault="00DE3325" w:rsidP="00DE3325">
    <w:pPr>
      <w:pStyle w:val="Footer"/>
      <w:rPr>
        <w:rFonts w:ascii="Arial" w:hAnsi="Arial" w:cs="Arial"/>
        <w:color w:val="000000"/>
        <w:sz w:val="18"/>
      </w:rPr>
    </w:pPr>
    <w:bookmarkStart w:id="1" w:name="SSCStd1FooterEvenPages"/>
    <w:r w:rsidRPr="00DE3325">
      <w:rPr>
        <w:rFonts w:ascii="Arial" w:hAnsi="Arial" w:cs="Arial"/>
        <w:color w:val="000000"/>
        <w:sz w:val="18"/>
      </w:rPr>
      <w:t>Information Classification: General</w:t>
    </w:r>
  </w:p>
  <w:bookmarkEnd w:id="1"/>
  <w:p w14:paraId="5E3EA0CB" w14:textId="77777777" w:rsidR="00D537E4" w:rsidRDefault="00000000">
    <w:pPr>
      <w:pStyle w:val="Footer"/>
    </w:pPr>
    <w:r>
      <w:rPr>
        <w:noProof/>
        <w:lang w:eastAsia="en-US"/>
      </w:rPr>
      <w:pict w14:anchorId="5C19FE19">
        <v:shapetype id="_x0000_t202" coordsize="21600,21600" o:spt="202" path="m,l,21600r21600,l21600,xe">
          <v:stroke joinstyle="miter"/>
          <v:path gradientshapeok="t" o:connecttype="rect"/>
        </v:shapetype>
        <v:shape id=" 1" o:spid="_x0000_s1026" type="#_x0000_t202" style="position:absolute;margin-left:0;margin-top:.05pt;width:5pt;height:11.5pt;z-index:251659776;visibility:visible;mso-wrap-distance-left:0;mso-wrap-distance-right:0;mso-position-horizontal:center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" stroked="f">
          <v:fill opacity="0"/>
          <v:path arrowok="t"/>
          <v:textbox inset="0,0,0,0">
            <w:txbxContent>
              <w:p w14:paraId="6AF7C6EB" w14:textId="77777777" w:rsidR="00D537E4" w:rsidRDefault="00DE7C4A">
                <w:pPr>
                  <w:pStyle w:val="Footer"/>
                </w:pPr>
                <w:r>
                  <w:rPr>
                    <w:rStyle w:val="PageNumber"/>
                  </w:rPr>
                  <w:fldChar w:fldCharType="begin"/>
                </w:r>
                <w:r w:rsidR="00D537E4">
                  <w:rPr>
                    <w:rStyle w:val="PageNumber"/>
                  </w:rPr>
                  <w:instrText xml:space="preserve"> PAGE </w:instrText>
                </w:r>
                <w:r>
                  <w:rPr>
                    <w:rStyle w:val="PageNumber"/>
                  </w:rPr>
                  <w:fldChar w:fldCharType="separate"/>
                </w:r>
                <w:r w:rsidR="00F1153D">
                  <w:rPr>
                    <w:rStyle w:val="PageNumber"/>
                    <w:noProof/>
                  </w:rPr>
                  <w:t>4</w:t>
                </w:r>
                <w:r>
                  <w:rPr>
                    <w:rStyle w:val="PageNumber"/>
                  </w:rPr>
                  <w:fldChar w:fldCharType="end"/>
                </w:r>
              </w:p>
            </w:txbxContent>
          </v:textbox>
          <w10:wrap type="square" side="largest" anchorx="margin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7140B" w14:textId="77777777" w:rsidR="00DE3325" w:rsidRDefault="00DE3325" w:rsidP="00DE3325">
    <w:pPr>
      <w:pStyle w:val="Footer"/>
      <w:rPr>
        <w:rFonts w:ascii="Arial" w:hAnsi="Arial" w:cs="Arial"/>
        <w:color w:val="000000"/>
        <w:sz w:val="18"/>
      </w:rPr>
    </w:pPr>
    <w:bookmarkStart w:id="2" w:name="SSCStd1FooterPrimary"/>
    <w:r w:rsidRPr="00DE3325">
      <w:rPr>
        <w:rFonts w:ascii="Arial" w:hAnsi="Arial" w:cs="Arial"/>
        <w:color w:val="000000"/>
        <w:sz w:val="18"/>
      </w:rPr>
      <w:t>Information Classification: General</w:t>
    </w:r>
  </w:p>
  <w:bookmarkEnd w:id="2"/>
  <w:p w14:paraId="15C896E2" w14:textId="77777777" w:rsidR="00900BA1" w:rsidRDefault="00000000">
    <w:pPr>
      <w:pStyle w:val="Footer"/>
    </w:pPr>
    <w:r>
      <w:rPr>
        <w:noProof/>
        <w:lang w:eastAsia="en-US"/>
      </w:rPr>
      <w:pict w14:anchorId="6C35E750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0;margin-top:.05pt;width:5pt;height:11.5pt;z-index:251657728;visibility:visible;mso-wrap-distance-left:0;mso-wrap-distance-right:0;mso-position-horizontal:center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" stroked="f">
          <v:fill opacity="0"/>
          <v:path arrowok="t"/>
          <v:textbox inset="0,0,0,0">
            <w:txbxContent>
              <w:p w14:paraId="474FCCBC" w14:textId="77777777" w:rsidR="00900BA1" w:rsidRDefault="00DE7C4A">
                <w:pPr>
                  <w:pStyle w:val="Footer"/>
                </w:pPr>
                <w:r>
                  <w:rPr>
                    <w:rStyle w:val="PageNumber"/>
                  </w:rPr>
                  <w:fldChar w:fldCharType="begin"/>
                </w:r>
                <w:r w:rsidR="00900BA1">
                  <w:rPr>
                    <w:rStyle w:val="PageNumber"/>
                  </w:rPr>
                  <w:instrText xml:space="preserve"> PAGE </w:instrText>
                </w:r>
                <w:r>
                  <w:rPr>
                    <w:rStyle w:val="PageNumber"/>
                  </w:rPr>
                  <w:fldChar w:fldCharType="separate"/>
                </w:r>
                <w:r w:rsidR="00F1153D">
                  <w:rPr>
                    <w:rStyle w:val="PageNumber"/>
                    <w:noProof/>
                  </w:rPr>
                  <w:t>5</w:t>
                </w:r>
                <w:r>
                  <w:rPr>
                    <w:rStyle w:val="PageNumber"/>
                  </w:rPr>
                  <w:fldChar w:fldCharType="end"/>
                </w:r>
              </w:p>
            </w:txbxContent>
          </v:textbox>
          <w10:wrap type="square" side="largest" anchorx="margin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CE8504" w14:textId="77777777" w:rsidR="00F114BC" w:rsidRDefault="00F114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047A42" w14:textId="77777777" w:rsidR="00614A02" w:rsidRDefault="00614A02">
      <w:r>
        <w:separator/>
      </w:r>
    </w:p>
  </w:footnote>
  <w:footnote w:type="continuationSeparator" w:id="0">
    <w:p w14:paraId="30765899" w14:textId="77777777" w:rsidR="00614A02" w:rsidRDefault="00614A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BADC17" w14:textId="77777777" w:rsidR="00D537E4" w:rsidRDefault="00D537E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858BBB" w14:textId="77777777" w:rsidR="00F114BC" w:rsidRDefault="00F114B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AD1F7F" w14:textId="77777777" w:rsidR="00F114BC" w:rsidRDefault="00F114B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pStyle w:val="Heading8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3"/>
    <w:lvl w:ilvl="0">
      <w:start w:val="1"/>
      <w:numFmt w:val="bullet"/>
      <w:lvlText w:val="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singleLevel"/>
    <w:tmpl w:val="00000003"/>
    <w:name w:val="WW8Num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singleLevel"/>
    <w:tmpl w:val="00000004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color w:val="auto"/>
      </w:rPr>
    </w:lvl>
  </w:abstractNum>
  <w:abstractNum w:abstractNumId="4" w15:restartNumberingAfterBreak="0">
    <w:nsid w:val="00000005"/>
    <w:multiLevelType w:val="singleLevel"/>
    <w:tmpl w:val="00000005"/>
    <w:name w:val="WW8Num11"/>
    <w:lvl w:ilvl="0">
      <w:start w:val="1"/>
      <w:numFmt w:val="bullet"/>
      <w:lvlText w:val=""/>
      <w:lvlJc w:val="left"/>
      <w:pPr>
        <w:tabs>
          <w:tab w:val="num" w:pos="0"/>
        </w:tabs>
        <w:ind w:left="360" w:hanging="360"/>
      </w:pPr>
      <w:rPr>
        <w:rFonts w:ascii="Wingdings" w:hAnsi="Wingdings"/>
      </w:rPr>
    </w:lvl>
  </w:abstractNum>
  <w:abstractNum w:abstractNumId="5" w15:restartNumberingAfterBreak="0">
    <w:nsid w:val="024F4C35"/>
    <w:multiLevelType w:val="hybridMultilevel"/>
    <w:tmpl w:val="F81876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095D46"/>
    <w:multiLevelType w:val="hybridMultilevel"/>
    <w:tmpl w:val="7B68E0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A1B5C9D"/>
    <w:multiLevelType w:val="hybridMultilevel"/>
    <w:tmpl w:val="7E564C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022386"/>
    <w:multiLevelType w:val="hybridMultilevel"/>
    <w:tmpl w:val="020AA0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156406B"/>
    <w:multiLevelType w:val="hybridMultilevel"/>
    <w:tmpl w:val="104444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623EE5"/>
    <w:multiLevelType w:val="hybridMultilevel"/>
    <w:tmpl w:val="2C9A62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58962D6"/>
    <w:multiLevelType w:val="hybridMultilevel"/>
    <w:tmpl w:val="B70CCC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922E4A"/>
    <w:multiLevelType w:val="hybridMultilevel"/>
    <w:tmpl w:val="4014BC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1E0A16"/>
    <w:multiLevelType w:val="hybridMultilevel"/>
    <w:tmpl w:val="05B089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92B2E23"/>
    <w:multiLevelType w:val="hybridMultilevel"/>
    <w:tmpl w:val="412A5E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9C70E62"/>
    <w:multiLevelType w:val="hybridMultilevel"/>
    <w:tmpl w:val="CBA2A48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EFF5DAB"/>
    <w:multiLevelType w:val="hybridMultilevel"/>
    <w:tmpl w:val="9070BF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1143D2"/>
    <w:multiLevelType w:val="hybridMultilevel"/>
    <w:tmpl w:val="0B7E399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98C0109"/>
    <w:multiLevelType w:val="hybridMultilevel"/>
    <w:tmpl w:val="AA006F7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9D4402D"/>
    <w:multiLevelType w:val="hybridMultilevel"/>
    <w:tmpl w:val="6CEAC40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7512351"/>
    <w:multiLevelType w:val="hybridMultilevel"/>
    <w:tmpl w:val="20826B8A"/>
    <w:lvl w:ilvl="0" w:tplc="2572E49E">
      <w:start w:val="1"/>
      <w:numFmt w:val="bullet"/>
      <w:pStyle w:val="BulletedList1"/>
      <w:lvlText w:val=""/>
      <w:lvlJc w:val="left"/>
      <w:pPr>
        <w:ind w:left="720" w:hanging="360"/>
      </w:pPr>
      <w:rPr>
        <w:rFonts w:ascii="Symbol" w:hAnsi="Symbol" w:hint="default"/>
        <w:color w:val="FFC000"/>
      </w:rPr>
    </w:lvl>
    <w:lvl w:ilvl="1" w:tplc="7CD69340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E36C0A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4026F6"/>
    <w:multiLevelType w:val="hybridMultilevel"/>
    <w:tmpl w:val="AA76F5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5E78E4"/>
    <w:multiLevelType w:val="hybridMultilevel"/>
    <w:tmpl w:val="4A88DC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EB1E5B"/>
    <w:multiLevelType w:val="hybridMultilevel"/>
    <w:tmpl w:val="612098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F322AE"/>
    <w:multiLevelType w:val="hybridMultilevel"/>
    <w:tmpl w:val="52B8F0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704496"/>
    <w:multiLevelType w:val="hybridMultilevel"/>
    <w:tmpl w:val="1B98F1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5678954">
    <w:abstractNumId w:val="0"/>
  </w:num>
  <w:num w:numId="2" w16cid:durableId="563570652">
    <w:abstractNumId w:val="20"/>
  </w:num>
  <w:num w:numId="3" w16cid:durableId="490830207">
    <w:abstractNumId w:val="12"/>
  </w:num>
  <w:num w:numId="4" w16cid:durableId="511143056">
    <w:abstractNumId w:val="18"/>
  </w:num>
  <w:num w:numId="5" w16cid:durableId="235555509">
    <w:abstractNumId w:val="6"/>
  </w:num>
  <w:num w:numId="6" w16cid:durableId="1295599120">
    <w:abstractNumId w:val="17"/>
  </w:num>
  <w:num w:numId="7" w16cid:durableId="716509743">
    <w:abstractNumId w:val="13"/>
  </w:num>
  <w:num w:numId="8" w16cid:durableId="533156322">
    <w:abstractNumId w:val="23"/>
  </w:num>
  <w:num w:numId="9" w16cid:durableId="1660838963">
    <w:abstractNumId w:val="14"/>
  </w:num>
  <w:num w:numId="10" w16cid:durableId="1909462040">
    <w:abstractNumId w:val="21"/>
  </w:num>
  <w:num w:numId="11" w16cid:durableId="1935629621">
    <w:abstractNumId w:val="25"/>
  </w:num>
  <w:num w:numId="12" w16cid:durableId="96951380">
    <w:abstractNumId w:val="16"/>
  </w:num>
  <w:num w:numId="13" w16cid:durableId="715276760">
    <w:abstractNumId w:val="5"/>
  </w:num>
  <w:num w:numId="14" w16cid:durableId="111095354">
    <w:abstractNumId w:val="9"/>
  </w:num>
  <w:num w:numId="15" w16cid:durableId="2089376892">
    <w:abstractNumId w:val="22"/>
  </w:num>
  <w:num w:numId="16" w16cid:durableId="1964073681">
    <w:abstractNumId w:val="19"/>
  </w:num>
  <w:num w:numId="17" w16cid:durableId="1333532846">
    <w:abstractNumId w:val="7"/>
  </w:num>
  <w:num w:numId="18" w16cid:durableId="415712479">
    <w:abstractNumId w:val="24"/>
  </w:num>
  <w:num w:numId="19" w16cid:durableId="1526673511">
    <w:abstractNumId w:val="11"/>
  </w:num>
  <w:num w:numId="20" w16cid:durableId="669873479">
    <w:abstractNumId w:val="20"/>
  </w:num>
  <w:num w:numId="21" w16cid:durableId="511725534">
    <w:abstractNumId w:val="10"/>
  </w:num>
  <w:num w:numId="22" w16cid:durableId="1826778636">
    <w:abstractNumId w:val="8"/>
  </w:num>
  <w:num w:numId="23" w16cid:durableId="1995644629">
    <w:abstractNumId w:val="15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characterSpacingControl w:val="doNotCompress"/>
  <w:doNotValidateAgainstSchema/>
  <w:doNotDemarcateInvalidXml/>
  <w:hdrShapeDefaults>
    <o:shapedefaults v:ext="edit" spidmax="2050"/>
    <o:shapelayout v:ext="edit">
      <o:idmap v:ext="edit" data="1"/>
    </o:shapelayout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2A27"/>
    <w:rsid w:val="00002883"/>
    <w:rsid w:val="00005539"/>
    <w:rsid w:val="00011205"/>
    <w:rsid w:val="0001120B"/>
    <w:rsid w:val="00011376"/>
    <w:rsid w:val="00011F9A"/>
    <w:rsid w:val="00012B23"/>
    <w:rsid w:val="00015842"/>
    <w:rsid w:val="00016011"/>
    <w:rsid w:val="00022CAB"/>
    <w:rsid w:val="00022EA3"/>
    <w:rsid w:val="0002388F"/>
    <w:rsid w:val="00024670"/>
    <w:rsid w:val="00024C97"/>
    <w:rsid w:val="000305CD"/>
    <w:rsid w:val="00032931"/>
    <w:rsid w:val="000356C7"/>
    <w:rsid w:val="00036D0F"/>
    <w:rsid w:val="000376FB"/>
    <w:rsid w:val="00040451"/>
    <w:rsid w:val="0004123A"/>
    <w:rsid w:val="0004250E"/>
    <w:rsid w:val="0004458B"/>
    <w:rsid w:val="00046BED"/>
    <w:rsid w:val="00046C2A"/>
    <w:rsid w:val="0004712F"/>
    <w:rsid w:val="00050DE5"/>
    <w:rsid w:val="00053C58"/>
    <w:rsid w:val="000545BF"/>
    <w:rsid w:val="00057B7C"/>
    <w:rsid w:val="00057E6A"/>
    <w:rsid w:val="00060DB3"/>
    <w:rsid w:val="000634F2"/>
    <w:rsid w:val="0006376A"/>
    <w:rsid w:val="0006645B"/>
    <w:rsid w:val="00067C59"/>
    <w:rsid w:val="00067FDC"/>
    <w:rsid w:val="00071D38"/>
    <w:rsid w:val="00072023"/>
    <w:rsid w:val="00073650"/>
    <w:rsid w:val="00076375"/>
    <w:rsid w:val="000775EB"/>
    <w:rsid w:val="000852CF"/>
    <w:rsid w:val="00085B80"/>
    <w:rsid w:val="000872FF"/>
    <w:rsid w:val="000877C1"/>
    <w:rsid w:val="00094373"/>
    <w:rsid w:val="00095F62"/>
    <w:rsid w:val="000A0E99"/>
    <w:rsid w:val="000A22FB"/>
    <w:rsid w:val="000A5350"/>
    <w:rsid w:val="000A7644"/>
    <w:rsid w:val="000B06D7"/>
    <w:rsid w:val="000B0A8D"/>
    <w:rsid w:val="000B0DEF"/>
    <w:rsid w:val="000B1280"/>
    <w:rsid w:val="000B234B"/>
    <w:rsid w:val="000B7A0A"/>
    <w:rsid w:val="000C075E"/>
    <w:rsid w:val="000C5DAE"/>
    <w:rsid w:val="000C721E"/>
    <w:rsid w:val="000D03CF"/>
    <w:rsid w:val="000D13A6"/>
    <w:rsid w:val="000D1C7E"/>
    <w:rsid w:val="000D1DF7"/>
    <w:rsid w:val="000D2539"/>
    <w:rsid w:val="000D5145"/>
    <w:rsid w:val="000D6BDE"/>
    <w:rsid w:val="000D7064"/>
    <w:rsid w:val="000E2D61"/>
    <w:rsid w:val="000E3F78"/>
    <w:rsid w:val="000E4181"/>
    <w:rsid w:val="000E595A"/>
    <w:rsid w:val="000F7B4C"/>
    <w:rsid w:val="001006DB"/>
    <w:rsid w:val="001008F4"/>
    <w:rsid w:val="001026A5"/>
    <w:rsid w:val="00104FA6"/>
    <w:rsid w:val="00107D5E"/>
    <w:rsid w:val="001147EB"/>
    <w:rsid w:val="001148B0"/>
    <w:rsid w:val="00123171"/>
    <w:rsid w:val="00124D40"/>
    <w:rsid w:val="00125F9E"/>
    <w:rsid w:val="001261F3"/>
    <w:rsid w:val="00130DA1"/>
    <w:rsid w:val="00130F9E"/>
    <w:rsid w:val="00132248"/>
    <w:rsid w:val="001347AE"/>
    <w:rsid w:val="0013485C"/>
    <w:rsid w:val="00134C1F"/>
    <w:rsid w:val="0014093D"/>
    <w:rsid w:val="001417A1"/>
    <w:rsid w:val="0014198D"/>
    <w:rsid w:val="001440A1"/>
    <w:rsid w:val="0014632A"/>
    <w:rsid w:val="00146996"/>
    <w:rsid w:val="001469BF"/>
    <w:rsid w:val="00146B65"/>
    <w:rsid w:val="001478CB"/>
    <w:rsid w:val="00147A8B"/>
    <w:rsid w:val="001507F6"/>
    <w:rsid w:val="00150ED6"/>
    <w:rsid w:val="00150F98"/>
    <w:rsid w:val="0015107E"/>
    <w:rsid w:val="001556F8"/>
    <w:rsid w:val="00156324"/>
    <w:rsid w:val="00156701"/>
    <w:rsid w:val="00165901"/>
    <w:rsid w:val="00167EF5"/>
    <w:rsid w:val="00170273"/>
    <w:rsid w:val="0017177E"/>
    <w:rsid w:val="00172A27"/>
    <w:rsid w:val="0017456F"/>
    <w:rsid w:val="001749D1"/>
    <w:rsid w:val="0017507B"/>
    <w:rsid w:val="00181B1B"/>
    <w:rsid w:val="001829B8"/>
    <w:rsid w:val="00184697"/>
    <w:rsid w:val="00186744"/>
    <w:rsid w:val="0019082A"/>
    <w:rsid w:val="00190D63"/>
    <w:rsid w:val="00194D87"/>
    <w:rsid w:val="0019551C"/>
    <w:rsid w:val="001959B8"/>
    <w:rsid w:val="001A2ADC"/>
    <w:rsid w:val="001A2CA9"/>
    <w:rsid w:val="001A3D9B"/>
    <w:rsid w:val="001A4566"/>
    <w:rsid w:val="001A7127"/>
    <w:rsid w:val="001B40E4"/>
    <w:rsid w:val="001B60CC"/>
    <w:rsid w:val="001B6341"/>
    <w:rsid w:val="001B661A"/>
    <w:rsid w:val="001B6DE0"/>
    <w:rsid w:val="001B7A6A"/>
    <w:rsid w:val="001B7AAE"/>
    <w:rsid w:val="001C1B60"/>
    <w:rsid w:val="001C1E83"/>
    <w:rsid w:val="001C21E0"/>
    <w:rsid w:val="001C21F3"/>
    <w:rsid w:val="001C2619"/>
    <w:rsid w:val="001C301B"/>
    <w:rsid w:val="001C531F"/>
    <w:rsid w:val="001C6040"/>
    <w:rsid w:val="001D272C"/>
    <w:rsid w:val="001D3754"/>
    <w:rsid w:val="001D3DDE"/>
    <w:rsid w:val="001D444E"/>
    <w:rsid w:val="001D4910"/>
    <w:rsid w:val="001E1983"/>
    <w:rsid w:val="001E3335"/>
    <w:rsid w:val="001E35D7"/>
    <w:rsid w:val="001E4464"/>
    <w:rsid w:val="001E66FE"/>
    <w:rsid w:val="001E6B54"/>
    <w:rsid w:val="001E73B9"/>
    <w:rsid w:val="001E7435"/>
    <w:rsid w:val="001F0D7A"/>
    <w:rsid w:val="001F1A47"/>
    <w:rsid w:val="001F73A9"/>
    <w:rsid w:val="00200634"/>
    <w:rsid w:val="00201AA1"/>
    <w:rsid w:val="0020312F"/>
    <w:rsid w:val="00203C29"/>
    <w:rsid w:val="0020471E"/>
    <w:rsid w:val="00204C43"/>
    <w:rsid w:val="0020507E"/>
    <w:rsid w:val="00206F29"/>
    <w:rsid w:val="00207F8A"/>
    <w:rsid w:val="00210FA6"/>
    <w:rsid w:val="002134AA"/>
    <w:rsid w:val="00213799"/>
    <w:rsid w:val="002141DF"/>
    <w:rsid w:val="002147BD"/>
    <w:rsid w:val="00214C32"/>
    <w:rsid w:val="0021722C"/>
    <w:rsid w:val="00220658"/>
    <w:rsid w:val="00221251"/>
    <w:rsid w:val="002213BF"/>
    <w:rsid w:val="00223C98"/>
    <w:rsid w:val="00224C65"/>
    <w:rsid w:val="00225711"/>
    <w:rsid w:val="002261E9"/>
    <w:rsid w:val="002279A9"/>
    <w:rsid w:val="00230138"/>
    <w:rsid w:val="00231711"/>
    <w:rsid w:val="00231A95"/>
    <w:rsid w:val="00232314"/>
    <w:rsid w:val="00232315"/>
    <w:rsid w:val="00233A06"/>
    <w:rsid w:val="00245BC5"/>
    <w:rsid w:val="00245F65"/>
    <w:rsid w:val="0025482D"/>
    <w:rsid w:val="00254C37"/>
    <w:rsid w:val="002565AC"/>
    <w:rsid w:val="00260188"/>
    <w:rsid w:val="0026079A"/>
    <w:rsid w:val="00264F4B"/>
    <w:rsid w:val="002657F3"/>
    <w:rsid w:val="00270746"/>
    <w:rsid w:val="00270AF2"/>
    <w:rsid w:val="00270CE1"/>
    <w:rsid w:val="002713F1"/>
    <w:rsid w:val="00275FCD"/>
    <w:rsid w:val="00276B6A"/>
    <w:rsid w:val="00277155"/>
    <w:rsid w:val="00277655"/>
    <w:rsid w:val="002805DF"/>
    <w:rsid w:val="002807BB"/>
    <w:rsid w:val="00280AC5"/>
    <w:rsid w:val="002815AE"/>
    <w:rsid w:val="002817F4"/>
    <w:rsid w:val="00281964"/>
    <w:rsid w:val="002828C9"/>
    <w:rsid w:val="002845CB"/>
    <w:rsid w:val="002846F1"/>
    <w:rsid w:val="00286539"/>
    <w:rsid w:val="00287631"/>
    <w:rsid w:val="00290DAE"/>
    <w:rsid w:val="0029582A"/>
    <w:rsid w:val="00295C3A"/>
    <w:rsid w:val="002A3F08"/>
    <w:rsid w:val="002A47A0"/>
    <w:rsid w:val="002A714F"/>
    <w:rsid w:val="002A74E9"/>
    <w:rsid w:val="002B05F4"/>
    <w:rsid w:val="002B1A0C"/>
    <w:rsid w:val="002B2F4C"/>
    <w:rsid w:val="002B3917"/>
    <w:rsid w:val="002B49F5"/>
    <w:rsid w:val="002B5938"/>
    <w:rsid w:val="002B597A"/>
    <w:rsid w:val="002B59D3"/>
    <w:rsid w:val="002C0AA1"/>
    <w:rsid w:val="002C2020"/>
    <w:rsid w:val="002C2DE3"/>
    <w:rsid w:val="002C358A"/>
    <w:rsid w:val="002C4250"/>
    <w:rsid w:val="002C4959"/>
    <w:rsid w:val="002D044F"/>
    <w:rsid w:val="002D12D4"/>
    <w:rsid w:val="002E14A8"/>
    <w:rsid w:val="002E4A75"/>
    <w:rsid w:val="002F022A"/>
    <w:rsid w:val="002F26E4"/>
    <w:rsid w:val="002F5A88"/>
    <w:rsid w:val="002F5B52"/>
    <w:rsid w:val="00300350"/>
    <w:rsid w:val="00300F59"/>
    <w:rsid w:val="0030177A"/>
    <w:rsid w:val="00304637"/>
    <w:rsid w:val="003054C0"/>
    <w:rsid w:val="00305580"/>
    <w:rsid w:val="00305857"/>
    <w:rsid w:val="003135B5"/>
    <w:rsid w:val="003135BE"/>
    <w:rsid w:val="00320689"/>
    <w:rsid w:val="00320CCE"/>
    <w:rsid w:val="00322050"/>
    <w:rsid w:val="0032411E"/>
    <w:rsid w:val="00324B29"/>
    <w:rsid w:val="00327EC7"/>
    <w:rsid w:val="0033218C"/>
    <w:rsid w:val="00332F3C"/>
    <w:rsid w:val="0033307D"/>
    <w:rsid w:val="00334D38"/>
    <w:rsid w:val="003377D5"/>
    <w:rsid w:val="003377E0"/>
    <w:rsid w:val="00340987"/>
    <w:rsid w:val="00340A3C"/>
    <w:rsid w:val="0034661C"/>
    <w:rsid w:val="00347913"/>
    <w:rsid w:val="00351737"/>
    <w:rsid w:val="00351783"/>
    <w:rsid w:val="00352457"/>
    <w:rsid w:val="00352552"/>
    <w:rsid w:val="00352878"/>
    <w:rsid w:val="00353C3B"/>
    <w:rsid w:val="00354592"/>
    <w:rsid w:val="00354A7E"/>
    <w:rsid w:val="00355727"/>
    <w:rsid w:val="00360237"/>
    <w:rsid w:val="00362DD8"/>
    <w:rsid w:val="00363A92"/>
    <w:rsid w:val="003640D1"/>
    <w:rsid w:val="00364215"/>
    <w:rsid w:val="0036440D"/>
    <w:rsid w:val="00365540"/>
    <w:rsid w:val="003667DF"/>
    <w:rsid w:val="00366A68"/>
    <w:rsid w:val="00367FE1"/>
    <w:rsid w:val="00374F99"/>
    <w:rsid w:val="00375B94"/>
    <w:rsid w:val="00375BF3"/>
    <w:rsid w:val="00380222"/>
    <w:rsid w:val="00380A59"/>
    <w:rsid w:val="00380E16"/>
    <w:rsid w:val="00382BD4"/>
    <w:rsid w:val="00382D10"/>
    <w:rsid w:val="00385004"/>
    <w:rsid w:val="003857CC"/>
    <w:rsid w:val="003859D3"/>
    <w:rsid w:val="003868EA"/>
    <w:rsid w:val="00390B8C"/>
    <w:rsid w:val="00390E10"/>
    <w:rsid w:val="00392E0E"/>
    <w:rsid w:val="003A11EF"/>
    <w:rsid w:val="003A2626"/>
    <w:rsid w:val="003A26FB"/>
    <w:rsid w:val="003A497D"/>
    <w:rsid w:val="003A63F0"/>
    <w:rsid w:val="003B1196"/>
    <w:rsid w:val="003B22DB"/>
    <w:rsid w:val="003B2C14"/>
    <w:rsid w:val="003B3EE5"/>
    <w:rsid w:val="003B67AF"/>
    <w:rsid w:val="003C25A6"/>
    <w:rsid w:val="003C302B"/>
    <w:rsid w:val="003C3FBB"/>
    <w:rsid w:val="003C5EDE"/>
    <w:rsid w:val="003C6C9D"/>
    <w:rsid w:val="003C7194"/>
    <w:rsid w:val="003C7EEE"/>
    <w:rsid w:val="003D0D49"/>
    <w:rsid w:val="003D3234"/>
    <w:rsid w:val="003D53B9"/>
    <w:rsid w:val="003E241A"/>
    <w:rsid w:val="003E2E7D"/>
    <w:rsid w:val="003E4AC7"/>
    <w:rsid w:val="003E5846"/>
    <w:rsid w:val="003E65A4"/>
    <w:rsid w:val="003E7464"/>
    <w:rsid w:val="003F0A6A"/>
    <w:rsid w:val="003F2958"/>
    <w:rsid w:val="003F5E5F"/>
    <w:rsid w:val="003F6A69"/>
    <w:rsid w:val="00400563"/>
    <w:rsid w:val="004024B8"/>
    <w:rsid w:val="004037AC"/>
    <w:rsid w:val="0040604A"/>
    <w:rsid w:val="0040653B"/>
    <w:rsid w:val="00406840"/>
    <w:rsid w:val="00406AA7"/>
    <w:rsid w:val="00406ADD"/>
    <w:rsid w:val="0041370C"/>
    <w:rsid w:val="004152D1"/>
    <w:rsid w:val="0041604D"/>
    <w:rsid w:val="00417B2D"/>
    <w:rsid w:val="004201CB"/>
    <w:rsid w:val="00420E75"/>
    <w:rsid w:val="00422AFE"/>
    <w:rsid w:val="00423585"/>
    <w:rsid w:val="004360A9"/>
    <w:rsid w:val="0043711C"/>
    <w:rsid w:val="004373C4"/>
    <w:rsid w:val="00437D74"/>
    <w:rsid w:val="00437E0B"/>
    <w:rsid w:val="00440458"/>
    <w:rsid w:val="00441760"/>
    <w:rsid w:val="00442078"/>
    <w:rsid w:val="00443340"/>
    <w:rsid w:val="00446B05"/>
    <w:rsid w:val="00451097"/>
    <w:rsid w:val="0045225F"/>
    <w:rsid w:val="00453196"/>
    <w:rsid w:val="004536A0"/>
    <w:rsid w:val="0045471D"/>
    <w:rsid w:val="00454E84"/>
    <w:rsid w:val="0045520C"/>
    <w:rsid w:val="00455AB0"/>
    <w:rsid w:val="004571A9"/>
    <w:rsid w:val="00460478"/>
    <w:rsid w:val="0046461B"/>
    <w:rsid w:val="0046557A"/>
    <w:rsid w:val="0046572D"/>
    <w:rsid w:val="00466179"/>
    <w:rsid w:val="00466929"/>
    <w:rsid w:val="004700EC"/>
    <w:rsid w:val="00475630"/>
    <w:rsid w:val="00481CEA"/>
    <w:rsid w:val="004826A4"/>
    <w:rsid w:val="004949E7"/>
    <w:rsid w:val="0049503E"/>
    <w:rsid w:val="00496045"/>
    <w:rsid w:val="0049611D"/>
    <w:rsid w:val="0049740A"/>
    <w:rsid w:val="004979D6"/>
    <w:rsid w:val="004A365F"/>
    <w:rsid w:val="004A6150"/>
    <w:rsid w:val="004A6C7F"/>
    <w:rsid w:val="004A74D0"/>
    <w:rsid w:val="004B0B92"/>
    <w:rsid w:val="004B2B54"/>
    <w:rsid w:val="004B36AC"/>
    <w:rsid w:val="004B4905"/>
    <w:rsid w:val="004B6BD9"/>
    <w:rsid w:val="004C28AB"/>
    <w:rsid w:val="004C3BD7"/>
    <w:rsid w:val="004D03C5"/>
    <w:rsid w:val="004D113F"/>
    <w:rsid w:val="004D1B15"/>
    <w:rsid w:val="004D2854"/>
    <w:rsid w:val="004E0872"/>
    <w:rsid w:val="004E28E5"/>
    <w:rsid w:val="004E3BAE"/>
    <w:rsid w:val="004E5F46"/>
    <w:rsid w:val="004E7B28"/>
    <w:rsid w:val="004F2A7D"/>
    <w:rsid w:val="004F4445"/>
    <w:rsid w:val="004F45C9"/>
    <w:rsid w:val="004F7592"/>
    <w:rsid w:val="005028C0"/>
    <w:rsid w:val="00503FAC"/>
    <w:rsid w:val="00510EB7"/>
    <w:rsid w:val="00511EDA"/>
    <w:rsid w:val="0051337F"/>
    <w:rsid w:val="00513E39"/>
    <w:rsid w:val="00514D01"/>
    <w:rsid w:val="00515E0E"/>
    <w:rsid w:val="00516F50"/>
    <w:rsid w:val="005170C2"/>
    <w:rsid w:val="00520870"/>
    <w:rsid w:val="00525540"/>
    <w:rsid w:val="0052583E"/>
    <w:rsid w:val="00532E44"/>
    <w:rsid w:val="005342FB"/>
    <w:rsid w:val="0054114E"/>
    <w:rsid w:val="00543932"/>
    <w:rsid w:val="005445A9"/>
    <w:rsid w:val="00544751"/>
    <w:rsid w:val="00545B24"/>
    <w:rsid w:val="00546B2E"/>
    <w:rsid w:val="005524BC"/>
    <w:rsid w:val="005568C1"/>
    <w:rsid w:val="00560F16"/>
    <w:rsid w:val="00561CA0"/>
    <w:rsid w:val="00561D43"/>
    <w:rsid w:val="0056603D"/>
    <w:rsid w:val="005664F5"/>
    <w:rsid w:val="0056655E"/>
    <w:rsid w:val="00566C7D"/>
    <w:rsid w:val="00567C5B"/>
    <w:rsid w:val="005720A7"/>
    <w:rsid w:val="00576CE6"/>
    <w:rsid w:val="00577698"/>
    <w:rsid w:val="00582A06"/>
    <w:rsid w:val="00590307"/>
    <w:rsid w:val="00591498"/>
    <w:rsid w:val="00596124"/>
    <w:rsid w:val="00596775"/>
    <w:rsid w:val="005967D5"/>
    <w:rsid w:val="00596EE3"/>
    <w:rsid w:val="00597BFE"/>
    <w:rsid w:val="005A049D"/>
    <w:rsid w:val="005B0EE7"/>
    <w:rsid w:val="005B10A0"/>
    <w:rsid w:val="005B1F63"/>
    <w:rsid w:val="005B26B7"/>
    <w:rsid w:val="005B29D7"/>
    <w:rsid w:val="005B2BFC"/>
    <w:rsid w:val="005B3BB3"/>
    <w:rsid w:val="005B4988"/>
    <w:rsid w:val="005B5803"/>
    <w:rsid w:val="005B7A81"/>
    <w:rsid w:val="005C0A6A"/>
    <w:rsid w:val="005C2382"/>
    <w:rsid w:val="005C2C1F"/>
    <w:rsid w:val="005C6CFE"/>
    <w:rsid w:val="005D0BB7"/>
    <w:rsid w:val="005D1E90"/>
    <w:rsid w:val="005D4CDD"/>
    <w:rsid w:val="005D5826"/>
    <w:rsid w:val="005E043E"/>
    <w:rsid w:val="005E109A"/>
    <w:rsid w:val="005E457A"/>
    <w:rsid w:val="005E47E7"/>
    <w:rsid w:val="005F04D4"/>
    <w:rsid w:val="005F2C22"/>
    <w:rsid w:val="005F4A16"/>
    <w:rsid w:val="005F5ADC"/>
    <w:rsid w:val="005F68BF"/>
    <w:rsid w:val="00601616"/>
    <w:rsid w:val="006023B4"/>
    <w:rsid w:val="006043E4"/>
    <w:rsid w:val="00605161"/>
    <w:rsid w:val="0060618F"/>
    <w:rsid w:val="00606B03"/>
    <w:rsid w:val="00606B82"/>
    <w:rsid w:val="006079D6"/>
    <w:rsid w:val="006111BE"/>
    <w:rsid w:val="00614A02"/>
    <w:rsid w:val="00621938"/>
    <w:rsid w:val="00621A56"/>
    <w:rsid w:val="0062349A"/>
    <w:rsid w:val="00626F55"/>
    <w:rsid w:val="006313C6"/>
    <w:rsid w:val="00633FEB"/>
    <w:rsid w:val="00634507"/>
    <w:rsid w:val="00637349"/>
    <w:rsid w:val="00637B9E"/>
    <w:rsid w:val="00640263"/>
    <w:rsid w:val="00641C4A"/>
    <w:rsid w:val="006437D5"/>
    <w:rsid w:val="00643AA3"/>
    <w:rsid w:val="00645E3F"/>
    <w:rsid w:val="0065144C"/>
    <w:rsid w:val="0065273D"/>
    <w:rsid w:val="00653DF6"/>
    <w:rsid w:val="006574A4"/>
    <w:rsid w:val="00660A0E"/>
    <w:rsid w:val="00660C1F"/>
    <w:rsid w:val="00661CBF"/>
    <w:rsid w:val="00662553"/>
    <w:rsid w:val="00662C78"/>
    <w:rsid w:val="00663DF3"/>
    <w:rsid w:val="006668E1"/>
    <w:rsid w:val="006728EE"/>
    <w:rsid w:val="006730F1"/>
    <w:rsid w:val="00673131"/>
    <w:rsid w:val="00673221"/>
    <w:rsid w:val="00675270"/>
    <w:rsid w:val="00675EEA"/>
    <w:rsid w:val="00677D3A"/>
    <w:rsid w:val="006805EA"/>
    <w:rsid w:val="00681ADF"/>
    <w:rsid w:val="00684208"/>
    <w:rsid w:val="00690AD8"/>
    <w:rsid w:val="00692295"/>
    <w:rsid w:val="0069302E"/>
    <w:rsid w:val="00693E4A"/>
    <w:rsid w:val="006941D1"/>
    <w:rsid w:val="00694FF2"/>
    <w:rsid w:val="006957F9"/>
    <w:rsid w:val="00695F24"/>
    <w:rsid w:val="00696246"/>
    <w:rsid w:val="0069689C"/>
    <w:rsid w:val="00697577"/>
    <w:rsid w:val="006A0C55"/>
    <w:rsid w:val="006A43EE"/>
    <w:rsid w:val="006A4CA7"/>
    <w:rsid w:val="006A4FF4"/>
    <w:rsid w:val="006A7044"/>
    <w:rsid w:val="006A753F"/>
    <w:rsid w:val="006B280D"/>
    <w:rsid w:val="006B50F0"/>
    <w:rsid w:val="006B7686"/>
    <w:rsid w:val="006C33B3"/>
    <w:rsid w:val="006C573B"/>
    <w:rsid w:val="006C728E"/>
    <w:rsid w:val="006D013D"/>
    <w:rsid w:val="006D3D3C"/>
    <w:rsid w:val="006D410F"/>
    <w:rsid w:val="006E2A34"/>
    <w:rsid w:val="006E3856"/>
    <w:rsid w:val="006E4589"/>
    <w:rsid w:val="006E7020"/>
    <w:rsid w:val="006F0BA1"/>
    <w:rsid w:val="006F0C17"/>
    <w:rsid w:val="006F1B24"/>
    <w:rsid w:val="006F2F39"/>
    <w:rsid w:val="006F4847"/>
    <w:rsid w:val="006F4FCC"/>
    <w:rsid w:val="006F573E"/>
    <w:rsid w:val="006F7358"/>
    <w:rsid w:val="006F7E5A"/>
    <w:rsid w:val="0070184B"/>
    <w:rsid w:val="0070391F"/>
    <w:rsid w:val="00704ED5"/>
    <w:rsid w:val="00706319"/>
    <w:rsid w:val="007071CD"/>
    <w:rsid w:val="00707773"/>
    <w:rsid w:val="00715421"/>
    <w:rsid w:val="00716D19"/>
    <w:rsid w:val="007207F4"/>
    <w:rsid w:val="0072141B"/>
    <w:rsid w:val="00722020"/>
    <w:rsid w:val="00725878"/>
    <w:rsid w:val="00726F57"/>
    <w:rsid w:val="00731EAF"/>
    <w:rsid w:val="00734C5C"/>
    <w:rsid w:val="00736017"/>
    <w:rsid w:val="00737722"/>
    <w:rsid w:val="0074403C"/>
    <w:rsid w:val="007444CF"/>
    <w:rsid w:val="00745C49"/>
    <w:rsid w:val="00747B62"/>
    <w:rsid w:val="00747D12"/>
    <w:rsid w:val="007503FA"/>
    <w:rsid w:val="00750D5E"/>
    <w:rsid w:val="0075306E"/>
    <w:rsid w:val="007545FA"/>
    <w:rsid w:val="00755CE0"/>
    <w:rsid w:val="007568A7"/>
    <w:rsid w:val="00760F60"/>
    <w:rsid w:val="00761F43"/>
    <w:rsid w:val="0076366C"/>
    <w:rsid w:val="007677C5"/>
    <w:rsid w:val="007712F1"/>
    <w:rsid w:val="0077645B"/>
    <w:rsid w:val="0078091F"/>
    <w:rsid w:val="00791F4C"/>
    <w:rsid w:val="00792F7C"/>
    <w:rsid w:val="007958C0"/>
    <w:rsid w:val="00795E56"/>
    <w:rsid w:val="007A018C"/>
    <w:rsid w:val="007A0A1B"/>
    <w:rsid w:val="007A1BDC"/>
    <w:rsid w:val="007A7B97"/>
    <w:rsid w:val="007B0B84"/>
    <w:rsid w:val="007B0C18"/>
    <w:rsid w:val="007B26A6"/>
    <w:rsid w:val="007B344E"/>
    <w:rsid w:val="007B5E84"/>
    <w:rsid w:val="007B6891"/>
    <w:rsid w:val="007B6C25"/>
    <w:rsid w:val="007B6FC6"/>
    <w:rsid w:val="007B7229"/>
    <w:rsid w:val="007B7882"/>
    <w:rsid w:val="007C2D45"/>
    <w:rsid w:val="007C3C2F"/>
    <w:rsid w:val="007D026D"/>
    <w:rsid w:val="007D20BC"/>
    <w:rsid w:val="007D2DFD"/>
    <w:rsid w:val="007D37A9"/>
    <w:rsid w:val="007D453B"/>
    <w:rsid w:val="007D4A50"/>
    <w:rsid w:val="007D51BA"/>
    <w:rsid w:val="007D6207"/>
    <w:rsid w:val="007E3516"/>
    <w:rsid w:val="007E4525"/>
    <w:rsid w:val="007E5A70"/>
    <w:rsid w:val="007F02CD"/>
    <w:rsid w:val="007F3CBA"/>
    <w:rsid w:val="007F4087"/>
    <w:rsid w:val="007F5204"/>
    <w:rsid w:val="007F55B1"/>
    <w:rsid w:val="007F6D1A"/>
    <w:rsid w:val="007F704E"/>
    <w:rsid w:val="00800240"/>
    <w:rsid w:val="00800E79"/>
    <w:rsid w:val="008010A4"/>
    <w:rsid w:val="0080309C"/>
    <w:rsid w:val="00804718"/>
    <w:rsid w:val="00804BF1"/>
    <w:rsid w:val="0080645D"/>
    <w:rsid w:val="0081235F"/>
    <w:rsid w:val="00812D1C"/>
    <w:rsid w:val="00813226"/>
    <w:rsid w:val="00814EA8"/>
    <w:rsid w:val="00820DF3"/>
    <w:rsid w:val="00822490"/>
    <w:rsid w:val="00823061"/>
    <w:rsid w:val="00823453"/>
    <w:rsid w:val="00832D26"/>
    <w:rsid w:val="00835DD3"/>
    <w:rsid w:val="00836B60"/>
    <w:rsid w:val="0083703D"/>
    <w:rsid w:val="00837243"/>
    <w:rsid w:val="0084140E"/>
    <w:rsid w:val="00842D48"/>
    <w:rsid w:val="0084377E"/>
    <w:rsid w:val="008445D1"/>
    <w:rsid w:val="00845E85"/>
    <w:rsid w:val="008460CC"/>
    <w:rsid w:val="00850998"/>
    <w:rsid w:val="00850FE1"/>
    <w:rsid w:val="00851863"/>
    <w:rsid w:val="00851F25"/>
    <w:rsid w:val="008527D3"/>
    <w:rsid w:val="0085307B"/>
    <w:rsid w:val="008543A9"/>
    <w:rsid w:val="008554F2"/>
    <w:rsid w:val="00856FDF"/>
    <w:rsid w:val="00864AB1"/>
    <w:rsid w:val="00867D91"/>
    <w:rsid w:val="00867E09"/>
    <w:rsid w:val="00870B03"/>
    <w:rsid w:val="0087671B"/>
    <w:rsid w:val="008811F3"/>
    <w:rsid w:val="008851D6"/>
    <w:rsid w:val="00886F77"/>
    <w:rsid w:val="00890D46"/>
    <w:rsid w:val="00891DC9"/>
    <w:rsid w:val="00894277"/>
    <w:rsid w:val="00895296"/>
    <w:rsid w:val="008953A0"/>
    <w:rsid w:val="00897C48"/>
    <w:rsid w:val="00897EEB"/>
    <w:rsid w:val="008A2623"/>
    <w:rsid w:val="008A3629"/>
    <w:rsid w:val="008A4AA5"/>
    <w:rsid w:val="008A65A2"/>
    <w:rsid w:val="008A6DC0"/>
    <w:rsid w:val="008B1D11"/>
    <w:rsid w:val="008B4273"/>
    <w:rsid w:val="008B4790"/>
    <w:rsid w:val="008B5413"/>
    <w:rsid w:val="008B6FFB"/>
    <w:rsid w:val="008C235E"/>
    <w:rsid w:val="008C23BC"/>
    <w:rsid w:val="008C35C5"/>
    <w:rsid w:val="008C6660"/>
    <w:rsid w:val="008C7892"/>
    <w:rsid w:val="008D0FD8"/>
    <w:rsid w:val="008D0FF3"/>
    <w:rsid w:val="008D11FD"/>
    <w:rsid w:val="008D3C4B"/>
    <w:rsid w:val="008D3DC1"/>
    <w:rsid w:val="008D5E63"/>
    <w:rsid w:val="008D63FA"/>
    <w:rsid w:val="008E2D64"/>
    <w:rsid w:val="008E2E7A"/>
    <w:rsid w:val="008F2D46"/>
    <w:rsid w:val="008F3495"/>
    <w:rsid w:val="00900BA1"/>
    <w:rsid w:val="00904650"/>
    <w:rsid w:val="00904ACD"/>
    <w:rsid w:val="00904EA9"/>
    <w:rsid w:val="00906592"/>
    <w:rsid w:val="009101B3"/>
    <w:rsid w:val="00910DCA"/>
    <w:rsid w:val="00911844"/>
    <w:rsid w:val="009122E1"/>
    <w:rsid w:val="009163B6"/>
    <w:rsid w:val="00917B5F"/>
    <w:rsid w:val="00920008"/>
    <w:rsid w:val="009207D9"/>
    <w:rsid w:val="00922967"/>
    <w:rsid w:val="00925655"/>
    <w:rsid w:val="009345BF"/>
    <w:rsid w:val="00935A3E"/>
    <w:rsid w:val="00936D62"/>
    <w:rsid w:val="0094064E"/>
    <w:rsid w:val="009431E9"/>
    <w:rsid w:val="00943CB2"/>
    <w:rsid w:val="00943DE5"/>
    <w:rsid w:val="0094688D"/>
    <w:rsid w:val="00947EC1"/>
    <w:rsid w:val="00952BEB"/>
    <w:rsid w:val="00954E6A"/>
    <w:rsid w:val="0095667D"/>
    <w:rsid w:val="00957750"/>
    <w:rsid w:val="009600BB"/>
    <w:rsid w:val="00960139"/>
    <w:rsid w:val="0096102D"/>
    <w:rsid w:val="009612F7"/>
    <w:rsid w:val="0096130C"/>
    <w:rsid w:val="009636B4"/>
    <w:rsid w:val="009642BE"/>
    <w:rsid w:val="00966571"/>
    <w:rsid w:val="0096670C"/>
    <w:rsid w:val="0096692E"/>
    <w:rsid w:val="00967589"/>
    <w:rsid w:val="0096785F"/>
    <w:rsid w:val="00974D60"/>
    <w:rsid w:val="009755AC"/>
    <w:rsid w:val="0097666A"/>
    <w:rsid w:val="009767A6"/>
    <w:rsid w:val="009776E5"/>
    <w:rsid w:val="00981BD8"/>
    <w:rsid w:val="00981EE8"/>
    <w:rsid w:val="00982399"/>
    <w:rsid w:val="0098356E"/>
    <w:rsid w:val="0098414D"/>
    <w:rsid w:val="00984389"/>
    <w:rsid w:val="00986529"/>
    <w:rsid w:val="00990125"/>
    <w:rsid w:val="00990B87"/>
    <w:rsid w:val="00992C58"/>
    <w:rsid w:val="009934F1"/>
    <w:rsid w:val="00993B5F"/>
    <w:rsid w:val="00995ACC"/>
    <w:rsid w:val="009964B2"/>
    <w:rsid w:val="00996C62"/>
    <w:rsid w:val="00997F43"/>
    <w:rsid w:val="009A104F"/>
    <w:rsid w:val="009A16B2"/>
    <w:rsid w:val="009A58CA"/>
    <w:rsid w:val="009A614F"/>
    <w:rsid w:val="009A7580"/>
    <w:rsid w:val="009B3DFE"/>
    <w:rsid w:val="009B48D2"/>
    <w:rsid w:val="009C1933"/>
    <w:rsid w:val="009C37C6"/>
    <w:rsid w:val="009C3CA4"/>
    <w:rsid w:val="009C5562"/>
    <w:rsid w:val="009C5A6A"/>
    <w:rsid w:val="009C5ED9"/>
    <w:rsid w:val="009C7E0F"/>
    <w:rsid w:val="009D353A"/>
    <w:rsid w:val="009D3BE5"/>
    <w:rsid w:val="009D5C25"/>
    <w:rsid w:val="009E0106"/>
    <w:rsid w:val="009E3297"/>
    <w:rsid w:val="009E36E9"/>
    <w:rsid w:val="009E4A4C"/>
    <w:rsid w:val="009E632B"/>
    <w:rsid w:val="009F36BD"/>
    <w:rsid w:val="009F390E"/>
    <w:rsid w:val="009F62BB"/>
    <w:rsid w:val="009F62F4"/>
    <w:rsid w:val="009F7EB0"/>
    <w:rsid w:val="00A008AC"/>
    <w:rsid w:val="00A01429"/>
    <w:rsid w:val="00A02465"/>
    <w:rsid w:val="00A032A7"/>
    <w:rsid w:val="00A03EF7"/>
    <w:rsid w:val="00A04F2A"/>
    <w:rsid w:val="00A056A1"/>
    <w:rsid w:val="00A06327"/>
    <w:rsid w:val="00A15930"/>
    <w:rsid w:val="00A17936"/>
    <w:rsid w:val="00A20CFF"/>
    <w:rsid w:val="00A21493"/>
    <w:rsid w:val="00A26681"/>
    <w:rsid w:val="00A26FB7"/>
    <w:rsid w:val="00A3363A"/>
    <w:rsid w:val="00A33EA8"/>
    <w:rsid w:val="00A3490C"/>
    <w:rsid w:val="00A34DF8"/>
    <w:rsid w:val="00A41035"/>
    <w:rsid w:val="00A42F8D"/>
    <w:rsid w:val="00A44739"/>
    <w:rsid w:val="00A46FE4"/>
    <w:rsid w:val="00A4720F"/>
    <w:rsid w:val="00A515E3"/>
    <w:rsid w:val="00A51A5F"/>
    <w:rsid w:val="00A53BB9"/>
    <w:rsid w:val="00A62041"/>
    <w:rsid w:val="00A63572"/>
    <w:rsid w:val="00A70700"/>
    <w:rsid w:val="00A70889"/>
    <w:rsid w:val="00A73843"/>
    <w:rsid w:val="00A75BA5"/>
    <w:rsid w:val="00A761EC"/>
    <w:rsid w:val="00A81C71"/>
    <w:rsid w:val="00A833BC"/>
    <w:rsid w:val="00A864CB"/>
    <w:rsid w:val="00A87C79"/>
    <w:rsid w:val="00A90E4F"/>
    <w:rsid w:val="00A92B95"/>
    <w:rsid w:val="00A935CD"/>
    <w:rsid w:val="00A93671"/>
    <w:rsid w:val="00A95EDF"/>
    <w:rsid w:val="00A9790E"/>
    <w:rsid w:val="00AA01BD"/>
    <w:rsid w:val="00AA029D"/>
    <w:rsid w:val="00AA2A1B"/>
    <w:rsid w:val="00AA3E58"/>
    <w:rsid w:val="00AA4D2D"/>
    <w:rsid w:val="00AA537E"/>
    <w:rsid w:val="00AA5D70"/>
    <w:rsid w:val="00AA722D"/>
    <w:rsid w:val="00AB30AF"/>
    <w:rsid w:val="00AB3584"/>
    <w:rsid w:val="00AB37AC"/>
    <w:rsid w:val="00AB4B6C"/>
    <w:rsid w:val="00AB4D4C"/>
    <w:rsid w:val="00AB5230"/>
    <w:rsid w:val="00AB67B3"/>
    <w:rsid w:val="00AC1BF6"/>
    <w:rsid w:val="00AC20B3"/>
    <w:rsid w:val="00AC47CE"/>
    <w:rsid w:val="00AC51D2"/>
    <w:rsid w:val="00AC6807"/>
    <w:rsid w:val="00AC6B82"/>
    <w:rsid w:val="00AC6E81"/>
    <w:rsid w:val="00AD0D24"/>
    <w:rsid w:val="00AD0F94"/>
    <w:rsid w:val="00AD3C90"/>
    <w:rsid w:val="00AD4483"/>
    <w:rsid w:val="00AD57E4"/>
    <w:rsid w:val="00AD7AC6"/>
    <w:rsid w:val="00AE0FF5"/>
    <w:rsid w:val="00AE2C48"/>
    <w:rsid w:val="00AE5DE0"/>
    <w:rsid w:val="00AE5F65"/>
    <w:rsid w:val="00AE663E"/>
    <w:rsid w:val="00AE73EF"/>
    <w:rsid w:val="00AE7EBD"/>
    <w:rsid w:val="00AF0B9E"/>
    <w:rsid w:val="00AF14B1"/>
    <w:rsid w:val="00AF23F3"/>
    <w:rsid w:val="00AF2467"/>
    <w:rsid w:val="00AF3CBC"/>
    <w:rsid w:val="00AF41B4"/>
    <w:rsid w:val="00B02216"/>
    <w:rsid w:val="00B0318C"/>
    <w:rsid w:val="00B03781"/>
    <w:rsid w:val="00B03D77"/>
    <w:rsid w:val="00B05F02"/>
    <w:rsid w:val="00B07EF1"/>
    <w:rsid w:val="00B16C61"/>
    <w:rsid w:val="00B1735B"/>
    <w:rsid w:val="00B22B2D"/>
    <w:rsid w:val="00B23FA7"/>
    <w:rsid w:val="00B276DE"/>
    <w:rsid w:val="00B27D6E"/>
    <w:rsid w:val="00B3070F"/>
    <w:rsid w:val="00B32631"/>
    <w:rsid w:val="00B327A8"/>
    <w:rsid w:val="00B33E9C"/>
    <w:rsid w:val="00B34C8E"/>
    <w:rsid w:val="00B350B7"/>
    <w:rsid w:val="00B356AD"/>
    <w:rsid w:val="00B35A5F"/>
    <w:rsid w:val="00B36862"/>
    <w:rsid w:val="00B400E8"/>
    <w:rsid w:val="00B4010B"/>
    <w:rsid w:val="00B41E6B"/>
    <w:rsid w:val="00B42C1E"/>
    <w:rsid w:val="00B4466B"/>
    <w:rsid w:val="00B45E74"/>
    <w:rsid w:val="00B46279"/>
    <w:rsid w:val="00B46845"/>
    <w:rsid w:val="00B50D07"/>
    <w:rsid w:val="00B51346"/>
    <w:rsid w:val="00B51434"/>
    <w:rsid w:val="00B53677"/>
    <w:rsid w:val="00B5399D"/>
    <w:rsid w:val="00B53A7E"/>
    <w:rsid w:val="00B6007E"/>
    <w:rsid w:val="00B62BD9"/>
    <w:rsid w:val="00B632D2"/>
    <w:rsid w:val="00B635C7"/>
    <w:rsid w:val="00B66C1A"/>
    <w:rsid w:val="00B6791E"/>
    <w:rsid w:val="00B733A5"/>
    <w:rsid w:val="00B73D46"/>
    <w:rsid w:val="00B74D32"/>
    <w:rsid w:val="00B74E0A"/>
    <w:rsid w:val="00B74F4B"/>
    <w:rsid w:val="00B83FA9"/>
    <w:rsid w:val="00B84FC1"/>
    <w:rsid w:val="00B86344"/>
    <w:rsid w:val="00B871C0"/>
    <w:rsid w:val="00B910FD"/>
    <w:rsid w:val="00B93859"/>
    <w:rsid w:val="00B97326"/>
    <w:rsid w:val="00BA1788"/>
    <w:rsid w:val="00BA7748"/>
    <w:rsid w:val="00BB1248"/>
    <w:rsid w:val="00BB173B"/>
    <w:rsid w:val="00BB1CAB"/>
    <w:rsid w:val="00BB70D2"/>
    <w:rsid w:val="00BC2343"/>
    <w:rsid w:val="00BC7395"/>
    <w:rsid w:val="00BC78C9"/>
    <w:rsid w:val="00BD1FF4"/>
    <w:rsid w:val="00BD3A25"/>
    <w:rsid w:val="00BD6132"/>
    <w:rsid w:val="00BD68C4"/>
    <w:rsid w:val="00BD6AC7"/>
    <w:rsid w:val="00BE09F3"/>
    <w:rsid w:val="00BE23CF"/>
    <w:rsid w:val="00BE4D80"/>
    <w:rsid w:val="00BE5F2C"/>
    <w:rsid w:val="00BE5F54"/>
    <w:rsid w:val="00BE7484"/>
    <w:rsid w:val="00BF1C97"/>
    <w:rsid w:val="00BF322D"/>
    <w:rsid w:val="00BF510B"/>
    <w:rsid w:val="00BF7216"/>
    <w:rsid w:val="00C02E74"/>
    <w:rsid w:val="00C03EA7"/>
    <w:rsid w:val="00C056E7"/>
    <w:rsid w:val="00C13548"/>
    <w:rsid w:val="00C15A4C"/>
    <w:rsid w:val="00C15B20"/>
    <w:rsid w:val="00C16257"/>
    <w:rsid w:val="00C17801"/>
    <w:rsid w:val="00C17B58"/>
    <w:rsid w:val="00C24009"/>
    <w:rsid w:val="00C242B0"/>
    <w:rsid w:val="00C2657D"/>
    <w:rsid w:val="00C26601"/>
    <w:rsid w:val="00C32862"/>
    <w:rsid w:val="00C3512F"/>
    <w:rsid w:val="00C3535E"/>
    <w:rsid w:val="00C403FF"/>
    <w:rsid w:val="00C41245"/>
    <w:rsid w:val="00C42C14"/>
    <w:rsid w:val="00C43034"/>
    <w:rsid w:val="00C450E1"/>
    <w:rsid w:val="00C452A8"/>
    <w:rsid w:val="00C45459"/>
    <w:rsid w:val="00C459AA"/>
    <w:rsid w:val="00C470D7"/>
    <w:rsid w:val="00C5018E"/>
    <w:rsid w:val="00C52006"/>
    <w:rsid w:val="00C520CD"/>
    <w:rsid w:val="00C5251F"/>
    <w:rsid w:val="00C5570B"/>
    <w:rsid w:val="00C56ACC"/>
    <w:rsid w:val="00C572A9"/>
    <w:rsid w:val="00C6336E"/>
    <w:rsid w:val="00C67544"/>
    <w:rsid w:val="00C704B7"/>
    <w:rsid w:val="00C73F3B"/>
    <w:rsid w:val="00C80B75"/>
    <w:rsid w:val="00C81C92"/>
    <w:rsid w:val="00C87368"/>
    <w:rsid w:val="00C8744E"/>
    <w:rsid w:val="00C87DE2"/>
    <w:rsid w:val="00C906F2"/>
    <w:rsid w:val="00C9656C"/>
    <w:rsid w:val="00C96F1A"/>
    <w:rsid w:val="00C96F82"/>
    <w:rsid w:val="00CA0107"/>
    <w:rsid w:val="00CA1994"/>
    <w:rsid w:val="00CA3090"/>
    <w:rsid w:val="00CA37CA"/>
    <w:rsid w:val="00CA7A89"/>
    <w:rsid w:val="00CB0863"/>
    <w:rsid w:val="00CB227A"/>
    <w:rsid w:val="00CB3E07"/>
    <w:rsid w:val="00CB731D"/>
    <w:rsid w:val="00CB749C"/>
    <w:rsid w:val="00CB7768"/>
    <w:rsid w:val="00CC1AE7"/>
    <w:rsid w:val="00CC20D5"/>
    <w:rsid w:val="00CC332C"/>
    <w:rsid w:val="00CC69CF"/>
    <w:rsid w:val="00CC7FF5"/>
    <w:rsid w:val="00CD4776"/>
    <w:rsid w:val="00CD50A1"/>
    <w:rsid w:val="00CD5228"/>
    <w:rsid w:val="00CE27EA"/>
    <w:rsid w:val="00CE3753"/>
    <w:rsid w:val="00CE4B71"/>
    <w:rsid w:val="00CE546C"/>
    <w:rsid w:val="00CE6685"/>
    <w:rsid w:val="00CE6F49"/>
    <w:rsid w:val="00CE78CB"/>
    <w:rsid w:val="00CE7D9C"/>
    <w:rsid w:val="00CE7FFB"/>
    <w:rsid w:val="00CF09BD"/>
    <w:rsid w:val="00CF3487"/>
    <w:rsid w:val="00CF4A17"/>
    <w:rsid w:val="00CF51D3"/>
    <w:rsid w:val="00CF7255"/>
    <w:rsid w:val="00D0008F"/>
    <w:rsid w:val="00D0125D"/>
    <w:rsid w:val="00D03D39"/>
    <w:rsid w:val="00D05062"/>
    <w:rsid w:val="00D06548"/>
    <w:rsid w:val="00D0682F"/>
    <w:rsid w:val="00D06EF6"/>
    <w:rsid w:val="00D07A0B"/>
    <w:rsid w:val="00D12298"/>
    <w:rsid w:val="00D12F08"/>
    <w:rsid w:val="00D13ABD"/>
    <w:rsid w:val="00D14C8D"/>
    <w:rsid w:val="00D16DBB"/>
    <w:rsid w:val="00D21178"/>
    <w:rsid w:val="00D21479"/>
    <w:rsid w:val="00D21B85"/>
    <w:rsid w:val="00D22344"/>
    <w:rsid w:val="00D322AF"/>
    <w:rsid w:val="00D34921"/>
    <w:rsid w:val="00D35F6D"/>
    <w:rsid w:val="00D360C4"/>
    <w:rsid w:val="00D366E5"/>
    <w:rsid w:val="00D401EA"/>
    <w:rsid w:val="00D40C21"/>
    <w:rsid w:val="00D41FD4"/>
    <w:rsid w:val="00D53246"/>
    <w:rsid w:val="00D537E4"/>
    <w:rsid w:val="00D54464"/>
    <w:rsid w:val="00D54A26"/>
    <w:rsid w:val="00D557D9"/>
    <w:rsid w:val="00D55BAB"/>
    <w:rsid w:val="00D57AEE"/>
    <w:rsid w:val="00D61484"/>
    <w:rsid w:val="00D6325B"/>
    <w:rsid w:val="00D6501A"/>
    <w:rsid w:val="00D71106"/>
    <w:rsid w:val="00D718B0"/>
    <w:rsid w:val="00D72111"/>
    <w:rsid w:val="00D73981"/>
    <w:rsid w:val="00D74506"/>
    <w:rsid w:val="00D74CE1"/>
    <w:rsid w:val="00D74E59"/>
    <w:rsid w:val="00D74EFF"/>
    <w:rsid w:val="00D757E2"/>
    <w:rsid w:val="00D76B5B"/>
    <w:rsid w:val="00D77204"/>
    <w:rsid w:val="00D77AA1"/>
    <w:rsid w:val="00D8161D"/>
    <w:rsid w:val="00D8197F"/>
    <w:rsid w:val="00D83B3D"/>
    <w:rsid w:val="00D86552"/>
    <w:rsid w:val="00D91C76"/>
    <w:rsid w:val="00D9485D"/>
    <w:rsid w:val="00D94E9D"/>
    <w:rsid w:val="00D96F52"/>
    <w:rsid w:val="00D975CA"/>
    <w:rsid w:val="00DA0561"/>
    <w:rsid w:val="00DA0C8D"/>
    <w:rsid w:val="00DA2033"/>
    <w:rsid w:val="00DA2567"/>
    <w:rsid w:val="00DA3C50"/>
    <w:rsid w:val="00DA5C71"/>
    <w:rsid w:val="00DA6039"/>
    <w:rsid w:val="00DA61C5"/>
    <w:rsid w:val="00DA6B0F"/>
    <w:rsid w:val="00DB1E0D"/>
    <w:rsid w:val="00DB259E"/>
    <w:rsid w:val="00DB34AB"/>
    <w:rsid w:val="00DB389E"/>
    <w:rsid w:val="00DB3C52"/>
    <w:rsid w:val="00DB4D11"/>
    <w:rsid w:val="00DC0096"/>
    <w:rsid w:val="00DC512D"/>
    <w:rsid w:val="00DC75E6"/>
    <w:rsid w:val="00DD068E"/>
    <w:rsid w:val="00DD4D09"/>
    <w:rsid w:val="00DD5E7A"/>
    <w:rsid w:val="00DD6D2E"/>
    <w:rsid w:val="00DE0014"/>
    <w:rsid w:val="00DE03D7"/>
    <w:rsid w:val="00DE3325"/>
    <w:rsid w:val="00DE5123"/>
    <w:rsid w:val="00DE7747"/>
    <w:rsid w:val="00DE7C4A"/>
    <w:rsid w:val="00DF0504"/>
    <w:rsid w:val="00DF14AF"/>
    <w:rsid w:val="00DF1C42"/>
    <w:rsid w:val="00DF2DE2"/>
    <w:rsid w:val="00E01B1F"/>
    <w:rsid w:val="00E02EA8"/>
    <w:rsid w:val="00E05871"/>
    <w:rsid w:val="00E062D3"/>
    <w:rsid w:val="00E07FFE"/>
    <w:rsid w:val="00E1065F"/>
    <w:rsid w:val="00E106B1"/>
    <w:rsid w:val="00E11203"/>
    <w:rsid w:val="00E1132E"/>
    <w:rsid w:val="00E1165F"/>
    <w:rsid w:val="00E12044"/>
    <w:rsid w:val="00E123BA"/>
    <w:rsid w:val="00E15013"/>
    <w:rsid w:val="00E1581F"/>
    <w:rsid w:val="00E1588F"/>
    <w:rsid w:val="00E15ADC"/>
    <w:rsid w:val="00E160D9"/>
    <w:rsid w:val="00E1681B"/>
    <w:rsid w:val="00E16A46"/>
    <w:rsid w:val="00E16BBF"/>
    <w:rsid w:val="00E16BFD"/>
    <w:rsid w:val="00E1728C"/>
    <w:rsid w:val="00E251B9"/>
    <w:rsid w:val="00E300CD"/>
    <w:rsid w:val="00E3075C"/>
    <w:rsid w:val="00E348F2"/>
    <w:rsid w:val="00E35449"/>
    <w:rsid w:val="00E360BA"/>
    <w:rsid w:val="00E36D9C"/>
    <w:rsid w:val="00E40759"/>
    <w:rsid w:val="00E447E8"/>
    <w:rsid w:val="00E47298"/>
    <w:rsid w:val="00E5043D"/>
    <w:rsid w:val="00E534B5"/>
    <w:rsid w:val="00E53621"/>
    <w:rsid w:val="00E54E65"/>
    <w:rsid w:val="00E577E5"/>
    <w:rsid w:val="00E652A6"/>
    <w:rsid w:val="00E65565"/>
    <w:rsid w:val="00E65730"/>
    <w:rsid w:val="00E6725B"/>
    <w:rsid w:val="00E6771C"/>
    <w:rsid w:val="00E67B3C"/>
    <w:rsid w:val="00E70477"/>
    <w:rsid w:val="00E749B1"/>
    <w:rsid w:val="00E7734D"/>
    <w:rsid w:val="00E83242"/>
    <w:rsid w:val="00E83CE0"/>
    <w:rsid w:val="00E86CDC"/>
    <w:rsid w:val="00E86D0B"/>
    <w:rsid w:val="00E90679"/>
    <w:rsid w:val="00E97FD6"/>
    <w:rsid w:val="00EA0062"/>
    <w:rsid w:val="00EA2EF3"/>
    <w:rsid w:val="00EA3FD5"/>
    <w:rsid w:val="00EA421E"/>
    <w:rsid w:val="00EA6BA3"/>
    <w:rsid w:val="00EB2F6C"/>
    <w:rsid w:val="00EB545C"/>
    <w:rsid w:val="00EC26DA"/>
    <w:rsid w:val="00EC2ADA"/>
    <w:rsid w:val="00EC3142"/>
    <w:rsid w:val="00EC462D"/>
    <w:rsid w:val="00EC4E4F"/>
    <w:rsid w:val="00EC51A8"/>
    <w:rsid w:val="00EC59A7"/>
    <w:rsid w:val="00ED0086"/>
    <w:rsid w:val="00ED0324"/>
    <w:rsid w:val="00ED0673"/>
    <w:rsid w:val="00ED31F9"/>
    <w:rsid w:val="00ED70B2"/>
    <w:rsid w:val="00EE1A42"/>
    <w:rsid w:val="00EE2F38"/>
    <w:rsid w:val="00EE5305"/>
    <w:rsid w:val="00EE5DB6"/>
    <w:rsid w:val="00EF1F92"/>
    <w:rsid w:val="00EF3E7A"/>
    <w:rsid w:val="00EF6FB6"/>
    <w:rsid w:val="00F008B4"/>
    <w:rsid w:val="00F020E0"/>
    <w:rsid w:val="00F02EDB"/>
    <w:rsid w:val="00F0367C"/>
    <w:rsid w:val="00F037D6"/>
    <w:rsid w:val="00F05E37"/>
    <w:rsid w:val="00F07C6B"/>
    <w:rsid w:val="00F114BC"/>
    <w:rsid w:val="00F1153D"/>
    <w:rsid w:val="00F11811"/>
    <w:rsid w:val="00F157AF"/>
    <w:rsid w:val="00F17CC8"/>
    <w:rsid w:val="00F17F0B"/>
    <w:rsid w:val="00F2107D"/>
    <w:rsid w:val="00F2248F"/>
    <w:rsid w:val="00F24755"/>
    <w:rsid w:val="00F2647C"/>
    <w:rsid w:val="00F26BC1"/>
    <w:rsid w:val="00F2775F"/>
    <w:rsid w:val="00F31851"/>
    <w:rsid w:val="00F331A2"/>
    <w:rsid w:val="00F33905"/>
    <w:rsid w:val="00F36311"/>
    <w:rsid w:val="00F37DF3"/>
    <w:rsid w:val="00F37F97"/>
    <w:rsid w:val="00F405A2"/>
    <w:rsid w:val="00F40E1B"/>
    <w:rsid w:val="00F41D66"/>
    <w:rsid w:val="00F435E7"/>
    <w:rsid w:val="00F446E7"/>
    <w:rsid w:val="00F44C5B"/>
    <w:rsid w:val="00F4742D"/>
    <w:rsid w:val="00F55D96"/>
    <w:rsid w:val="00F6049A"/>
    <w:rsid w:val="00F60679"/>
    <w:rsid w:val="00F630A2"/>
    <w:rsid w:val="00F64635"/>
    <w:rsid w:val="00F6581A"/>
    <w:rsid w:val="00F664E7"/>
    <w:rsid w:val="00F710E7"/>
    <w:rsid w:val="00F713AD"/>
    <w:rsid w:val="00F717CC"/>
    <w:rsid w:val="00F72806"/>
    <w:rsid w:val="00F732CC"/>
    <w:rsid w:val="00F744D1"/>
    <w:rsid w:val="00F769C9"/>
    <w:rsid w:val="00F83DD5"/>
    <w:rsid w:val="00F86646"/>
    <w:rsid w:val="00F91B4C"/>
    <w:rsid w:val="00F92942"/>
    <w:rsid w:val="00F92CFE"/>
    <w:rsid w:val="00F934FF"/>
    <w:rsid w:val="00F9615E"/>
    <w:rsid w:val="00FA07E9"/>
    <w:rsid w:val="00FA0845"/>
    <w:rsid w:val="00FA5841"/>
    <w:rsid w:val="00FA6652"/>
    <w:rsid w:val="00FA7C08"/>
    <w:rsid w:val="00FB0771"/>
    <w:rsid w:val="00FB11CE"/>
    <w:rsid w:val="00FB1E22"/>
    <w:rsid w:val="00FB1E42"/>
    <w:rsid w:val="00FB43B8"/>
    <w:rsid w:val="00FB5F11"/>
    <w:rsid w:val="00FB6602"/>
    <w:rsid w:val="00FB6709"/>
    <w:rsid w:val="00FC07EA"/>
    <w:rsid w:val="00FC510C"/>
    <w:rsid w:val="00FC62F3"/>
    <w:rsid w:val="00FC6A48"/>
    <w:rsid w:val="00FC7218"/>
    <w:rsid w:val="00FC7FE1"/>
    <w:rsid w:val="00FD192A"/>
    <w:rsid w:val="00FD19CD"/>
    <w:rsid w:val="00FD3EDB"/>
    <w:rsid w:val="00FD4E54"/>
    <w:rsid w:val="00FD51C9"/>
    <w:rsid w:val="00FE3CBD"/>
    <w:rsid w:val="00FE4529"/>
    <w:rsid w:val="00FF20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6F4F57"/>
  <w15:docId w15:val="{E863881C-723C-41E5-83A6-E1AE8FE49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17F4"/>
    <w:pPr>
      <w:suppressAutoHyphens/>
    </w:pPr>
    <w:rPr>
      <w:rFonts w:cs="Calibri"/>
      <w:lang w:eastAsia="ar-S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4389"/>
    <w:pPr>
      <w:keepNext/>
      <w:spacing w:before="240" w:after="60"/>
      <w:outlineLvl w:val="1"/>
    </w:pPr>
    <w:rPr>
      <w:rFonts w:ascii="Calibri Light" w:hAnsi="Calibri Light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7349"/>
    <w:pPr>
      <w:keepNext/>
      <w:spacing w:before="240" w:after="60"/>
      <w:outlineLvl w:val="2"/>
    </w:pPr>
    <w:rPr>
      <w:rFonts w:ascii="Calibri Light" w:hAnsi="Calibri Light" w:cs="Times New Roman"/>
      <w:b/>
      <w:bCs/>
      <w:sz w:val="26"/>
      <w:szCs w:val="26"/>
    </w:rPr>
  </w:style>
  <w:style w:type="paragraph" w:styleId="Heading8">
    <w:name w:val="heading 8"/>
    <w:basedOn w:val="Normal"/>
    <w:next w:val="Normal"/>
    <w:qFormat/>
    <w:rsid w:val="00DE7C4A"/>
    <w:pPr>
      <w:keepNext/>
      <w:numPr>
        <w:ilvl w:val="7"/>
        <w:numId w:val="1"/>
      </w:numPr>
      <w:outlineLvl w:val="7"/>
    </w:pPr>
    <w:rPr>
      <w:rFonts w:ascii="Bookman Old Style" w:hAnsi="Bookman Old Style"/>
      <w:b/>
      <w:sz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sid w:val="00DE7C4A"/>
    <w:rPr>
      <w:rFonts w:ascii="Symbol" w:hAnsi="Symbol"/>
    </w:rPr>
  </w:style>
  <w:style w:type="character" w:customStyle="1" w:styleId="WW8Num3z0">
    <w:name w:val="WW8Num3z0"/>
    <w:rsid w:val="00DE7C4A"/>
    <w:rPr>
      <w:rFonts w:ascii="Wingdings" w:hAnsi="Wingdings"/>
    </w:rPr>
  </w:style>
  <w:style w:type="character" w:customStyle="1" w:styleId="WW8Num4z0">
    <w:name w:val="WW8Num4z0"/>
    <w:rsid w:val="00DE7C4A"/>
    <w:rPr>
      <w:rFonts w:ascii="Wingdings" w:hAnsi="Wingdings"/>
    </w:rPr>
  </w:style>
  <w:style w:type="character" w:customStyle="1" w:styleId="WW8Num5z0">
    <w:name w:val="WW8Num5z0"/>
    <w:rsid w:val="00DE7C4A"/>
    <w:rPr>
      <w:rFonts w:ascii="Symbol" w:hAnsi="Symbol" w:cs="Symbol"/>
      <w:color w:val="auto"/>
    </w:rPr>
  </w:style>
  <w:style w:type="character" w:customStyle="1" w:styleId="WW8Num6z0">
    <w:name w:val="WW8Num6z0"/>
    <w:rsid w:val="00DE7C4A"/>
    <w:rPr>
      <w:rFonts w:ascii="Symbol" w:hAnsi="Symbol"/>
    </w:rPr>
  </w:style>
  <w:style w:type="character" w:customStyle="1" w:styleId="WW8Num7z0">
    <w:name w:val="WW8Num7z0"/>
    <w:rsid w:val="00DE7C4A"/>
    <w:rPr>
      <w:rFonts w:ascii="Symbol" w:hAnsi="Symbol"/>
    </w:rPr>
  </w:style>
  <w:style w:type="character" w:customStyle="1" w:styleId="WW8Num7z1">
    <w:name w:val="WW8Num7z1"/>
    <w:rsid w:val="00DE7C4A"/>
    <w:rPr>
      <w:rFonts w:ascii="Courier New" w:hAnsi="Courier New" w:cs="Courier New"/>
    </w:rPr>
  </w:style>
  <w:style w:type="character" w:customStyle="1" w:styleId="WW8Num7z2">
    <w:name w:val="WW8Num7z2"/>
    <w:rsid w:val="00DE7C4A"/>
    <w:rPr>
      <w:rFonts w:ascii="Wingdings" w:hAnsi="Wingdings"/>
    </w:rPr>
  </w:style>
  <w:style w:type="character" w:customStyle="1" w:styleId="WW8Num8z0">
    <w:name w:val="WW8Num8z0"/>
    <w:rsid w:val="00DE7C4A"/>
    <w:rPr>
      <w:rFonts w:ascii="Wingdings" w:hAnsi="Wingdings"/>
    </w:rPr>
  </w:style>
  <w:style w:type="character" w:customStyle="1" w:styleId="WW8Num8z1">
    <w:name w:val="WW8Num8z1"/>
    <w:rsid w:val="00DE7C4A"/>
    <w:rPr>
      <w:rFonts w:ascii="Courier New" w:hAnsi="Courier New"/>
    </w:rPr>
  </w:style>
  <w:style w:type="character" w:customStyle="1" w:styleId="WW8Num8z3">
    <w:name w:val="WW8Num8z3"/>
    <w:rsid w:val="00DE7C4A"/>
    <w:rPr>
      <w:rFonts w:ascii="Symbol" w:hAnsi="Symbol"/>
    </w:rPr>
  </w:style>
  <w:style w:type="character" w:customStyle="1" w:styleId="WW8Num9z0">
    <w:name w:val="WW8Num9z0"/>
    <w:rsid w:val="00DE7C4A"/>
    <w:rPr>
      <w:rFonts w:ascii="Wingdings" w:hAnsi="Wingdings"/>
    </w:rPr>
  </w:style>
  <w:style w:type="character" w:customStyle="1" w:styleId="WW8Num9z1">
    <w:name w:val="WW8Num9z1"/>
    <w:rsid w:val="00DE7C4A"/>
    <w:rPr>
      <w:rFonts w:ascii="Courier New" w:hAnsi="Courier New"/>
    </w:rPr>
  </w:style>
  <w:style w:type="character" w:customStyle="1" w:styleId="WW8Num9z3">
    <w:name w:val="WW8Num9z3"/>
    <w:rsid w:val="00DE7C4A"/>
    <w:rPr>
      <w:rFonts w:ascii="Symbol" w:hAnsi="Symbol"/>
    </w:rPr>
  </w:style>
  <w:style w:type="character" w:customStyle="1" w:styleId="WW8Num10z0">
    <w:name w:val="WW8Num10z0"/>
    <w:rsid w:val="00DE7C4A"/>
    <w:rPr>
      <w:rFonts w:ascii="Symbol" w:hAnsi="Symbol"/>
    </w:rPr>
  </w:style>
  <w:style w:type="character" w:customStyle="1" w:styleId="WW8Num10z1">
    <w:name w:val="WW8Num10z1"/>
    <w:rsid w:val="00DE7C4A"/>
    <w:rPr>
      <w:rFonts w:ascii="Courier New" w:hAnsi="Courier New" w:cs="Courier New"/>
    </w:rPr>
  </w:style>
  <w:style w:type="character" w:customStyle="1" w:styleId="WW8Num10z2">
    <w:name w:val="WW8Num10z2"/>
    <w:rsid w:val="00DE7C4A"/>
    <w:rPr>
      <w:rFonts w:ascii="Wingdings" w:hAnsi="Wingdings"/>
    </w:rPr>
  </w:style>
  <w:style w:type="character" w:customStyle="1" w:styleId="WW8Num11z0">
    <w:name w:val="WW8Num11z0"/>
    <w:rsid w:val="00DE7C4A"/>
    <w:rPr>
      <w:rFonts w:ascii="Wingdings" w:hAnsi="Wingdings"/>
    </w:rPr>
  </w:style>
  <w:style w:type="character" w:customStyle="1" w:styleId="WW8Num11z1">
    <w:name w:val="WW8Num11z1"/>
    <w:rsid w:val="00DE7C4A"/>
    <w:rPr>
      <w:rFonts w:ascii="Courier New" w:hAnsi="Courier New" w:cs="Courier New"/>
    </w:rPr>
  </w:style>
  <w:style w:type="character" w:customStyle="1" w:styleId="WW8Num11z3">
    <w:name w:val="WW8Num11z3"/>
    <w:rsid w:val="00DE7C4A"/>
    <w:rPr>
      <w:rFonts w:ascii="Symbol" w:hAnsi="Symbol"/>
    </w:rPr>
  </w:style>
  <w:style w:type="character" w:customStyle="1" w:styleId="WW8Num12z0">
    <w:name w:val="WW8Num12z0"/>
    <w:rsid w:val="00DE7C4A"/>
    <w:rPr>
      <w:rFonts w:ascii="Wingdings" w:hAnsi="Wingdings"/>
    </w:rPr>
  </w:style>
  <w:style w:type="character" w:customStyle="1" w:styleId="WW8Num12z1">
    <w:name w:val="WW8Num12z1"/>
    <w:rsid w:val="00DE7C4A"/>
    <w:rPr>
      <w:rFonts w:ascii="Courier New" w:hAnsi="Courier New"/>
    </w:rPr>
  </w:style>
  <w:style w:type="character" w:customStyle="1" w:styleId="WW8Num12z3">
    <w:name w:val="WW8Num12z3"/>
    <w:rsid w:val="00DE7C4A"/>
    <w:rPr>
      <w:rFonts w:ascii="Symbol" w:hAnsi="Symbol"/>
    </w:rPr>
  </w:style>
  <w:style w:type="character" w:customStyle="1" w:styleId="WW8Num13z0">
    <w:name w:val="WW8Num13z0"/>
    <w:rsid w:val="00DE7C4A"/>
    <w:rPr>
      <w:rFonts w:ascii="Symbol" w:hAnsi="Symbol"/>
    </w:rPr>
  </w:style>
  <w:style w:type="character" w:customStyle="1" w:styleId="WW8Num13z1">
    <w:name w:val="WW8Num13z1"/>
    <w:rsid w:val="00DE7C4A"/>
    <w:rPr>
      <w:rFonts w:ascii="Courier New" w:hAnsi="Courier New" w:cs="Courier New"/>
    </w:rPr>
  </w:style>
  <w:style w:type="character" w:customStyle="1" w:styleId="WW8Num13z2">
    <w:name w:val="WW8Num13z2"/>
    <w:rsid w:val="00DE7C4A"/>
    <w:rPr>
      <w:rFonts w:ascii="Wingdings" w:hAnsi="Wingdings"/>
    </w:rPr>
  </w:style>
  <w:style w:type="character" w:customStyle="1" w:styleId="CharChar4">
    <w:name w:val="Char Char4"/>
    <w:rsid w:val="00DE7C4A"/>
    <w:rPr>
      <w:rFonts w:ascii="Bookman Old Style" w:eastAsia="Times New Roman" w:hAnsi="Bookman Old Style" w:cs="Times New Roman"/>
      <w:b/>
      <w:sz w:val="24"/>
      <w:szCs w:val="20"/>
      <w:u w:val="single"/>
    </w:rPr>
  </w:style>
  <w:style w:type="character" w:customStyle="1" w:styleId="CharChar3">
    <w:name w:val="Char Char3"/>
    <w:rsid w:val="00DE7C4A"/>
    <w:rPr>
      <w:rFonts w:ascii="Times New Roman" w:eastAsia="Times New Roman" w:hAnsi="Times New Roman" w:cs="Times New Roman"/>
      <w:color w:val="000000"/>
      <w:sz w:val="24"/>
      <w:szCs w:val="20"/>
    </w:rPr>
  </w:style>
  <w:style w:type="character" w:customStyle="1" w:styleId="CharChar2">
    <w:name w:val="Char Char2"/>
    <w:rsid w:val="00DE7C4A"/>
    <w:rPr>
      <w:rFonts w:ascii="Courier New" w:eastAsia="Courier New" w:hAnsi="Courier New" w:cs="Times New Roman"/>
      <w:sz w:val="20"/>
      <w:szCs w:val="20"/>
    </w:rPr>
  </w:style>
  <w:style w:type="character" w:customStyle="1" w:styleId="CharChar1">
    <w:name w:val="Char Char1"/>
    <w:rsid w:val="00DE7C4A"/>
    <w:rPr>
      <w:rFonts w:ascii="Courier New" w:eastAsia="Times New Roman" w:hAnsi="Courier New" w:cs="Courier New"/>
      <w:sz w:val="20"/>
      <w:szCs w:val="20"/>
      <w:lang w:val="en-GB"/>
    </w:rPr>
  </w:style>
  <w:style w:type="character" w:customStyle="1" w:styleId="CharChar">
    <w:name w:val="Char Char"/>
    <w:rsid w:val="00DE7C4A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rsid w:val="00DE7C4A"/>
  </w:style>
  <w:style w:type="paragraph" w:customStyle="1" w:styleId="Heading">
    <w:name w:val="Heading"/>
    <w:basedOn w:val="Normal"/>
    <w:next w:val="BodyText"/>
    <w:rsid w:val="00DE7C4A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rsid w:val="00DE7C4A"/>
    <w:pPr>
      <w:spacing w:after="120"/>
    </w:pPr>
  </w:style>
  <w:style w:type="paragraph" w:styleId="List">
    <w:name w:val="List"/>
    <w:basedOn w:val="BodyText"/>
    <w:rsid w:val="00DE7C4A"/>
    <w:rPr>
      <w:rFonts w:cs="Tahoma"/>
    </w:rPr>
  </w:style>
  <w:style w:type="paragraph" w:styleId="Caption">
    <w:name w:val="caption"/>
    <w:basedOn w:val="Normal"/>
    <w:qFormat/>
    <w:rsid w:val="00DE7C4A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rsid w:val="00DE7C4A"/>
    <w:pPr>
      <w:suppressLineNumbers/>
    </w:pPr>
    <w:rPr>
      <w:rFonts w:cs="Tahoma"/>
    </w:rPr>
  </w:style>
  <w:style w:type="paragraph" w:styleId="BodyTextIndent3">
    <w:name w:val="Body Text Indent 3"/>
    <w:basedOn w:val="Normal"/>
    <w:rsid w:val="00DE7C4A"/>
    <w:pPr>
      <w:ind w:left="1080"/>
    </w:pPr>
    <w:rPr>
      <w:color w:val="000000"/>
      <w:sz w:val="24"/>
    </w:rPr>
  </w:style>
  <w:style w:type="paragraph" w:styleId="HTMLPreformatted">
    <w:name w:val="HTML Preformatted"/>
    <w:basedOn w:val="Normal"/>
    <w:rsid w:val="00DE7C4A"/>
    <w:rPr>
      <w:rFonts w:ascii="Courier New" w:eastAsia="Courier New" w:hAnsi="Courier New"/>
    </w:rPr>
  </w:style>
  <w:style w:type="paragraph" w:styleId="PlainText">
    <w:name w:val="Plain Text"/>
    <w:basedOn w:val="Normal"/>
    <w:link w:val="PlainTextChar"/>
    <w:rsid w:val="00DE7C4A"/>
    <w:rPr>
      <w:rFonts w:ascii="Courier New" w:hAnsi="Courier New" w:cs="Courier New"/>
      <w:lang w:val="en-GB"/>
    </w:rPr>
  </w:style>
  <w:style w:type="paragraph" w:styleId="ListParagraph">
    <w:name w:val="List Paragraph"/>
    <w:basedOn w:val="Normal"/>
    <w:link w:val="ListParagraphChar"/>
    <w:uiPriority w:val="34"/>
    <w:qFormat/>
    <w:rsid w:val="00DE7C4A"/>
    <w:pPr>
      <w:ind w:left="720"/>
    </w:pPr>
  </w:style>
  <w:style w:type="paragraph" w:styleId="Header">
    <w:name w:val="header"/>
    <w:basedOn w:val="Normal"/>
    <w:rsid w:val="00DE7C4A"/>
    <w:pPr>
      <w:suppressAutoHyphens w:val="0"/>
    </w:pPr>
  </w:style>
  <w:style w:type="paragraph" w:styleId="Footer">
    <w:name w:val="footer"/>
    <w:basedOn w:val="Normal"/>
    <w:rsid w:val="00DE7C4A"/>
    <w:pPr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Normal"/>
    <w:rsid w:val="00DE7C4A"/>
    <w:pPr>
      <w:suppressLineNumbers/>
    </w:pPr>
  </w:style>
  <w:style w:type="paragraph" w:customStyle="1" w:styleId="TableHeading">
    <w:name w:val="Table Heading"/>
    <w:basedOn w:val="TableContents"/>
    <w:rsid w:val="00DE7C4A"/>
    <w:pPr>
      <w:jc w:val="center"/>
    </w:pPr>
    <w:rPr>
      <w:b/>
      <w:bCs/>
    </w:rPr>
  </w:style>
  <w:style w:type="paragraph" w:customStyle="1" w:styleId="Framecontents">
    <w:name w:val="Frame contents"/>
    <w:basedOn w:val="BodyText"/>
    <w:rsid w:val="00DE7C4A"/>
  </w:style>
  <w:style w:type="character" w:customStyle="1" w:styleId="apple-converted-space">
    <w:name w:val="apple-converted-space"/>
    <w:basedOn w:val="DefaultParagraphFont"/>
    <w:rsid w:val="00DE7C4A"/>
  </w:style>
  <w:style w:type="character" w:styleId="CommentReference">
    <w:name w:val="annotation reference"/>
    <w:rsid w:val="00DE7C4A"/>
    <w:rPr>
      <w:sz w:val="16"/>
      <w:szCs w:val="16"/>
    </w:rPr>
  </w:style>
  <w:style w:type="paragraph" w:styleId="CommentText">
    <w:name w:val="annotation text"/>
    <w:basedOn w:val="Normal"/>
    <w:link w:val="CommentTextChar"/>
    <w:rsid w:val="00DE7C4A"/>
    <w:rPr>
      <w:rFonts w:cs="Times New Roman"/>
    </w:rPr>
  </w:style>
  <w:style w:type="character" w:customStyle="1" w:styleId="CommentTextChar">
    <w:name w:val="Comment Text Char"/>
    <w:link w:val="CommentText"/>
    <w:rsid w:val="00DE7C4A"/>
    <w:rPr>
      <w:rFonts w:cs="Calibri"/>
      <w:lang w:val="en-US" w:eastAsia="ar-SA"/>
    </w:rPr>
  </w:style>
  <w:style w:type="paragraph" w:styleId="CommentSubject">
    <w:name w:val="annotation subject"/>
    <w:basedOn w:val="CommentText"/>
    <w:next w:val="CommentText"/>
    <w:link w:val="CommentSubjectChar"/>
    <w:rsid w:val="00DE7C4A"/>
    <w:rPr>
      <w:b/>
      <w:bCs/>
    </w:rPr>
  </w:style>
  <w:style w:type="character" w:customStyle="1" w:styleId="CommentSubjectChar">
    <w:name w:val="Comment Subject Char"/>
    <w:link w:val="CommentSubject"/>
    <w:rsid w:val="00DE7C4A"/>
    <w:rPr>
      <w:rFonts w:cs="Calibri"/>
      <w:b/>
      <w:bCs/>
      <w:lang w:val="en-US" w:eastAsia="ar-SA"/>
    </w:rPr>
  </w:style>
  <w:style w:type="paragraph" w:styleId="BalloonText">
    <w:name w:val="Balloon Text"/>
    <w:basedOn w:val="Normal"/>
    <w:link w:val="BalloonTextChar"/>
    <w:rsid w:val="00DE7C4A"/>
    <w:rPr>
      <w:rFonts w:ascii="Segoe UI" w:hAnsi="Segoe UI" w:cs="Times New Roman"/>
      <w:sz w:val="18"/>
      <w:szCs w:val="18"/>
    </w:rPr>
  </w:style>
  <w:style w:type="character" w:customStyle="1" w:styleId="BalloonTextChar">
    <w:name w:val="Balloon Text Char"/>
    <w:link w:val="BalloonText"/>
    <w:rsid w:val="00DE7C4A"/>
    <w:rPr>
      <w:rFonts w:ascii="Segoe UI" w:hAnsi="Segoe UI" w:cs="Segoe UI"/>
      <w:sz w:val="18"/>
      <w:szCs w:val="18"/>
      <w:lang w:val="en-US" w:eastAsia="ar-SA"/>
    </w:rPr>
  </w:style>
  <w:style w:type="character" w:styleId="Hyperlink">
    <w:name w:val="Hyperlink"/>
    <w:rsid w:val="00DE7C4A"/>
    <w:rPr>
      <w:color w:val="0000FF"/>
      <w:u w:val="single"/>
    </w:rPr>
  </w:style>
  <w:style w:type="character" w:customStyle="1" w:styleId="PlainTextChar">
    <w:name w:val="Plain Text Char"/>
    <w:link w:val="PlainText"/>
    <w:rsid w:val="002B1A0C"/>
    <w:rPr>
      <w:rFonts w:ascii="Courier New" w:hAnsi="Courier New" w:cs="Courier New"/>
      <w:lang w:val="en-GB" w:eastAsia="ar-SA"/>
    </w:rPr>
  </w:style>
  <w:style w:type="paragraph" w:customStyle="1" w:styleId="BulletedList1">
    <w:name w:val="Bulleted List 1"/>
    <w:basedOn w:val="Normal"/>
    <w:qFormat/>
    <w:rsid w:val="00FD51C9"/>
    <w:pPr>
      <w:widowControl w:val="0"/>
      <w:numPr>
        <w:numId w:val="2"/>
      </w:numPr>
      <w:suppressAutoHyphens w:val="0"/>
      <w:spacing w:after="100"/>
    </w:pPr>
    <w:rPr>
      <w:rFonts w:ascii="Calibri" w:hAnsi="Calibri" w:cs="Tahoma"/>
      <w:sz w:val="22"/>
      <w:szCs w:val="24"/>
      <w:lang w:eastAsia="en-US"/>
    </w:rPr>
  </w:style>
  <w:style w:type="character" w:styleId="Emphasis">
    <w:name w:val="Emphasis"/>
    <w:uiPriority w:val="20"/>
    <w:qFormat/>
    <w:rsid w:val="00B6007E"/>
    <w:rPr>
      <w:i/>
      <w:iCs/>
    </w:rPr>
  </w:style>
  <w:style w:type="character" w:customStyle="1" w:styleId="UnresolvedMention1">
    <w:name w:val="Unresolved Mention1"/>
    <w:uiPriority w:val="99"/>
    <w:semiHidden/>
    <w:unhideWhenUsed/>
    <w:rsid w:val="00EF3E7A"/>
    <w:rPr>
      <w:color w:val="808080"/>
      <w:shd w:val="clear" w:color="auto" w:fill="E6E6E6"/>
    </w:rPr>
  </w:style>
  <w:style w:type="paragraph" w:styleId="Title">
    <w:name w:val="Title"/>
    <w:basedOn w:val="Normal"/>
    <w:next w:val="Normal"/>
    <w:link w:val="TitleChar"/>
    <w:qFormat/>
    <w:rsid w:val="006A4CA7"/>
    <w:pPr>
      <w:spacing w:before="240" w:after="60"/>
      <w:jc w:val="center"/>
      <w:outlineLvl w:val="0"/>
    </w:pPr>
    <w:rPr>
      <w:rFonts w:ascii="Calibri Light" w:hAnsi="Calibri Light" w:cs="Times New Roman"/>
      <w:b/>
      <w:bCs/>
      <w:kern w:val="28"/>
      <w:sz w:val="32"/>
      <w:szCs w:val="32"/>
    </w:rPr>
  </w:style>
  <w:style w:type="character" w:customStyle="1" w:styleId="TitleChar">
    <w:name w:val="Title Char"/>
    <w:link w:val="Title"/>
    <w:rsid w:val="006A4CA7"/>
    <w:rPr>
      <w:rFonts w:ascii="Calibri Light" w:eastAsia="Times New Roman" w:hAnsi="Calibri Light" w:cs="Times New Roman"/>
      <w:b/>
      <w:bCs/>
      <w:kern w:val="28"/>
      <w:sz w:val="32"/>
      <w:szCs w:val="32"/>
      <w:lang w:eastAsia="ar-SA"/>
    </w:rPr>
  </w:style>
  <w:style w:type="character" w:customStyle="1" w:styleId="Heading3Char">
    <w:name w:val="Heading 3 Char"/>
    <w:link w:val="Heading3"/>
    <w:uiPriority w:val="9"/>
    <w:rsid w:val="00637349"/>
    <w:rPr>
      <w:rFonts w:ascii="Calibri Light" w:eastAsia="Times New Roman" w:hAnsi="Calibri Light" w:cs="Times New Roman"/>
      <w:b/>
      <w:bCs/>
      <w:sz w:val="26"/>
      <w:szCs w:val="26"/>
      <w:lang w:eastAsia="ar-SA"/>
    </w:rPr>
  </w:style>
  <w:style w:type="character" w:customStyle="1" w:styleId="Heading2Char">
    <w:name w:val="Heading 2 Char"/>
    <w:link w:val="Heading2"/>
    <w:uiPriority w:val="9"/>
    <w:semiHidden/>
    <w:rsid w:val="00984389"/>
    <w:rPr>
      <w:rFonts w:ascii="Calibri Light" w:eastAsia="Times New Roman" w:hAnsi="Calibri Light" w:cs="Times New Roman"/>
      <w:b/>
      <w:bCs/>
      <w:i/>
      <w:iCs/>
      <w:sz w:val="28"/>
      <w:szCs w:val="28"/>
      <w:lang w:eastAsia="ar-SA"/>
    </w:rPr>
  </w:style>
  <w:style w:type="character" w:customStyle="1" w:styleId="ListParagraphChar">
    <w:name w:val="List Paragraph Char"/>
    <w:link w:val="ListParagraph"/>
    <w:uiPriority w:val="34"/>
    <w:locked/>
    <w:rsid w:val="004949E7"/>
    <w:rPr>
      <w:rFonts w:cs="Calibri"/>
      <w:lang w:eastAsia="ar-SA"/>
    </w:rPr>
  </w:style>
  <w:style w:type="paragraph" w:styleId="BodyTextIndent">
    <w:name w:val="Body Text Indent"/>
    <w:basedOn w:val="Normal"/>
    <w:link w:val="BodyTextIndentChar"/>
    <w:uiPriority w:val="99"/>
    <w:unhideWhenUsed/>
    <w:rsid w:val="008B4790"/>
    <w:pPr>
      <w:spacing w:after="120"/>
      <w:ind w:left="360"/>
    </w:pPr>
  </w:style>
  <w:style w:type="character" w:customStyle="1" w:styleId="BodyTextIndentChar">
    <w:name w:val="Body Text Indent Char"/>
    <w:link w:val="BodyTextIndent"/>
    <w:uiPriority w:val="99"/>
    <w:rsid w:val="008B4790"/>
    <w:rPr>
      <w:rFonts w:cs="Calibri"/>
      <w:lang w:eastAsia="ar-SA"/>
    </w:rPr>
  </w:style>
  <w:style w:type="table" w:styleId="TableGrid">
    <w:name w:val="Table Grid"/>
    <w:basedOn w:val="TableNormal"/>
    <w:uiPriority w:val="39"/>
    <w:rsid w:val="009C556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normaltextrun">
    <w:name w:val="normaltextrun"/>
    <w:basedOn w:val="DefaultParagraphFont"/>
    <w:rsid w:val="00D54A26"/>
  </w:style>
  <w:style w:type="character" w:styleId="UnresolvedMention">
    <w:name w:val="Unresolved Mention"/>
    <w:basedOn w:val="DefaultParagraphFont"/>
    <w:uiPriority w:val="99"/>
    <w:semiHidden/>
    <w:unhideWhenUsed/>
    <w:rsid w:val="00716D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9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4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3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ppradeepkumar376@gmail.com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E8B789-AA81-4A42-A7D0-B950D5EA9B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874</TotalTime>
  <Pages>6</Pages>
  <Words>1616</Words>
  <Characters>9217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Citigroup</Company>
  <LinksUpToDate>false</LinksUpToDate>
  <CharactersWithSpaces>10812</CharactersWithSpaces>
  <SharedDoc>false</SharedDoc>
  <HLinks>
    <vt:vector size="6" baseType="variant">
      <vt:variant>
        <vt:i4>3014739</vt:i4>
      </vt:variant>
      <vt:variant>
        <vt:i4>0</vt:i4>
      </vt:variant>
      <vt:variant>
        <vt:i4>0</vt:i4>
      </vt:variant>
      <vt:variant>
        <vt:i4>5</vt:i4>
      </vt:variant>
      <vt:variant>
        <vt:lpwstr>mailto:pradeepkumar.sankar@hcl.com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Demo</dc:creator>
  <cp:keywords>General</cp:keywords>
  <cp:lastModifiedBy>Pradeep Kumar KS</cp:lastModifiedBy>
  <cp:revision>102</cp:revision>
  <cp:lastPrinted>1900-12-31T18:30:00Z</cp:lastPrinted>
  <dcterms:created xsi:type="dcterms:W3CDTF">2018-06-24T03:05:00Z</dcterms:created>
  <dcterms:modified xsi:type="dcterms:W3CDTF">2023-10-17T02:34:00Z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8c4fef72-08f9-4652-818b-1cfd5474ea05</vt:lpwstr>
  </property>
  <property fmtid="{D5CDD505-2E9C-101B-9397-08002B2CF9AE}" pid="3" name="SSCClassification">
    <vt:lpwstr>G</vt:lpwstr>
  </property>
  <property fmtid="{D5CDD505-2E9C-101B-9397-08002B2CF9AE}" pid="4" name="SSCVisualMarks">
    <vt:lpwstr>Y</vt:lpwstr>
  </property>
</Properties>
</file>